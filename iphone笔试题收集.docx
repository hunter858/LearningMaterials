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Default ContentType="image/x-wmf" Extension="wmf"/>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2" Type="http://schemas.openxmlformats.org/officeDocument/2006/relationships/extended-properties" Target="docProps/app.xml"/><Relationship Id="rId3" Type="http://schemas.openxmlformats.org/package/2006/relationships/metadata/core-properties" Target="docProps/core.xml"/><Relationship Id="rId1" Type="http://schemas.openxmlformats.org/package/2006/relationships/metadata/thumbnail" Target="docProps/thumbnail.wmf"/><Relationship Id="rId5"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autoSpaceDE w:val="0"/>
        <w:autoSpaceDN w:val="0"/>
        <w:adjustRightInd w:val="0"/>
        <w:jc w:val="left"/>
        <w:rPr>
          <w:rFonts w:ascii="微软雅黑" w:eastAsia="微软雅黑" w:cs="微软雅黑"/>
          <w:kern w:val="0"/>
          <w:sz w:val="21"/>
          <w:szCs w:val="21"/>
        </w:rPr>
      </w:pPr>
      <w:r>
        <w:rPr>
          <w:rFonts w:ascii="微软雅黑" w:eastAsia="微软雅黑" w:cs="Times New Roman"/>
          <w:kern w:val="0"/>
          <w:sz w:val="21"/>
          <w:szCs w:val="21"/>
        </w:rPr>
        <w:fldChar w:fldCharType="begin"/>
      </w:r>
      <w:r>
        <w:rPr>
          <w:rFonts w:ascii="微软雅黑" w:eastAsia="微软雅黑" w:cs="Times New Roman"/>
          <w:kern w:val="0"/>
          <w:sz w:val="21"/>
          <w:szCs w:val="21"/>
        </w:rPr>
        <w:instrText xml:space="preserve">HYPERLINK "http://blog.csdn.net/edward0004/article/details/7264816"</w:instrText>
      </w:r>
      <w:r>
        <w:rPr>
          <w:rFonts w:ascii="微软雅黑" w:eastAsia="微软雅黑" w:cs="Times New Roman"/>
          <w:kern w:val="0"/>
          <w:sz w:val="21"/>
          <w:szCs w:val="21"/>
        </w:rPr>
        <w:fldChar w:fldCharType="separate"/>
      </w:r>
      <w:r>
        <w:rPr>
          <w:rFonts w:ascii="微软雅黑" w:eastAsia="微软雅黑" w:cs="微软雅黑"/>
          <w:kern w:val="0"/>
          <w:sz w:val="21"/>
          <w:szCs w:val="21"/>
        </w:rPr>
        <w:t>iphone</w:t>
      </w:r>
      <w:r>
        <w:rPr>
          <w:rFonts w:hint="eastAsia" w:ascii="微软雅黑" w:eastAsia="微软雅黑" w:cs="微软雅黑"/>
          <w:kern w:val="0"/>
          <w:sz w:val="21"/>
          <w:szCs w:val="21"/>
        </w:rPr>
        <w:t>笔试题收集</w:t>
      </w:r>
      <w:r>
        <w:rPr>
          <w:rFonts w:ascii="微软雅黑" w:eastAsia="微软雅黑" w:cs="Times New Roman"/>
          <w:kern w:val="0"/>
          <w:sz w:val="21"/>
          <w:szCs w:val="21"/>
        </w:rPr>
        <w:fldChar w:fldCharType="end"/>
      </w:r>
    </w:p>
    <w:p>
      <w:pPr>
        <w:widowControl/>
        <w:autoSpaceDE w:val="0"/>
        <w:autoSpaceDN w:val="0"/>
        <w:adjustRightInd w:val="0"/>
        <w:jc w:val="left"/>
        <w:rPr>
          <w:rFonts w:ascii="Arial" w:hAnsi="Arial" w:eastAsia="微软雅黑" w:cs="Arial"/>
          <w:color w:val="262626"/>
          <w:kern w:val="0"/>
          <w:sz w:val="21"/>
          <w:szCs w:val="21"/>
        </w:rPr>
      </w:pPr>
    </w:p>
    <w:p>
      <w:pPr>
        <w:widowControl/>
        <w:autoSpaceDE w:val="0"/>
        <w:autoSpaceDN w:val="0"/>
        <w:adjustRightInd w:val="0"/>
        <w:spacing w:after="280"/>
        <w:jc w:val="left"/>
        <w:rPr>
          <w:rFonts w:ascii="Arial" w:hAnsi="Arial" w:eastAsia="微软雅黑" w:cs="Arial"/>
          <w:color w:val="262626"/>
          <w:kern w:val="0"/>
          <w:sz w:val="21"/>
          <w:szCs w:val="21"/>
        </w:rPr>
      </w:pPr>
      <w:r>
        <w:rPr>
          <w:rFonts w:ascii="Arial" w:hAnsi="Arial" w:eastAsia="微软雅黑" w:cs="Arial"/>
          <w:color w:val="262626"/>
          <w:kern w:val="0"/>
          <w:sz w:val="21"/>
          <w:szCs w:val="21"/>
        </w:rPr>
        <w:t>1.</w:t>
      </w:r>
      <w:r>
        <w:rPr>
          <w:rFonts w:ascii="Arial" w:hAnsi="Arial" w:eastAsia="微软雅黑" w:cs="Arial"/>
          <w:b/>
          <w:bCs/>
          <w:color w:val="262626"/>
          <w:kern w:val="0"/>
          <w:sz w:val="21"/>
          <w:szCs w:val="21"/>
        </w:rPr>
        <w:t>写一个NSString类的实现</w:t>
      </w:r>
    </w:p>
    <w:p>
      <w:pPr>
        <w:widowControl/>
        <w:autoSpaceDE w:val="0"/>
        <w:autoSpaceDN w:val="0"/>
        <w:adjustRightInd w:val="0"/>
        <w:spacing w:after="280"/>
        <w:jc w:val="left"/>
        <w:rPr>
          <w:rFonts w:ascii="Arial" w:hAnsi="Arial" w:eastAsia="微软雅黑" w:cs="Arial"/>
          <w:color w:val="262626"/>
          <w:kern w:val="0"/>
          <w:sz w:val="21"/>
          <w:szCs w:val="21"/>
        </w:rPr>
      </w:pPr>
      <w:r>
        <w:rPr>
          <w:rFonts w:ascii="Arial" w:hAnsi="Arial" w:eastAsia="微软雅黑" w:cs="Arial"/>
          <w:b/>
          <w:bCs/>
          <w:color w:val="262626"/>
          <w:kern w:val="0"/>
          <w:sz w:val="21"/>
          <w:szCs w:val="21"/>
        </w:rPr>
        <w:t>+ (id)initWithCString:(const char*)nullTerminatedCString encoding:(NSStringEncoding)encoding{</w:t>
      </w:r>
    </w:p>
    <w:p>
      <w:pPr>
        <w:widowControl/>
        <w:autoSpaceDE w:val="0"/>
        <w:autoSpaceDN w:val="0"/>
        <w:adjustRightInd w:val="0"/>
        <w:spacing w:after="280"/>
        <w:jc w:val="left"/>
        <w:rPr>
          <w:rFonts w:ascii="Arial" w:hAnsi="Arial" w:eastAsia="微软雅黑" w:cs="Arial"/>
          <w:color w:val="262626"/>
          <w:kern w:val="0"/>
          <w:sz w:val="21"/>
          <w:szCs w:val="21"/>
        </w:rPr>
      </w:pPr>
      <w:r>
        <w:rPr>
          <w:rFonts w:ascii="Arial" w:hAnsi="Arial" w:eastAsia="微软雅黑" w:cs="Arial"/>
          <w:b/>
          <w:bCs/>
          <w:color w:val="262626"/>
          <w:kern w:val="0"/>
          <w:sz w:val="21"/>
          <w:szCs w:val="21"/>
        </w:rPr>
        <w:t>   NSString*obj;</w:t>
      </w:r>
    </w:p>
    <w:p>
      <w:pPr>
        <w:widowControl/>
        <w:autoSpaceDE w:val="0"/>
        <w:autoSpaceDN w:val="0"/>
        <w:adjustRightInd w:val="0"/>
        <w:spacing w:after="280"/>
        <w:jc w:val="left"/>
        <w:rPr>
          <w:rFonts w:ascii="Arial" w:hAnsi="Arial" w:eastAsia="微软雅黑" w:cs="Arial"/>
          <w:color w:val="262626"/>
          <w:kern w:val="0"/>
          <w:sz w:val="21"/>
          <w:szCs w:val="21"/>
        </w:rPr>
      </w:pPr>
      <w:r>
        <w:rPr>
          <w:rFonts w:ascii="Arial" w:hAnsi="Arial" w:eastAsia="微软雅黑" w:cs="Arial"/>
          <w:b/>
          <w:bCs/>
          <w:color w:val="262626"/>
          <w:kern w:val="0"/>
          <w:sz w:val="21"/>
          <w:szCs w:val="21"/>
        </w:rPr>
        <w:t>   obj= [self allocWithZone: NSDefaultMallocZone()];</w:t>
      </w:r>
    </w:p>
    <w:p>
      <w:pPr>
        <w:widowControl/>
        <w:autoSpaceDE w:val="0"/>
        <w:autoSpaceDN w:val="0"/>
        <w:adjustRightInd w:val="0"/>
        <w:spacing w:after="280"/>
        <w:jc w:val="left"/>
        <w:rPr>
          <w:rFonts w:ascii="Arial" w:hAnsi="Arial" w:eastAsia="微软雅黑" w:cs="Arial"/>
          <w:color w:val="262626"/>
          <w:kern w:val="0"/>
          <w:sz w:val="21"/>
          <w:szCs w:val="21"/>
        </w:rPr>
      </w:pPr>
      <w:r>
        <w:rPr>
          <w:rFonts w:ascii="Arial" w:hAnsi="Arial" w:eastAsia="微软雅黑" w:cs="Arial"/>
          <w:b/>
          <w:bCs/>
          <w:color w:val="262626"/>
          <w:kern w:val="0"/>
          <w:sz w:val="21"/>
          <w:szCs w:val="21"/>
        </w:rPr>
        <w:t>   obj= [obj initWIthCString: nullTerminatedCString encoding: encoding];</w:t>
      </w:r>
    </w:p>
    <w:p>
      <w:pPr>
        <w:widowControl/>
        <w:autoSpaceDE w:val="0"/>
        <w:autoSpaceDN w:val="0"/>
        <w:adjustRightInd w:val="0"/>
        <w:spacing w:after="280"/>
        <w:jc w:val="left"/>
        <w:rPr>
          <w:rFonts w:ascii="Arial" w:hAnsi="Arial" w:eastAsia="微软雅黑" w:cs="Arial"/>
          <w:color w:val="262626"/>
          <w:kern w:val="0"/>
          <w:sz w:val="21"/>
          <w:szCs w:val="21"/>
        </w:rPr>
      </w:pPr>
      <w:r>
        <w:rPr>
          <w:rFonts w:ascii="Arial" w:hAnsi="Arial" w:eastAsia="微软雅黑" w:cs="Arial"/>
          <w:b/>
          <w:bCs/>
          <w:color w:val="262626"/>
          <w:kern w:val="0"/>
          <w:sz w:val="21"/>
          <w:szCs w:val="21"/>
        </w:rPr>
        <w:t>   returnAUTORELEASE(obj);</w:t>
      </w:r>
    </w:p>
    <w:p>
      <w:pPr>
        <w:widowControl/>
        <w:autoSpaceDE w:val="0"/>
        <w:autoSpaceDN w:val="0"/>
        <w:adjustRightInd w:val="0"/>
        <w:spacing w:after="280"/>
        <w:jc w:val="left"/>
        <w:rPr>
          <w:rFonts w:ascii="Arial" w:hAnsi="Arial" w:eastAsia="微软雅黑" w:cs="Arial"/>
          <w:color w:val="262626"/>
          <w:kern w:val="0"/>
          <w:sz w:val="21"/>
          <w:szCs w:val="21"/>
        </w:rPr>
      </w:pPr>
      <w:r>
        <w:rPr>
          <w:rFonts w:ascii="Arial" w:hAnsi="Arial" w:eastAsia="微软雅黑" w:cs="Arial"/>
          <w:b/>
          <w:bCs/>
          <w:color w:val="262626"/>
          <w:kern w:val="0"/>
          <w:sz w:val="21"/>
          <w:szCs w:val="21"/>
        </w:rPr>
        <w:t>}</w:t>
      </w:r>
    </w:p>
    <w:p>
      <w:pPr>
        <w:widowControl/>
        <w:autoSpaceDE w:val="0"/>
        <w:autoSpaceDN w:val="0"/>
        <w:adjustRightInd w:val="0"/>
        <w:jc w:val="left"/>
        <w:rPr>
          <w:rFonts w:ascii="Arial" w:hAnsi="Arial" w:eastAsia="微软雅黑" w:cs="Arial"/>
          <w:color w:val="262626"/>
          <w:kern w:val="0"/>
          <w:sz w:val="21"/>
          <w:szCs w:val="21"/>
        </w:rPr>
      </w:pPr>
    </w:p>
    <w:p>
      <w:pPr>
        <w:widowControl/>
        <w:autoSpaceDE w:val="0"/>
        <w:autoSpaceDN w:val="0"/>
        <w:adjustRightInd w:val="0"/>
        <w:spacing w:after="280"/>
        <w:jc w:val="left"/>
        <w:rPr>
          <w:rFonts w:ascii="Arial" w:hAnsi="Arial" w:eastAsia="微软雅黑" w:cs="Arial"/>
          <w:color w:val="262626"/>
          <w:kern w:val="0"/>
          <w:sz w:val="21"/>
          <w:szCs w:val="21"/>
        </w:rPr>
      </w:pPr>
      <w:r>
        <w:rPr>
          <w:rFonts w:ascii="Arial" w:hAnsi="Arial" w:eastAsia="微软雅黑" w:cs="Arial"/>
          <w:b/>
          <w:bCs/>
          <w:color w:val="262626"/>
          <w:kern w:val="0"/>
          <w:sz w:val="21"/>
          <w:szCs w:val="21"/>
        </w:rPr>
        <w:t>2.写一个委托的interface</w:t>
      </w:r>
    </w:p>
    <w:p>
      <w:pPr>
        <w:widowControl/>
        <w:autoSpaceDE w:val="0"/>
        <w:autoSpaceDN w:val="0"/>
        <w:adjustRightInd w:val="0"/>
        <w:spacing w:after="280"/>
        <w:jc w:val="left"/>
        <w:rPr>
          <w:rFonts w:ascii="Arial" w:hAnsi="Arial" w:eastAsia="微软雅黑" w:cs="Arial"/>
          <w:color w:val="262626"/>
          <w:kern w:val="0"/>
          <w:sz w:val="21"/>
          <w:szCs w:val="21"/>
        </w:rPr>
      </w:pPr>
    </w:p>
    <w:p>
      <w:pPr>
        <w:widowControl/>
        <w:autoSpaceDE w:val="0"/>
        <w:autoSpaceDN w:val="0"/>
        <w:adjustRightInd w:val="0"/>
        <w:spacing w:after="280"/>
        <w:jc w:val="left"/>
        <w:rPr>
          <w:rFonts w:ascii="Arial" w:hAnsi="Arial" w:eastAsia="微软雅黑" w:cs="Arial"/>
          <w:b/>
          <w:bCs/>
          <w:color w:val="262626"/>
          <w:kern w:val="0"/>
          <w:sz w:val="21"/>
          <w:szCs w:val="21"/>
        </w:rPr>
      </w:pPr>
      <w:r>
        <w:rPr>
          <w:rFonts w:ascii="Arial" w:hAnsi="Arial" w:eastAsia="微软雅黑" w:cs="Arial"/>
          <w:b/>
          <w:bCs/>
          <w:color w:val="262626"/>
          <w:kern w:val="0"/>
          <w:sz w:val="21"/>
          <w:szCs w:val="21"/>
        </w:rPr>
        <w:t>@protocol MyDelegate;</w:t>
      </w:r>
    </w:p>
    <w:p>
      <w:pPr>
        <w:widowControl/>
        <w:autoSpaceDE w:val="0"/>
        <w:autoSpaceDN w:val="0"/>
        <w:adjustRightInd w:val="0"/>
        <w:spacing w:after="280"/>
        <w:jc w:val="left"/>
        <w:rPr>
          <w:rFonts w:ascii="Arial" w:hAnsi="Arial" w:eastAsia="微软雅黑" w:cs="Arial"/>
          <w:b/>
          <w:bCs/>
          <w:color w:val="262626"/>
          <w:kern w:val="0"/>
          <w:sz w:val="21"/>
          <w:szCs w:val="21"/>
        </w:rPr>
      </w:pPr>
      <w:r>
        <w:rPr>
          <w:rFonts w:ascii="Arial" w:hAnsi="Arial" w:eastAsia="微软雅黑" w:cs="Arial"/>
          <w:b/>
          <w:bCs/>
          <w:color w:val="262626"/>
          <w:kern w:val="0"/>
          <w:sz w:val="21"/>
          <w:szCs w:val="21"/>
        </w:rPr>
        <w:t>@interface MyClass: NSObject</w:t>
      </w:r>
    </w:p>
    <w:p>
      <w:pPr>
        <w:widowControl/>
        <w:autoSpaceDE w:val="0"/>
        <w:autoSpaceDN w:val="0"/>
        <w:adjustRightInd w:val="0"/>
        <w:spacing w:after="280"/>
        <w:jc w:val="left"/>
        <w:rPr>
          <w:rFonts w:ascii="Arial" w:hAnsi="Arial" w:eastAsia="微软雅黑" w:cs="Arial"/>
          <w:b/>
          <w:bCs/>
          <w:color w:val="262626"/>
          <w:kern w:val="0"/>
          <w:sz w:val="21"/>
          <w:szCs w:val="21"/>
        </w:rPr>
      </w:pPr>
      <w:r>
        <w:rPr>
          <w:rFonts w:ascii="Arial" w:hAnsi="Arial" w:eastAsia="微软雅黑" w:cs="Arial"/>
          <w:b/>
          <w:bCs/>
          <w:color w:val="262626"/>
          <w:kern w:val="0"/>
          <w:sz w:val="21"/>
          <w:szCs w:val="21"/>
        </w:rPr>
        <w:t>{</w:t>
      </w:r>
    </w:p>
    <w:p>
      <w:pPr>
        <w:widowControl/>
        <w:autoSpaceDE w:val="0"/>
        <w:autoSpaceDN w:val="0"/>
        <w:adjustRightInd w:val="0"/>
        <w:spacing w:after="280"/>
        <w:jc w:val="left"/>
        <w:rPr>
          <w:rFonts w:ascii="Arial" w:hAnsi="Arial" w:eastAsia="微软雅黑" w:cs="Arial"/>
          <w:b/>
          <w:bCs/>
          <w:color w:val="262626"/>
          <w:kern w:val="0"/>
          <w:sz w:val="21"/>
          <w:szCs w:val="21"/>
        </w:rPr>
      </w:pPr>
      <w:r>
        <w:rPr>
          <w:rFonts w:ascii="Arial" w:hAnsi="Arial" w:eastAsia="微软雅黑" w:cs="Arial"/>
          <w:b/>
          <w:bCs/>
          <w:color w:val="262626"/>
          <w:kern w:val="0"/>
          <w:sz w:val="21"/>
          <w:szCs w:val="21"/>
        </w:rPr>
        <w:t>    id&lt;MyDelegate&gt; delegate;</w:t>
      </w:r>
    </w:p>
    <w:p>
      <w:pPr>
        <w:widowControl/>
        <w:autoSpaceDE w:val="0"/>
        <w:autoSpaceDN w:val="0"/>
        <w:adjustRightInd w:val="0"/>
        <w:spacing w:after="280"/>
        <w:jc w:val="left"/>
        <w:rPr>
          <w:rFonts w:ascii="Arial" w:hAnsi="Arial" w:eastAsia="微软雅黑" w:cs="Arial"/>
          <w:b/>
          <w:bCs/>
          <w:color w:val="262626"/>
          <w:kern w:val="0"/>
          <w:sz w:val="21"/>
          <w:szCs w:val="21"/>
        </w:rPr>
      </w:pPr>
      <w:r>
        <w:rPr>
          <w:rFonts w:ascii="Arial" w:hAnsi="Arial" w:eastAsia="微软雅黑" w:cs="Arial"/>
          <w:b/>
          <w:bCs/>
          <w:color w:val="262626"/>
          <w:kern w:val="0"/>
          <w:sz w:val="21"/>
          <w:szCs w:val="21"/>
        </w:rPr>
        <w:t>}</w:t>
      </w:r>
    </w:p>
    <w:p>
      <w:pPr>
        <w:widowControl/>
        <w:autoSpaceDE w:val="0"/>
        <w:autoSpaceDN w:val="0"/>
        <w:adjustRightInd w:val="0"/>
        <w:spacing w:after="280"/>
        <w:jc w:val="left"/>
        <w:rPr>
          <w:rFonts w:ascii="Arial" w:hAnsi="Arial" w:eastAsia="微软雅黑" w:cs="Arial"/>
          <w:b/>
          <w:bCs/>
          <w:color w:val="262626"/>
          <w:kern w:val="0"/>
          <w:sz w:val="21"/>
          <w:szCs w:val="21"/>
        </w:rPr>
      </w:pPr>
      <w:r>
        <w:rPr>
          <w:rFonts w:ascii="Arial" w:hAnsi="Arial" w:eastAsia="微软雅黑" w:cs="Arial"/>
          <w:b/>
          <w:bCs/>
          <w:color w:val="262626"/>
          <w:kern w:val="0"/>
          <w:sz w:val="21"/>
          <w:szCs w:val="21"/>
        </w:rPr>
        <w:t>// 委托方法</w:t>
      </w:r>
    </w:p>
    <w:p>
      <w:pPr>
        <w:widowControl/>
        <w:autoSpaceDE w:val="0"/>
        <w:autoSpaceDN w:val="0"/>
        <w:adjustRightInd w:val="0"/>
        <w:spacing w:after="280"/>
        <w:jc w:val="left"/>
        <w:rPr>
          <w:rFonts w:ascii="Arial" w:hAnsi="Arial" w:eastAsia="微软雅黑" w:cs="Arial"/>
          <w:b/>
          <w:bCs/>
          <w:color w:val="262626"/>
          <w:kern w:val="0"/>
          <w:sz w:val="21"/>
          <w:szCs w:val="21"/>
        </w:rPr>
      </w:pPr>
      <w:r>
        <w:rPr>
          <w:rFonts w:ascii="Arial" w:hAnsi="Arial" w:eastAsia="微软雅黑" w:cs="Arial"/>
          <w:b/>
          <w:bCs/>
          <w:color w:val="262626"/>
          <w:kern w:val="0"/>
          <w:sz w:val="21"/>
          <w:szCs w:val="21"/>
        </w:rPr>
        <w:t>@protocol MyDelegate</w:t>
      </w:r>
    </w:p>
    <w:p>
      <w:pPr>
        <w:widowControl/>
        <w:autoSpaceDE w:val="0"/>
        <w:autoSpaceDN w:val="0"/>
        <w:adjustRightInd w:val="0"/>
        <w:spacing w:after="280"/>
        <w:jc w:val="left"/>
        <w:rPr>
          <w:rFonts w:ascii="Arial" w:hAnsi="Arial" w:eastAsia="微软雅黑" w:cs="Arial"/>
          <w:b/>
          <w:bCs/>
          <w:color w:val="262626"/>
          <w:kern w:val="0"/>
          <w:sz w:val="21"/>
          <w:szCs w:val="21"/>
        </w:rPr>
      </w:pPr>
      <w:r>
        <w:rPr>
          <w:rFonts w:ascii="Arial" w:hAnsi="Arial" w:eastAsia="微软雅黑" w:cs="Arial"/>
          <w:b/>
          <w:bCs/>
          <w:color w:val="262626"/>
          <w:kern w:val="0"/>
          <w:sz w:val="21"/>
          <w:szCs w:val="21"/>
        </w:rPr>
        <w:t>- (void)didJobs:(NSArray *)args;</w:t>
      </w:r>
    </w:p>
    <w:p>
      <w:pPr>
        <w:widowControl/>
        <w:autoSpaceDE w:val="0"/>
        <w:autoSpaceDN w:val="0"/>
        <w:adjustRightInd w:val="0"/>
        <w:spacing w:after="280"/>
        <w:jc w:val="left"/>
        <w:rPr>
          <w:rFonts w:ascii="Arial" w:hAnsi="Arial" w:eastAsia="微软雅黑" w:cs="Arial"/>
          <w:b/>
          <w:bCs/>
          <w:color w:val="262626"/>
          <w:kern w:val="0"/>
          <w:sz w:val="21"/>
          <w:szCs w:val="21"/>
        </w:rPr>
      </w:pPr>
      <w:r>
        <w:rPr>
          <w:rFonts w:ascii="Arial" w:hAnsi="Arial" w:eastAsia="微软雅黑" w:cs="Arial"/>
          <w:b/>
          <w:bCs/>
          <w:color w:val="262626"/>
          <w:kern w:val="0"/>
          <w:sz w:val="21"/>
          <w:szCs w:val="21"/>
        </w:rPr>
        <w:t>@end </w:t>
      </w:r>
    </w:p>
    <w:p>
      <w:pPr>
        <w:widowControl/>
        <w:autoSpaceDE w:val="0"/>
        <w:autoSpaceDN w:val="0"/>
        <w:adjustRightInd w:val="0"/>
        <w:spacing w:after="280"/>
        <w:jc w:val="left"/>
        <w:rPr>
          <w:rFonts w:ascii="Arial" w:hAnsi="Arial" w:eastAsia="微软雅黑" w:cs="Arial"/>
          <w:b/>
          <w:bCs/>
          <w:color w:val="262626"/>
          <w:kern w:val="0"/>
          <w:sz w:val="21"/>
          <w:szCs w:val="21"/>
        </w:rPr>
      </w:pPr>
    </w:p>
    <w:p>
      <w:pPr>
        <w:widowControl/>
        <w:autoSpaceDE w:val="0"/>
        <w:autoSpaceDN w:val="0"/>
        <w:adjustRightInd w:val="0"/>
        <w:spacing w:after="280"/>
        <w:jc w:val="left"/>
        <w:rPr>
          <w:rFonts w:ascii="Arial" w:hAnsi="Arial" w:eastAsia="微软雅黑" w:cs="Arial"/>
          <w:b/>
          <w:bCs/>
          <w:color w:val="262626"/>
          <w:kern w:val="0"/>
          <w:sz w:val="21"/>
          <w:szCs w:val="21"/>
        </w:rPr>
      </w:pPr>
      <w:r>
        <w:rPr>
          <w:rFonts w:ascii="Arial" w:hAnsi="Arial" w:eastAsia="微软雅黑" w:cs="Arial"/>
          <w:b/>
          <w:bCs/>
          <w:color w:val="262626"/>
          <w:kern w:val="0"/>
          <w:sz w:val="21"/>
          <w:szCs w:val="21"/>
        </w:rPr>
        <w:t>3.obj-c有私有方法么?私有变量呢?</w:t>
      </w:r>
    </w:p>
    <w:p>
      <w:pPr>
        <w:widowControl/>
        <w:autoSpaceDE w:val="0"/>
        <w:autoSpaceDN w:val="0"/>
        <w:adjustRightInd w:val="0"/>
        <w:spacing w:after="280"/>
        <w:jc w:val="left"/>
        <w:rPr>
          <w:rFonts w:ascii="Arial" w:hAnsi="Arial" w:eastAsia="微软雅黑" w:cs="Arial"/>
          <w:color w:val="262626"/>
          <w:kern w:val="0"/>
          <w:sz w:val="21"/>
          <w:szCs w:val="21"/>
        </w:rPr>
      </w:pPr>
    </w:p>
    <w:p>
      <w:pPr>
        <w:widowControl/>
        <w:autoSpaceDE w:val="0"/>
        <w:autoSpaceDN w:val="0"/>
        <w:adjustRightInd w:val="0"/>
        <w:spacing w:after="280"/>
        <w:jc w:val="left"/>
        <w:rPr>
          <w:rFonts w:ascii="Arial" w:hAnsi="Arial" w:eastAsia="微软雅黑" w:cs="Arial"/>
          <w:b/>
          <w:bCs/>
          <w:color w:val="262626"/>
          <w:kern w:val="0"/>
          <w:sz w:val="21"/>
          <w:szCs w:val="21"/>
        </w:rPr>
      </w:pPr>
      <w:r>
        <w:rPr>
          <w:rFonts w:ascii="Arial" w:hAnsi="Arial" w:eastAsia="微软雅黑" w:cs="Arial"/>
          <w:b/>
          <w:bCs/>
          <w:color w:val="262626"/>
          <w:kern w:val="0"/>
          <w:sz w:val="21"/>
          <w:szCs w:val="21"/>
        </w:rPr>
        <w:t>答：在Objective-C中没有私有方法，只有静态方法和实例方法。但是可以用@private修饰私有变量。</w:t>
      </w:r>
    </w:p>
    <w:p>
      <w:pPr>
        <w:widowControl/>
        <w:autoSpaceDE w:val="0"/>
        <w:autoSpaceDN w:val="0"/>
        <w:adjustRightInd w:val="0"/>
        <w:spacing w:after="280"/>
        <w:jc w:val="left"/>
        <w:rPr>
          <w:rFonts w:ascii="Arial" w:hAnsi="Arial" w:eastAsia="微软雅黑" w:cs="Arial"/>
          <w:b/>
          <w:bCs/>
          <w:color w:val="262626"/>
          <w:kern w:val="0"/>
          <w:sz w:val="21"/>
          <w:szCs w:val="21"/>
        </w:rPr>
      </w:pPr>
    </w:p>
    <w:p>
      <w:pPr>
        <w:widowControl/>
        <w:autoSpaceDE w:val="0"/>
        <w:autoSpaceDN w:val="0"/>
        <w:adjustRightInd w:val="0"/>
        <w:spacing w:after="280"/>
        <w:jc w:val="left"/>
        <w:rPr>
          <w:rFonts w:ascii="Arial" w:hAnsi="Arial" w:eastAsia="微软雅黑" w:cs="Arial"/>
          <w:b/>
          <w:bCs/>
          <w:color w:val="262626"/>
          <w:kern w:val="0"/>
          <w:sz w:val="21"/>
          <w:szCs w:val="21"/>
        </w:rPr>
      </w:pPr>
      <w:r>
        <w:rPr>
          <w:rFonts w:ascii="Arial" w:hAnsi="Arial" w:eastAsia="微软雅黑" w:cs="Arial"/>
          <w:b/>
          <w:bCs/>
          <w:color w:val="262626"/>
          <w:kern w:val="0"/>
          <w:sz w:val="21"/>
          <w:szCs w:val="21"/>
        </w:rPr>
        <w:t>4.#import跟#include的区别?</w:t>
      </w:r>
    </w:p>
    <w:p>
      <w:pPr>
        <w:widowControl/>
        <w:autoSpaceDE w:val="0"/>
        <w:autoSpaceDN w:val="0"/>
        <w:adjustRightInd w:val="0"/>
        <w:spacing w:after="280"/>
        <w:jc w:val="left"/>
        <w:rPr>
          <w:rFonts w:ascii="Arial" w:hAnsi="Arial" w:eastAsia="微软雅黑" w:cs="Arial"/>
          <w:b/>
          <w:bCs/>
          <w:color w:val="262626"/>
          <w:kern w:val="0"/>
          <w:sz w:val="21"/>
          <w:szCs w:val="21"/>
        </w:rPr>
      </w:pPr>
    </w:p>
    <w:p>
      <w:pPr>
        <w:widowControl/>
        <w:autoSpaceDE w:val="0"/>
        <w:autoSpaceDN w:val="0"/>
        <w:adjustRightInd w:val="0"/>
        <w:spacing w:after="280"/>
        <w:jc w:val="left"/>
        <w:rPr>
          <w:rFonts w:ascii="Arial" w:hAnsi="Arial" w:eastAsia="微软雅黑" w:cs="Arial"/>
          <w:color w:val="262626"/>
          <w:kern w:val="0"/>
          <w:sz w:val="21"/>
          <w:szCs w:val="21"/>
        </w:rPr>
      </w:pPr>
      <w:r>
        <w:rPr>
          <w:rFonts w:ascii="Arial" w:hAnsi="Arial" w:eastAsia="微软雅黑" w:cs="Arial"/>
          <w:color w:val="262626"/>
          <w:kern w:val="0"/>
          <w:sz w:val="21"/>
          <w:szCs w:val="21"/>
        </w:rPr>
        <w:t>答：前者不会引起交叉编译的问题。因为在Objective-C中会存在C/C++和Object-C混编的问题，如果用include引入头文件，会导致交叉编译。</w:t>
      </w:r>
    </w:p>
    <w:p>
      <w:pPr>
        <w:widowControl/>
        <w:autoSpaceDE w:val="0"/>
        <w:autoSpaceDN w:val="0"/>
        <w:adjustRightInd w:val="0"/>
        <w:jc w:val="left"/>
        <w:rPr>
          <w:rFonts w:ascii="Arial" w:hAnsi="Arial" w:eastAsia="微软雅黑" w:cs="Arial"/>
          <w:color w:val="262626"/>
          <w:kern w:val="0"/>
          <w:sz w:val="21"/>
          <w:szCs w:val="21"/>
        </w:rPr>
      </w:pPr>
    </w:p>
    <w:p>
      <w:pPr>
        <w:widowControl/>
        <w:autoSpaceDE w:val="0"/>
        <w:autoSpaceDN w:val="0"/>
        <w:adjustRightInd w:val="0"/>
        <w:spacing w:after="280"/>
        <w:jc w:val="left"/>
        <w:rPr>
          <w:rFonts w:ascii="Arial" w:hAnsi="Arial" w:eastAsia="微软雅黑" w:cs="Arial"/>
          <w:b/>
          <w:bCs/>
          <w:color w:val="262626"/>
          <w:kern w:val="0"/>
          <w:sz w:val="21"/>
          <w:szCs w:val="21"/>
        </w:rPr>
      </w:pPr>
      <w:r>
        <w:rPr>
          <w:rFonts w:ascii="Arial" w:hAnsi="Arial" w:eastAsia="微软雅黑" w:cs="Arial"/>
          <w:b/>
          <w:bCs/>
          <w:color w:val="262626"/>
          <w:kern w:val="0"/>
          <w:sz w:val="21"/>
          <w:szCs w:val="21"/>
        </w:rPr>
        <w:t>5.请写出你对MVC模式的理解</w:t>
      </w:r>
    </w:p>
    <w:p>
      <w:pPr>
        <w:widowControl/>
        <w:autoSpaceDE w:val="0"/>
        <w:autoSpaceDN w:val="0"/>
        <w:adjustRightInd w:val="0"/>
        <w:spacing w:after="280"/>
        <w:jc w:val="left"/>
        <w:rPr>
          <w:rFonts w:ascii="Arial" w:hAnsi="Arial" w:eastAsia="微软雅黑" w:cs="Arial"/>
          <w:b/>
          <w:bCs/>
          <w:color w:val="262626"/>
          <w:kern w:val="0"/>
          <w:sz w:val="21"/>
          <w:szCs w:val="21"/>
        </w:rPr>
      </w:pPr>
      <w:r>
        <w:rPr>
          <w:rFonts w:ascii="Arial" w:hAnsi="Arial" w:eastAsia="微软雅黑" w:cs="Arial"/>
          <w:b/>
          <w:bCs/>
          <w:color w:val="262626"/>
          <w:kern w:val="0"/>
          <w:sz w:val="21"/>
          <w:szCs w:val="21"/>
        </w:rPr>
        <w:t>答：MVC模式考虑三种对象：模型对象、视图对象和控制器对象。模型对象负责应用程序的数据和定义操作数据的逻辑；视图对象知道如何显示应用程序的模型数据；控制器对象是M与V之间的协调者.</w:t>
      </w:r>
    </w:p>
    <w:p>
      <w:pPr>
        <w:widowControl/>
        <w:autoSpaceDE w:val="0"/>
        <w:autoSpaceDN w:val="0"/>
        <w:adjustRightInd w:val="0"/>
        <w:spacing w:after="280"/>
        <w:jc w:val="left"/>
        <w:rPr>
          <w:rFonts w:ascii="Arial" w:hAnsi="Arial" w:eastAsia="微软雅黑" w:cs="Arial"/>
          <w:b/>
          <w:bCs/>
          <w:color w:val="262626"/>
          <w:kern w:val="0"/>
          <w:sz w:val="21"/>
          <w:szCs w:val="21"/>
        </w:rPr>
      </w:pPr>
    </w:p>
    <w:p>
      <w:pPr>
        <w:widowControl/>
        <w:autoSpaceDE w:val="0"/>
        <w:autoSpaceDN w:val="0"/>
        <w:adjustRightInd w:val="0"/>
        <w:spacing w:after="280"/>
        <w:jc w:val="left"/>
        <w:rPr>
          <w:rFonts w:ascii="Arial" w:hAnsi="Arial" w:eastAsia="微软雅黑" w:cs="Arial"/>
          <w:b/>
          <w:bCs/>
          <w:color w:val="262626"/>
          <w:kern w:val="0"/>
          <w:sz w:val="21"/>
          <w:szCs w:val="21"/>
        </w:rPr>
      </w:pPr>
      <w:r>
        <w:rPr>
          <w:rFonts w:ascii="Arial" w:hAnsi="Arial" w:eastAsia="微软雅黑" w:cs="Arial"/>
          <w:b/>
          <w:bCs/>
          <w:color w:val="262626"/>
          <w:kern w:val="0"/>
          <w:sz w:val="21"/>
          <w:szCs w:val="21"/>
        </w:rPr>
        <w:t>6.什么是键-值,键路径是什么</w:t>
      </w:r>
    </w:p>
    <w:p>
      <w:pPr>
        <w:widowControl/>
        <w:autoSpaceDE w:val="0"/>
        <w:autoSpaceDN w:val="0"/>
        <w:adjustRightInd w:val="0"/>
        <w:spacing w:after="280"/>
        <w:jc w:val="left"/>
        <w:rPr>
          <w:rFonts w:ascii="Arial" w:hAnsi="Arial" w:eastAsia="微软雅黑" w:cs="Arial"/>
          <w:b/>
          <w:bCs/>
          <w:color w:val="262626"/>
          <w:kern w:val="0"/>
          <w:sz w:val="21"/>
          <w:szCs w:val="21"/>
        </w:rPr>
      </w:pPr>
      <w:r>
        <w:rPr>
          <w:rFonts w:ascii="Arial" w:hAnsi="Arial" w:eastAsia="微软雅黑" w:cs="Arial"/>
          <w:b/>
          <w:bCs/>
          <w:color w:val="262626"/>
          <w:kern w:val="0"/>
          <w:sz w:val="21"/>
          <w:szCs w:val="21"/>
        </w:rPr>
        <w:t>答：模型的性质是通过一个简单的键（通常是个字符串）来指定的。视图和控制器通过键来查找相应的属性值。在一个给定的实体中，同一个属性的所有值具有相同的数据类型。键-值编码技术用于进行这样的查找—它是一种间接访问对象属性的机制。</w:t>
      </w:r>
    </w:p>
    <w:p>
      <w:pPr>
        <w:widowControl/>
        <w:autoSpaceDE w:val="0"/>
        <w:autoSpaceDN w:val="0"/>
        <w:adjustRightInd w:val="0"/>
        <w:spacing w:after="280"/>
        <w:jc w:val="left"/>
        <w:rPr>
          <w:rFonts w:ascii="Arial" w:hAnsi="Arial" w:eastAsia="微软雅黑" w:cs="Arial"/>
          <w:b/>
          <w:bCs/>
          <w:color w:val="262626"/>
          <w:kern w:val="0"/>
          <w:sz w:val="21"/>
          <w:szCs w:val="21"/>
        </w:rPr>
      </w:pPr>
      <w:r>
        <w:rPr>
          <w:rFonts w:ascii="Arial" w:hAnsi="Arial" w:eastAsia="微软雅黑" w:cs="Arial"/>
          <w:b/>
          <w:bCs/>
          <w:color w:val="262626"/>
          <w:kern w:val="0"/>
          <w:sz w:val="21"/>
          <w:szCs w:val="21"/>
        </w:rPr>
        <w:t>       键路径是一个由用点作分隔符的键组成的字符串，用于指定一个连接在一起的对象性质序列。第一个键的性质是由先前的性质决定的，接下来每个键的值也是相对于其前面的性质。键路径使您可以以独立于模型实现的方式指定相关对象的性质。通过键路径，您可以指定对象图中的一个任意深度的路径，使其指向相关对象的特定属性.</w:t>
      </w:r>
    </w:p>
    <w:p>
      <w:pPr>
        <w:widowControl/>
        <w:autoSpaceDE w:val="0"/>
        <w:autoSpaceDN w:val="0"/>
        <w:adjustRightInd w:val="0"/>
        <w:spacing w:after="280"/>
        <w:jc w:val="left"/>
        <w:rPr>
          <w:rFonts w:ascii="Arial" w:hAnsi="Arial" w:eastAsia="微软雅黑" w:cs="Arial"/>
          <w:b/>
          <w:bCs/>
          <w:color w:val="262626"/>
          <w:kern w:val="0"/>
          <w:sz w:val="21"/>
          <w:szCs w:val="21"/>
        </w:rPr>
      </w:pPr>
    </w:p>
    <w:p>
      <w:pPr>
        <w:widowControl/>
        <w:autoSpaceDE w:val="0"/>
        <w:autoSpaceDN w:val="0"/>
        <w:adjustRightInd w:val="0"/>
        <w:spacing w:after="280"/>
        <w:jc w:val="left"/>
        <w:rPr>
          <w:rFonts w:ascii="Arial" w:hAnsi="Arial" w:eastAsia="微软雅黑" w:cs="Arial"/>
          <w:b/>
          <w:bCs/>
          <w:color w:val="262626"/>
          <w:kern w:val="0"/>
          <w:sz w:val="21"/>
          <w:szCs w:val="21"/>
        </w:rPr>
      </w:pPr>
      <w:r>
        <w:rPr>
          <w:rFonts w:ascii="Arial" w:hAnsi="Arial" w:eastAsia="微软雅黑" w:cs="Arial"/>
          <w:b/>
          <w:bCs/>
          <w:color w:val="262626"/>
          <w:kern w:val="0"/>
          <w:sz w:val="21"/>
          <w:szCs w:val="21"/>
        </w:rPr>
        <w:t>7.什么是目标-动作机制</w:t>
      </w:r>
    </w:p>
    <w:p>
      <w:pPr>
        <w:widowControl/>
        <w:autoSpaceDE w:val="0"/>
        <w:autoSpaceDN w:val="0"/>
        <w:adjustRightInd w:val="0"/>
        <w:spacing w:after="280"/>
        <w:jc w:val="left"/>
        <w:rPr>
          <w:rFonts w:ascii="Arial" w:hAnsi="Arial" w:eastAsia="微软雅黑" w:cs="Arial"/>
          <w:b/>
          <w:bCs/>
          <w:color w:val="262626"/>
          <w:kern w:val="0"/>
          <w:sz w:val="21"/>
          <w:szCs w:val="21"/>
        </w:rPr>
      </w:pPr>
      <w:r>
        <w:rPr>
          <w:rFonts w:ascii="Arial" w:hAnsi="Arial" w:eastAsia="微软雅黑" w:cs="Arial"/>
          <w:b/>
          <w:bCs/>
          <w:color w:val="262626"/>
          <w:kern w:val="0"/>
          <w:sz w:val="21"/>
          <w:szCs w:val="21"/>
        </w:rPr>
        <w:t>答：http://www.apple.com.cn/developer/mac/library/documentation/Cocoa/Conceptual/CocoaFundamentals/CommunicatingWithObjects/chapter_6_section_5.html</w:t>
      </w:r>
    </w:p>
    <w:p>
      <w:pPr>
        <w:widowControl/>
        <w:autoSpaceDE w:val="0"/>
        <w:autoSpaceDN w:val="0"/>
        <w:adjustRightInd w:val="0"/>
        <w:spacing w:after="280"/>
        <w:jc w:val="left"/>
        <w:rPr>
          <w:rFonts w:ascii="Arial" w:hAnsi="Arial" w:eastAsia="微软雅黑" w:cs="Arial"/>
          <w:b/>
          <w:bCs/>
          <w:color w:val="262626"/>
          <w:kern w:val="0"/>
          <w:sz w:val="21"/>
          <w:szCs w:val="21"/>
        </w:rPr>
      </w:pPr>
    </w:p>
    <w:p>
      <w:pPr>
        <w:widowControl/>
        <w:autoSpaceDE w:val="0"/>
        <w:autoSpaceDN w:val="0"/>
        <w:adjustRightInd w:val="0"/>
        <w:spacing w:after="233"/>
        <w:jc w:val="left"/>
        <w:rPr>
          <w:rFonts w:ascii="Lucida Grande" w:hAnsi="Lucida Grande" w:eastAsia="微软雅黑" w:cs="Lucida Grande"/>
          <w:color w:val="262626"/>
          <w:kern w:val="0"/>
          <w:sz w:val="21"/>
          <w:szCs w:val="21"/>
        </w:rPr>
      </w:pPr>
    </w:p>
    <w:p>
      <w:pPr>
        <w:widowControl/>
        <w:autoSpaceDE w:val="0"/>
        <w:autoSpaceDN w:val="0"/>
        <w:adjustRightInd w:val="0"/>
        <w:spacing w:after="233"/>
        <w:jc w:val="left"/>
        <w:rPr>
          <w:rFonts w:ascii="Lucida Grande" w:hAnsi="Lucida Grande" w:eastAsia="微软雅黑" w:cs="Lucida Grande"/>
          <w:color w:val="262626"/>
          <w:kern w:val="0"/>
          <w:sz w:val="21"/>
          <w:szCs w:val="21"/>
        </w:rPr>
      </w:pPr>
      <w:r>
        <w:rPr>
          <w:rFonts w:ascii="Lucida Grande" w:hAnsi="Lucida Grande" w:eastAsia="微软雅黑" w:cs="Lucida Grande"/>
          <w:color w:val="262626"/>
          <w:kern w:val="0"/>
          <w:sz w:val="21"/>
          <w:szCs w:val="21"/>
        </w:rPr>
        <w:t>    目标是动作消息的接收者。一个控件，或者更为常见的是它的单元，以插座变量（参见</w:t>
      </w:r>
      <w:r>
        <w:rPr>
          <w:sz w:val="21"/>
          <w:szCs w:val="21"/>
        </w:rPr>
        <w:fldChar w:fldCharType="begin"/>
      </w:r>
      <w:r>
        <w:rPr>
          <w:sz w:val="21"/>
          <w:szCs w:val="21"/>
        </w:rPr>
        <w:instrText xml:space="preserve"> HYPERLINK "http://www.apple.com.cn/developer/mac/library/documentation/Cocoa/Conceptual/CocoaFundamentals/CommunicatingWithObjects/chapter_6_section_3.html" \l "//apple_ref/doc/uid/TP40002974-CH7-SW3" </w:instrText>
      </w:r>
      <w:r>
        <w:rPr>
          <w:sz w:val="21"/>
          <w:szCs w:val="21"/>
        </w:rPr>
        <w:fldChar w:fldCharType="separate"/>
      </w:r>
      <w:r>
        <w:rPr>
          <w:rFonts w:ascii="Lucida Grande" w:hAnsi="Lucida Grande" w:eastAsia="微软雅黑" w:cs="Lucida Grande"/>
          <w:color w:val="032553"/>
          <w:kern w:val="0"/>
          <w:sz w:val="21"/>
          <w:szCs w:val="21"/>
        </w:rPr>
        <w:t>"插座变量"</w:t>
      </w:r>
      <w:r>
        <w:rPr>
          <w:rFonts w:ascii="Lucida Grande" w:hAnsi="Lucida Grande" w:eastAsia="微软雅黑" w:cs="Lucida Grande"/>
          <w:color w:val="032553"/>
          <w:kern w:val="0"/>
          <w:sz w:val="21"/>
          <w:szCs w:val="21"/>
        </w:rPr>
        <w:fldChar w:fldCharType="end"/>
      </w:r>
      <w:r>
        <w:rPr>
          <w:rFonts w:ascii="Lucida Grande" w:hAnsi="Lucida Grande" w:eastAsia="微软雅黑" w:cs="Lucida Grande"/>
          <w:color w:val="262626"/>
          <w:kern w:val="0"/>
          <w:sz w:val="21"/>
          <w:szCs w:val="21"/>
        </w:rPr>
        <w:t>部分）的形式保有其动作消息的目标。虽然目标可以是任何实现恰当的动作方法的Cocoa对象，但通常是您的定制类的一个实例。</w:t>
      </w:r>
    </w:p>
    <w:p>
      <w:pPr>
        <w:widowControl/>
        <w:autoSpaceDE w:val="0"/>
        <w:autoSpaceDN w:val="0"/>
        <w:adjustRightInd w:val="0"/>
        <w:jc w:val="left"/>
        <w:rPr>
          <w:rFonts w:ascii="Arial" w:hAnsi="Arial" w:eastAsia="微软雅黑" w:cs="Arial"/>
          <w:color w:val="262626"/>
          <w:kern w:val="0"/>
          <w:sz w:val="21"/>
          <w:szCs w:val="21"/>
        </w:rPr>
      </w:pPr>
      <w:r>
        <w:rPr>
          <w:rFonts w:ascii="Arial" w:hAnsi="Arial" w:eastAsia="微软雅黑" w:cs="Arial"/>
          <w:color w:val="262626"/>
          <w:kern w:val="0"/>
          <w:sz w:val="21"/>
          <w:szCs w:val="21"/>
        </w:rPr>
        <w:t>    </w:t>
      </w:r>
      <w:r>
        <w:rPr>
          <w:rFonts w:ascii="Lucida Grande" w:hAnsi="Lucida Grande" w:eastAsia="微软雅黑" w:cs="Lucida Grande"/>
          <w:color w:val="262626"/>
          <w:kern w:val="0"/>
          <w:sz w:val="21"/>
          <w:szCs w:val="21"/>
        </w:rPr>
        <w:t>动作是控件发送给目标的消息，或者从目标的角度看，它是目标为了响应动作而实现的方法。控件，或者更为常见的是它的单元，将动作存储为</w:t>
      </w:r>
      <w:r>
        <w:rPr>
          <w:rFonts w:ascii="Courier" w:hAnsi="Courier" w:eastAsia="微软雅黑" w:cs="Courier"/>
          <w:color w:val="535353"/>
          <w:kern w:val="0"/>
          <w:sz w:val="21"/>
          <w:szCs w:val="21"/>
        </w:rPr>
        <w:t>SEL</w:t>
      </w:r>
      <w:r>
        <w:rPr>
          <w:rFonts w:ascii="Lucida Grande" w:hAnsi="Lucida Grande" w:eastAsia="微软雅黑" w:cs="Lucida Grande"/>
          <w:color w:val="262626"/>
          <w:kern w:val="0"/>
          <w:sz w:val="21"/>
          <w:szCs w:val="21"/>
        </w:rPr>
        <w:t>类型的实例变量。</w:t>
      </w:r>
      <w:r>
        <w:rPr>
          <w:rFonts w:ascii="Courier" w:hAnsi="Courier" w:eastAsia="微软雅黑" w:cs="Courier"/>
          <w:color w:val="535353"/>
          <w:kern w:val="0"/>
          <w:sz w:val="21"/>
          <w:szCs w:val="21"/>
        </w:rPr>
        <w:t>SEL</w:t>
      </w:r>
      <w:r>
        <w:rPr>
          <w:rFonts w:ascii="Lucida Grande" w:hAnsi="Lucida Grande" w:eastAsia="微软雅黑" w:cs="Lucida Grande"/>
          <w:color w:val="262626"/>
          <w:kern w:val="0"/>
          <w:sz w:val="21"/>
          <w:szCs w:val="21"/>
        </w:rPr>
        <w:t>是一种Objective-C的数据类型，用于指定消息的签名。动作消息必须有一个简单而清楚的签名，消息调用的方法没有返回值，且只有一个类型为</w:t>
      </w:r>
      <w:r>
        <w:rPr>
          <w:rFonts w:ascii="Courier" w:hAnsi="Courier" w:eastAsia="微软雅黑" w:cs="Courier"/>
          <w:color w:val="535353"/>
          <w:kern w:val="0"/>
          <w:sz w:val="21"/>
          <w:szCs w:val="21"/>
        </w:rPr>
        <w:t>id</w:t>
      </w:r>
      <w:r>
        <w:rPr>
          <w:rFonts w:ascii="Lucida Grande" w:hAnsi="Lucida Grande" w:eastAsia="微软雅黑" w:cs="Lucida Grande"/>
          <w:color w:val="262626"/>
          <w:kern w:val="0"/>
          <w:sz w:val="21"/>
          <w:szCs w:val="21"/>
        </w:rPr>
        <w:t>的参数。</w:t>
      </w:r>
    </w:p>
    <w:p>
      <w:pPr>
        <w:widowControl/>
        <w:autoSpaceDE w:val="0"/>
        <w:autoSpaceDN w:val="0"/>
        <w:adjustRightInd w:val="0"/>
        <w:jc w:val="left"/>
        <w:rPr>
          <w:rFonts w:ascii="Lucida Grande" w:hAnsi="Lucida Grande" w:eastAsia="微软雅黑" w:cs="Lucida Grande"/>
          <w:color w:val="262626"/>
          <w:kern w:val="0"/>
          <w:sz w:val="21"/>
          <w:szCs w:val="21"/>
        </w:rPr>
      </w:pPr>
      <w:r>
        <w:rPr>
          <w:rFonts w:ascii="Arial" w:hAnsi="Arial" w:eastAsia="微软雅黑" w:cs="Arial"/>
          <w:color w:val="262626"/>
          <w:kern w:val="0"/>
          <w:sz w:val="21"/>
          <w:szCs w:val="21"/>
        </w:rPr>
        <w:t>   </w:t>
      </w:r>
    </w:p>
    <w:p>
      <w:pPr>
        <w:widowControl/>
        <w:autoSpaceDE w:val="0"/>
        <w:autoSpaceDN w:val="0"/>
        <w:adjustRightInd w:val="0"/>
        <w:jc w:val="left"/>
        <w:rPr>
          <w:rFonts w:ascii="Lucida Grande" w:hAnsi="Lucida Grande" w:eastAsia="微软雅黑" w:cs="Lucida Grande"/>
          <w:color w:val="262626"/>
          <w:kern w:val="0"/>
          <w:sz w:val="21"/>
          <w:szCs w:val="21"/>
        </w:rPr>
      </w:pPr>
      <w:r>
        <w:rPr>
          <w:rFonts w:ascii="Lucida Grande" w:hAnsi="Lucida Grande" w:eastAsia="微软雅黑" w:cs="Lucida Grande"/>
          <w:color w:val="262626"/>
          <w:kern w:val="0"/>
          <w:sz w:val="21"/>
          <w:szCs w:val="21"/>
        </w:rPr>
        <w:t>    目标和动作机制的连接：您可以在程序中设置单元和控件的目标和动作，也可以在Interface Builder中进行。对于大多数的开发者和大多数的使用场合，Interface Builder是更好的方法。当您使用Interface Builder设置控件和目标时，它可以提供视觉上的确认，并且可以支持锁定连接，以及将连接归档到nib文件中。</w:t>
      </w:r>
    </w:p>
    <w:p>
      <w:pPr>
        <w:widowControl/>
        <w:autoSpaceDE w:val="0"/>
        <w:autoSpaceDN w:val="0"/>
        <w:adjustRightInd w:val="0"/>
        <w:jc w:val="left"/>
        <w:rPr>
          <w:rFonts w:ascii="Lucida Grande" w:hAnsi="Lucida Grande" w:eastAsia="微软雅黑" w:cs="Lucida Grande"/>
          <w:color w:val="262626"/>
          <w:kern w:val="0"/>
          <w:sz w:val="21"/>
          <w:szCs w:val="21"/>
        </w:rPr>
      </w:pPr>
    </w:p>
    <w:p>
      <w:pPr>
        <w:widowControl/>
        <w:autoSpaceDE w:val="0"/>
        <w:autoSpaceDN w:val="0"/>
        <w:adjustRightInd w:val="0"/>
        <w:jc w:val="left"/>
        <w:rPr>
          <w:rFonts w:ascii="Lucida Grande" w:hAnsi="Lucida Grande" w:eastAsia="微软雅黑" w:cs="Lucida Grande"/>
          <w:color w:val="262626"/>
          <w:kern w:val="0"/>
          <w:sz w:val="21"/>
          <w:szCs w:val="21"/>
        </w:rPr>
      </w:pPr>
      <w:r>
        <w:rPr>
          <w:rFonts w:ascii="Lucida Grande" w:hAnsi="Lucida Grande" w:eastAsia="微软雅黑" w:cs="Lucida Grande"/>
          <w:color w:val="262626"/>
          <w:kern w:val="0"/>
          <w:sz w:val="21"/>
          <w:szCs w:val="21"/>
        </w:rPr>
        <w:t>8.请列举你熟悉cocoatouch框架(至少三个)</w:t>
      </w:r>
    </w:p>
    <w:p>
      <w:pPr>
        <w:widowControl/>
        <w:autoSpaceDE w:val="0"/>
        <w:autoSpaceDN w:val="0"/>
        <w:adjustRightInd w:val="0"/>
        <w:jc w:val="left"/>
        <w:rPr>
          <w:rFonts w:ascii="Lucida Grande" w:hAnsi="Lucida Grande" w:eastAsia="微软雅黑" w:cs="Lucida Grande"/>
          <w:color w:val="262626"/>
          <w:kern w:val="0"/>
          <w:sz w:val="21"/>
          <w:szCs w:val="21"/>
        </w:rPr>
      </w:pPr>
    </w:p>
    <w:p>
      <w:pPr>
        <w:widowControl/>
        <w:autoSpaceDE w:val="0"/>
        <w:autoSpaceDN w:val="0"/>
        <w:adjustRightInd w:val="0"/>
        <w:spacing w:after="280"/>
        <w:jc w:val="left"/>
        <w:rPr>
          <w:rFonts w:ascii="Arial" w:hAnsi="Arial" w:eastAsia="微软雅黑" w:cs="Arial"/>
          <w:color w:val="262626"/>
          <w:kern w:val="0"/>
          <w:sz w:val="21"/>
          <w:szCs w:val="21"/>
        </w:rPr>
      </w:pPr>
      <w:r>
        <w:rPr>
          <w:rFonts w:ascii="Arial" w:hAnsi="Arial" w:eastAsia="微软雅黑" w:cs="Arial"/>
          <w:color w:val="262626"/>
          <w:kern w:val="0"/>
          <w:sz w:val="21"/>
          <w:szCs w:val="21"/>
        </w:rPr>
        <w:t>答：</w:t>
      </w:r>
    </w:p>
    <w:p>
      <w:pPr>
        <w:widowControl/>
        <w:autoSpaceDE w:val="0"/>
        <w:autoSpaceDN w:val="0"/>
        <w:adjustRightInd w:val="0"/>
        <w:spacing w:after="280"/>
        <w:jc w:val="left"/>
        <w:rPr>
          <w:rFonts w:ascii="Arial" w:hAnsi="Arial" w:eastAsia="微软雅黑" w:cs="Arial"/>
          <w:color w:val="262626"/>
          <w:kern w:val="0"/>
          <w:sz w:val="21"/>
          <w:szCs w:val="21"/>
        </w:rPr>
      </w:pPr>
      <w:r>
        <w:rPr>
          <w:rFonts w:ascii="Arial" w:hAnsi="Arial" w:eastAsia="微软雅黑" w:cs="Arial"/>
          <w:color w:val="262626"/>
          <w:kern w:val="0"/>
          <w:sz w:val="21"/>
          <w:szCs w:val="21"/>
        </w:rPr>
        <w:t>Core Animation</w:t>
      </w:r>
    </w:p>
    <w:p>
      <w:pPr>
        <w:widowControl/>
        <w:autoSpaceDE w:val="0"/>
        <w:autoSpaceDN w:val="0"/>
        <w:adjustRightInd w:val="0"/>
        <w:spacing w:after="280"/>
        <w:jc w:val="left"/>
        <w:rPr>
          <w:rFonts w:ascii="Arial" w:hAnsi="Arial" w:eastAsia="微软雅黑" w:cs="Arial"/>
          <w:color w:val="262626"/>
          <w:kern w:val="0"/>
          <w:sz w:val="21"/>
          <w:szCs w:val="21"/>
        </w:rPr>
      </w:pPr>
      <w:r>
        <w:rPr>
          <w:rFonts w:ascii="Arial" w:hAnsi="Arial" w:eastAsia="微软雅黑" w:cs="Arial"/>
          <w:color w:val="262626"/>
          <w:kern w:val="0"/>
          <w:sz w:val="21"/>
          <w:szCs w:val="21"/>
        </w:rPr>
        <w:t>通过 Core Animation，您就可以通过一个基于组合独立图层的简单的编程模型来创建丰富的用户体验。</w:t>
      </w:r>
    </w:p>
    <w:p>
      <w:pPr>
        <w:widowControl/>
        <w:autoSpaceDE w:val="0"/>
        <w:autoSpaceDN w:val="0"/>
        <w:adjustRightInd w:val="0"/>
        <w:spacing w:after="280"/>
        <w:jc w:val="left"/>
        <w:rPr>
          <w:rFonts w:ascii="Arial" w:hAnsi="Arial" w:eastAsia="微软雅黑" w:cs="Arial"/>
          <w:color w:val="262626"/>
          <w:kern w:val="0"/>
          <w:sz w:val="21"/>
          <w:szCs w:val="21"/>
        </w:rPr>
      </w:pPr>
      <w:r>
        <w:rPr>
          <w:rFonts w:ascii="Arial" w:hAnsi="Arial" w:eastAsia="微软雅黑" w:cs="Arial"/>
          <w:color w:val="262626"/>
          <w:kern w:val="0"/>
          <w:sz w:val="21"/>
          <w:szCs w:val="21"/>
        </w:rPr>
        <w:t>Core Audio</w:t>
      </w:r>
    </w:p>
    <w:p>
      <w:pPr>
        <w:widowControl/>
        <w:autoSpaceDE w:val="0"/>
        <w:autoSpaceDN w:val="0"/>
        <w:adjustRightInd w:val="0"/>
        <w:spacing w:after="280"/>
        <w:jc w:val="left"/>
        <w:rPr>
          <w:rFonts w:ascii="Arial" w:hAnsi="Arial" w:eastAsia="微软雅黑" w:cs="Arial"/>
          <w:color w:val="262626"/>
          <w:kern w:val="0"/>
          <w:sz w:val="21"/>
          <w:szCs w:val="21"/>
        </w:rPr>
      </w:pPr>
      <w:r>
        <w:rPr>
          <w:rFonts w:ascii="Arial" w:hAnsi="Arial" w:eastAsia="微软雅黑" w:cs="Arial"/>
          <w:color w:val="262626"/>
          <w:kern w:val="0"/>
          <w:sz w:val="21"/>
          <w:szCs w:val="21"/>
        </w:rPr>
        <w:t>Core Audio 是播放，处理和录制音频的专业技术，能够轻松为您的应用程序添加强大的音频功能。</w:t>
      </w:r>
    </w:p>
    <w:p>
      <w:pPr>
        <w:widowControl/>
        <w:autoSpaceDE w:val="0"/>
        <w:autoSpaceDN w:val="0"/>
        <w:adjustRightInd w:val="0"/>
        <w:spacing w:after="280"/>
        <w:jc w:val="left"/>
        <w:rPr>
          <w:rFonts w:ascii="Arial" w:hAnsi="Arial" w:eastAsia="微软雅黑" w:cs="Arial"/>
          <w:color w:val="262626"/>
          <w:kern w:val="0"/>
          <w:sz w:val="21"/>
          <w:szCs w:val="21"/>
        </w:rPr>
      </w:pPr>
      <w:r>
        <w:rPr>
          <w:rFonts w:ascii="Arial" w:hAnsi="Arial" w:eastAsia="微软雅黑" w:cs="Arial"/>
          <w:color w:val="262626"/>
          <w:kern w:val="0"/>
          <w:sz w:val="21"/>
          <w:szCs w:val="21"/>
        </w:rPr>
        <w:t>Core Data</w:t>
      </w:r>
    </w:p>
    <w:p>
      <w:pPr>
        <w:widowControl/>
        <w:autoSpaceDE w:val="0"/>
        <w:autoSpaceDN w:val="0"/>
        <w:adjustRightInd w:val="0"/>
        <w:jc w:val="left"/>
        <w:rPr>
          <w:rFonts w:ascii="Arial" w:hAnsi="Arial" w:eastAsia="微软雅黑" w:cs="Arial"/>
          <w:color w:val="262626"/>
          <w:kern w:val="0"/>
          <w:sz w:val="21"/>
          <w:szCs w:val="21"/>
        </w:rPr>
      </w:pPr>
      <w:r>
        <w:rPr>
          <w:rFonts w:ascii="Arial" w:hAnsi="Arial" w:eastAsia="微软雅黑" w:cs="Arial"/>
          <w:color w:val="262626"/>
          <w:kern w:val="0"/>
          <w:sz w:val="21"/>
          <w:szCs w:val="21"/>
        </w:rPr>
        <w:t>提供了一个面向对象的数据管理解决方案，它易于使用和理解，甚至可处理任何应用或大或小的数据模型。</w:t>
      </w:r>
    </w:p>
    <w:p>
      <w:pPr>
        <w:widowControl/>
        <w:autoSpaceDE w:val="0"/>
        <w:autoSpaceDN w:val="0"/>
        <w:adjustRightInd w:val="0"/>
        <w:jc w:val="left"/>
        <w:rPr>
          <w:rFonts w:ascii="Verdana" w:hAnsi="Verdana" w:eastAsia="微软雅黑" w:cs="Verdana"/>
          <w:b/>
          <w:bCs/>
          <w:color w:val="262626"/>
          <w:kern w:val="0"/>
          <w:sz w:val="21"/>
          <w:szCs w:val="21"/>
        </w:rPr>
      </w:pPr>
      <w:r>
        <w:rPr>
          <w:rFonts w:ascii="Verdana" w:hAnsi="Verdana" w:eastAsia="微软雅黑" w:cs="Verdana"/>
          <w:b/>
          <w:bCs/>
          <w:color w:val="262626"/>
          <w:kern w:val="0"/>
          <w:sz w:val="21"/>
          <w:szCs w:val="21"/>
        </w:rPr>
        <w:t>功能列表：框架分类</w:t>
      </w:r>
    </w:p>
    <w:p>
      <w:pPr>
        <w:widowControl/>
        <w:autoSpaceDE w:val="0"/>
        <w:autoSpaceDN w:val="0"/>
        <w:adjustRightInd w:val="0"/>
        <w:spacing w:after="100"/>
        <w:jc w:val="left"/>
        <w:rPr>
          <w:rFonts w:ascii="Verdana" w:hAnsi="Verdana" w:eastAsia="微软雅黑" w:cs="Verdana"/>
          <w:color w:val="262626"/>
          <w:kern w:val="0"/>
          <w:sz w:val="21"/>
          <w:szCs w:val="21"/>
        </w:rPr>
      </w:pPr>
      <w:r>
        <w:rPr>
          <w:rFonts w:ascii="Verdana" w:hAnsi="Verdana" w:eastAsia="微软雅黑" w:cs="Verdana"/>
          <w:color w:val="262626"/>
          <w:kern w:val="0"/>
          <w:sz w:val="21"/>
          <w:szCs w:val="21"/>
        </w:rPr>
        <w:t>下面是 Cocoa Touch 中一小部分可用的框架：</w:t>
      </w:r>
    </w:p>
    <w:p>
      <w:pPr>
        <w:widowControl/>
        <w:numPr>
          <w:ilvl w:val="0"/>
          <w:numId w:val="1"/>
        </w:numPr>
        <w:tabs>
          <w:tab w:val="left" w:pos="220"/>
          <w:tab w:val="left" w:pos="720"/>
        </w:tabs>
        <w:autoSpaceDE w:val="0"/>
        <w:autoSpaceDN w:val="0"/>
        <w:adjustRightInd w:val="0"/>
        <w:spacing w:after="100"/>
        <w:ind w:hanging="720"/>
        <w:jc w:val="left"/>
        <w:rPr>
          <w:rFonts w:ascii="Verdana" w:hAnsi="Verdana" w:eastAsia="微软雅黑" w:cs="Verdana"/>
          <w:color w:val="262626"/>
          <w:kern w:val="0"/>
          <w:sz w:val="21"/>
          <w:szCs w:val="21"/>
        </w:rPr>
      </w:pPr>
      <w:r>
        <w:rPr>
          <w:rFonts w:ascii="Verdana" w:hAnsi="Verdana" w:eastAsia="微软雅黑" w:cs="Verdana"/>
          <w:color w:val="262626"/>
          <w:kern w:val="0"/>
          <w:sz w:val="21"/>
          <w:szCs w:val="21"/>
        </w:rPr>
        <w:t>音频和视频 Core Audio OpenAL Media Library AV Foundation</w:t>
      </w:r>
    </w:p>
    <w:p>
      <w:pPr>
        <w:widowControl/>
        <w:numPr>
          <w:ilvl w:val="0"/>
          <w:numId w:val="1"/>
        </w:numPr>
        <w:tabs>
          <w:tab w:val="left" w:pos="220"/>
          <w:tab w:val="left" w:pos="720"/>
        </w:tabs>
        <w:autoSpaceDE w:val="0"/>
        <w:autoSpaceDN w:val="0"/>
        <w:adjustRightInd w:val="0"/>
        <w:spacing w:after="100"/>
        <w:ind w:hanging="720"/>
        <w:jc w:val="left"/>
        <w:rPr>
          <w:rFonts w:ascii="Verdana" w:hAnsi="Verdana" w:eastAsia="微软雅黑" w:cs="Verdana"/>
          <w:color w:val="262626"/>
          <w:kern w:val="0"/>
          <w:sz w:val="21"/>
          <w:szCs w:val="21"/>
        </w:rPr>
      </w:pPr>
      <w:r>
        <w:rPr>
          <w:rFonts w:ascii="Verdana" w:hAnsi="Verdana" w:eastAsia="微软雅黑" w:cs="Verdana"/>
          <w:color w:val="262626"/>
          <w:kern w:val="0"/>
          <w:sz w:val="21"/>
          <w:szCs w:val="21"/>
        </w:rPr>
        <w:t>数据管理 Core Data SQLite</w:t>
      </w:r>
    </w:p>
    <w:p>
      <w:pPr>
        <w:widowControl/>
        <w:numPr>
          <w:ilvl w:val="0"/>
          <w:numId w:val="1"/>
        </w:numPr>
        <w:tabs>
          <w:tab w:val="left" w:pos="220"/>
          <w:tab w:val="left" w:pos="720"/>
        </w:tabs>
        <w:autoSpaceDE w:val="0"/>
        <w:autoSpaceDN w:val="0"/>
        <w:adjustRightInd w:val="0"/>
        <w:spacing w:after="100"/>
        <w:ind w:hanging="720"/>
        <w:jc w:val="left"/>
        <w:rPr>
          <w:rFonts w:ascii="Verdana" w:hAnsi="Verdana" w:eastAsia="微软雅黑" w:cs="Verdana"/>
          <w:color w:val="262626"/>
          <w:kern w:val="0"/>
          <w:sz w:val="21"/>
          <w:szCs w:val="21"/>
        </w:rPr>
      </w:pPr>
      <w:r>
        <w:rPr>
          <w:rFonts w:ascii="Verdana" w:hAnsi="Verdana" w:eastAsia="微软雅黑" w:cs="Verdana"/>
          <w:color w:val="262626"/>
          <w:kern w:val="0"/>
          <w:sz w:val="21"/>
          <w:szCs w:val="21"/>
        </w:rPr>
        <w:t>图形和动画 Core Animation OpenGL ES Quartz 2D</w:t>
      </w:r>
    </w:p>
    <w:p>
      <w:pPr>
        <w:widowControl/>
        <w:numPr>
          <w:ilvl w:val="0"/>
          <w:numId w:val="1"/>
        </w:numPr>
        <w:tabs>
          <w:tab w:val="left" w:pos="220"/>
          <w:tab w:val="left" w:pos="720"/>
        </w:tabs>
        <w:autoSpaceDE w:val="0"/>
        <w:autoSpaceDN w:val="0"/>
        <w:adjustRightInd w:val="0"/>
        <w:spacing w:after="100"/>
        <w:ind w:hanging="720"/>
        <w:jc w:val="left"/>
        <w:rPr>
          <w:rFonts w:ascii="Verdana" w:hAnsi="Verdana" w:eastAsia="微软雅黑" w:cs="Verdana"/>
          <w:color w:val="262626"/>
          <w:kern w:val="0"/>
          <w:sz w:val="21"/>
          <w:szCs w:val="21"/>
        </w:rPr>
      </w:pPr>
      <w:r>
        <w:rPr>
          <w:rFonts w:ascii="Verdana" w:hAnsi="Verdana" w:eastAsia="微软雅黑" w:cs="Verdana"/>
          <w:color w:val="262626"/>
          <w:kern w:val="0"/>
          <w:sz w:val="21"/>
          <w:szCs w:val="21"/>
        </w:rPr>
        <w:t>网络 Bonjour WebKit BSD Sockets</w:t>
      </w:r>
    </w:p>
    <w:p>
      <w:pPr>
        <w:widowControl/>
        <w:numPr>
          <w:ilvl w:val="0"/>
          <w:numId w:val="1"/>
        </w:numPr>
        <w:tabs>
          <w:tab w:val="left" w:pos="220"/>
          <w:tab w:val="left" w:pos="720"/>
        </w:tabs>
        <w:autoSpaceDE w:val="0"/>
        <w:autoSpaceDN w:val="0"/>
        <w:adjustRightInd w:val="0"/>
        <w:spacing w:after="100"/>
        <w:ind w:hanging="720"/>
        <w:jc w:val="left"/>
        <w:rPr>
          <w:rFonts w:ascii="Verdana" w:hAnsi="Verdana" w:eastAsia="微软雅黑" w:cs="Verdana"/>
          <w:color w:val="262626"/>
          <w:kern w:val="0"/>
          <w:sz w:val="21"/>
          <w:szCs w:val="21"/>
        </w:rPr>
      </w:pPr>
      <w:r>
        <w:rPr>
          <w:rFonts w:ascii="Verdana" w:hAnsi="Verdana" w:eastAsia="微软雅黑" w:cs="Verdana"/>
          <w:color w:val="262626"/>
          <w:kern w:val="0"/>
          <w:sz w:val="21"/>
          <w:szCs w:val="21"/>
        </w:rPr>
        <w:t>用户应用 Address Book Core Location Map Kit Store Kit</w:t>
      </w:r>
    </w:p>
    <w:p>
      <w:pPr>
        <w:widowControl/>
        <w:autoSpaceDE w:val="0"/>
        <w:autoSpaceDN w:val="0"/>
        <w:adjustRightInd w:val="0"/>
        <w:jc w:val="left"/>
        <w:rPr>
          <w:rFonts w:ascii="Arial" w:hAnsi="Arial" w:eastAsia="微软雅黑" w:cs="Arial"/>
          <w:b/>
          <w:bCs/>
          <w:color w:val="262626"/>
          <w:kern w:val="0"/>
          <w:sz w:val="21"/>
          <w:szCs w:val="21"/>
        </w:rPr>
      </w:pPr>
      <w:r>
        <w:rPr>
          <w:rFonts w:ascii="Arial" w:hAnsi="Arial" w:eastAsia="微软雅黑" w:cs="Arial"/>
          <w:color w:val="262626"/>
          <w:kern w:val="0"/>
          <w:sz w:val="21"/>
          <w:szCs w:val="21"/>
        </w:rPr>
        <w:t>9.</w:t>
      </w:r>
      <w:r>
        <w:rPr>
          <w:rFonts w:ascii="Arial" w:hAnsi="Arial" w:eastAsia="微软雅黑" w:cs="Arial"/>
          <w:b/>
          <w:bCs/>
          <w:color w:val="262626"/>
          <w:kern w:val="0"/>
          <w:sz w:val="21"/>
          <w:szCs w:val="21"/>
        </w:rPr>
        <w:t>请写出obj-c的内存管理代码</w:t>
      </w:r>
    </w:p>
    <w:p>
      <w:pPr>
        <w:widowControl/>
        <w:autoSpaceDE w:val="0"/>
        <w:autoSpaceDN w:val="0"/>
        <w:adjustRightInd w:val="0"/>
        <w:spacing w:after="280"/>
        <w:jc w:val="left"/>
        <w:rPr>
          <w:rFonts w:ascii="Arial" w:hAnsi="Arial" w:eastAsia="微软雅黑" w:cs="Arial"/>
          <w:b/>
          <w:bCs/>
          <w:color w:val="262626"/>
          <w:kern w:val="0"/>
          <w:sz w:val="21"/>
          <w:szCs w:val="21"/>
        </w:rPr>
      </w:pPr>
      <w:r>
        <w:rPr>
          <w:rFonts w:ascii="Times" w:hAnsi="Times" w:eastAsia="微软雅黑" w:cs="Times"/>
          <w:b/>
          <w:bCs/>
          <w:color w:val="262626"/>
          <w:kern w:val="0"/>
          <w:sz w:val="21"/>
          <w:szCs w:val="21"/>
        </w:rPr>
        <w:t>答：</w:t>
      </w:r>
    </w:p>
    <w:p>
      <w:pPr>
        <w:widowControl/>
        <w:autoSpaceDE w:val="0"/>
        <w:autoSpaceDN w:val="0"/>
        <w:adjustRightInd w:val="0"/>
        <w:spacing w:after="280"/>
        <w:jc w:val="left"/>
        <w:rPr>
          <w:rFonts w:ascii="Arial" w:hAnsi="Arial" w:eastAsia="微软雅黑" w:cs="Arial"/>
          <w:b/>
          <w:bCs/>
          <w:color w:val="262626"/>
          <w:kern w:val="0"/>
          <w:sz w:val="21"/>
          <w:szCs w:val="21"/>
        </w:rPr>
      </w:pPr>
      <w:r>
        <w:rPr>
          <w:rFonts w:ascii="Times" w:hAnsi="Times" w:eastAsia="微软雅黑" w:cs="Times"/>
          <w:b/>
          <w:bCs/>
          <w:color w:val="262626"/>
          <w:kern w:val="0"/>
          <w:sz w:val="21"/>
          <w:szCs w:val="21"/>
        </w:rPr>
        <w:t>方法描述</w:t>
      </w:r>
    </w:p>
    <w:p>
      <w:pPr>
        <w:widowControl/>
        <w:autoSpaceDE w:val="0"/>
        <w:autoSpaceDN w:val="0"/>
        <w:adjustRightInd w:val="0"/>
        <w:spacing w:after="280"/>
        <w:jc w:val="left"/>
        <w:rPr>
          <w:rFonts w:ascii="Arial" w:hAnsi="Arial" w:eastAsia="微软雅黑" w:cs="Arial"/>
          <w:b/>
          <w:bCs/>
          <w:color w:val="262626"/>
          <w:kern w:val="0"/>
          <w:sz w:val="21"/>
          <w:szCs w:val="21"/>
        </w:rPr>
      </w:pPr>
      <w:r>
        <w:rPr>
          <w:rFonts w:ascii="Times" w:hAnsi="Times" w:eastAsia="微软雅黑" w:cs="Times"/>
          <w:b/>
          <w:bCs/>
          <w:color w:val="262626"/>
          <w:kern w:val="0"/>
          <w:sz w:val="21"/>
          <w:szCs w:val="21"/>
        </w:rPr>
        <w:t>-retain</w:t>
      </w:r>
    </w:p>
    <w:p>
      <w:pPr>
        <w:widowControl/>
        <w:autoSpaceDE w:val="0"/>
        <w:autoSpaceDN w:val="0"/>
        <w:adjustRightInd w:val="0"/>
        <w:spacing w:after="280"/>
        <w:jc w:val="left"/>
        <w:rPr>
          <w:rFonts w:ascii="Arial" w:hAnsi="Arial" w:eastAsia="微软雅黑" w:cs="Arial"/>
          <w:b/>
          <w:bCs/>
          <w:color w:val="262626"/>
          <w:kern w:val="0"/>
          <w:sz w:val="21"/>
          <w:szCs w:val="21"/>
        </w:rPr>
      </w:pPr>
      <w:r>
        <w:rPr>
          <w:rFonts w:ascii="Times" w:hAnsi="Times" w:eastAsia="微软雅黑" w:cs="Times"/>
          <w:b/>
          <w:bCs/>
          <w:color w:val="262626"/>
          <w:kern w:val="0"/>
          <w:sz w:val="21"/>
          <w:szCs w:val="21"/>
        </w:rPr>
        <w:t>将一个对象的reference数量增加1。</w:t>
      </w:r>
    </w:p>
    <w:p>
      <w:pPr>
        <w:widowControl/>
        <w:autoSpaceDE w:val="0"/>
        <w:autoSpaceDN w:val="0"/>
        <w:adjustRightInd w:val="0"/>
        <w:spacing w:after="280"/>
        <w:jc w:val="left"/>
        <w:rPr>
          <w:rFonts w:ascii="Arial" w:hAnsi="Arial" w:eastAsia="微软雅黑" w:cs="Arial"/>
          <w:b/>
          <w:bCs/>
          <w:color w:val="262626"/>
          <w:kern w:val="0"/>
          <w:sz w:val="21"/>
          <w:szCs w:val="21"/>
        </w:rPr>
      </w:pPr>
      <w:r>
        <w:rPr>
          <w:rFonts w:ascii="Times" w:hAnsi="Times" w:eastAsia="微软雅黑" w:cs="Times"/>
          <w:b/>
          <w:bCs/>
          <w:color w:val="262626"/>
          <w:kern w:val="0"/>
          <w:sz w:val="21"/>
          <w:szCs w:val="21"/>
        </w:rPr>
        <w:t>-release</w:t>
      </w:r>
    </w:p>
    <w:p>
      <w:pPr>
        <w:widowControl/>
        <w:autoSpaceDE w:val="0"/>
        <w:autoSpaceDN w:val="0"/>
        <w:adjustRightInd w:val="0"/>
        <w:spacing w:after="280"/>
        <w:jc w:val="left"/>
        <w:rPr>
          <w:rFonts w:ascii="Arial" w:hAnsi="Arial" w:eastAsia="微软雅黑" w:cs="Arial"/>
          <w:b/>
          <w:bCs/>
          <w:color w:val="262626"/>
          <w:kern w:val="0"/>
          <w:sz w:val="21"/>
          <w:szCs w:val="21"/>
        </w:rPr>
      </w:pPr>
      <w:r>
        <w:rPr>
          <w:rFonts w:ascii="Times" w:hAnsi="Times" w:eastAsia="微软雅黑" w:cs="Times"/>
          <w:b/>
          <w:bCs/>
          <w:color w:val="262626"/>
          <w:kern w:val="0"/>
          <w:sz w:val="21"/>
          <w:szCs w:val="21"/>
        </w:rPr>
        <w:t>将一个对象的reference数量减少1。</w:t>
      </w:r>
    </w:p>
    <w:p>
      <w:pPr>
        <w:widowControl/>
        <w:autoSpaceDE w:val="0"/>
        <w:autoSpaceDN w:val="0"/>
        <w:adjustRightInd w:val="0"/>
        <w:spacing w:after="280"/>
        <w:jc w:val="left"/>
        <w:rPr>
          <w:rFonts w:ascii="Arial" w:hAnsi="Arial" w:eastAsia="微软雅黑" w:cs="Arial"/>
          <w:b/>
          <w:bCs/>
          <w:color w:val="262626"/>
          <w:kern w:val="0"/>
          <w:sz w:val="21"/>
          <w:szCs w:val="21"/>
        </w:rPr>
      </w:pPr>
      <w:r>
        <w:rPr>
          <w:rFonts w:ascii="Times" w:hAnsi="Times" w:eastAsia="微软雅黑" w:cs="Times"/>
          <w:b/>
          <w:bCs/>
          <w:color w:val="262626"/>
          <w:kern w:val="0"/>
          <w:sz w:val="21"/>
          <w:szCs w:val="21"/>
        </w:rPr>
        <w:t>-autorelease</w:t>
      </w:r>
    </w:p>
    <w:p>
      <w:pPr>
        <w:widowControl/>
        <w:autoSpaceDE w:val="0"/>
        <w:autoSpaceDN w:val="0"/>
        <w:adjustRightInd w:val="0"/>
        <w:spacing w:after="280"/>
        <w:jc w:val="left"/>
        <w:rPr>
          <w:rFonts w:ascii="Arial" w:hAnsi="Arial" w:eastAsia="微软雅黑" w:cs="Arial"/>
          <w:b/>
          <w:bCs/>
          <w:color w:val="262626"/>
          <w:kern w:val="0"/>
          <w:sz w:val="21"/>
          <w:szCs w:val="21"/>
        </w:rPr>
      </w:pPr>
      <w:r>
        <w:rPr>
          <w:rFonts w:ascii="Times" w:hAnsi="Times" w:eastAsia="微软雅黑" w:cs="Times"/>
          <w:b/>
          <w:bCs/>
          <w:color w:val="262626"/>
          <w:kern w:val="0"/>
          <w:sz w:val="21"/>
          <w:szCs w:val="21"/>
        </w:rPr>
        <w:t>在未来某些时候将reference数量减少1.</w:t>
      </w:r>
    </w:p>
    <w:p>
      <w:pPr>
        <w:widowControl/>
        <w:autoSpaceDE w:val="0"/>
        <w:autoSpaceDN w:val="0"/>
        <w:adjustRightInd w:val="0"/>
        <w:spacing w:after="280"/>
        <w:jc w:val="left"/>
        <w:rPr>
          <w:rFonts w:ascii="Arial" w:hAnsi="Arial" w:eastAsia="微软雅黑" w:cs="Arial"/>
          <w:b/>
          <w:bCs/>
          <w:color w:val="262626"/>
          <w:kern w:val="0"/>
          <w:sz w:val="21"/>
          <w:szCs w:val="21"/>
        </w:rPr>
      </w:pPr>
      <w:r>
        <w:rPr>
          <w:rFonts w:ascii="Times" w:hAnsi="Times" w:eastAsia="微软雅黑" w:cs="Times"/>
          <w:b/>
          <w:bCs/>
          <w:color w:val="262626"/>
          <w:kern w:val="0"/>
          <w:sz w:val="21"/>
          <w:szCs w:val="21"/>
        </w:rPr>
        <w:t>-alloc</w:t>
      </w:r>
    </w:p>
    <w:p>
      <w:pPr>
        <w:widowControl/>
        <w:autoSpaceDE w:val="0"/>
        <w:autoSpaceDN w:val="0"/>
        <w:adjustRightInd w:val="0"/>
        <w:spacing w:after="280"/>
        <w:jc w:val="left"/>
        <w:rPr>
          <w:rFonts w:ascii="Arial" w:hAnsi="Arial" w:eastAsia="微软雅黑" w:cs="Arial"/>
          <w:b/>
          <w:bCs/>
          <w:color w:val="262626"/>
          <w:kern w:val="0"/>
          <w:sz w:val="21"/>
          <w:szCs w:val="21"/>
        </w:rPr>
      </w:pPr>
      <w:r>
        <w:rPr>
          <w:rFonts w:ascii="Times" w:hAnsi="Times" w:eastAsia="微软雅黑" w:cs="Times"/>
          <w:b/>
          <w:bCs/>
          <w:color w:val="262626"/>
          <w:kern w:val="0"/>
          <w:sz w:val="21"/>
          <w:szCs w:val="21"/>
        </w:rPr>
        <w:t>为一个对象分配内存，并设置保留值数量(retain count)为1。</w:t>
      </w:r>
    </w:p>
    <w:p>
      <w:pPr>
        <w:widowControl/>
        <w:autoSpaceDE w:val="0"/>
        <w:autoSpaceDN w:val="0"/>
        <w:adjustRightInd w:val="0"/>
        <w:spacing w:after="280"/>
        <w:jc w:val="left"/>
        <w:rPr>
          <w:rFonts w:ascii="Arial" w:hAnsi="Arial" w:eastAsia="微软雅黑" w:cs="Arial"/>
          <w:b/>
          <w:bCs/>
          <w:color w:val="262626"/>
          <w:kern w:val="0"/>
          <w:sz w:val="21"/>
          <w:szCs w:val="21"/>
        </w:rPr>
      </w:pPr>
      <w:r>
        <w:rPr>
          <w:rFonts w:ascii="Times" w:hAnsi="Times" w:eastAsia="微软雅黑" w:cs="Times"/>
          <w:b/>
          <w:bCs/>
          <w:color w:val="262626"/>
          <w:kern w:val="0"/>
          <w:sz w:val="21"/>
          <w:szCs w:val="21"/>
        </w:rPr>
        <w:t>-copy</w:t>
      </w:r>
    </w:p>
    <w:p>
      <w:pPr>
        <w:widowControl/>
        <w:autoSpaceDE w:val="0"/>
        <w:autoSpaceDN w:val="0"/>
        <w:adjustRightInd w:val="0"/>
        <w:spacing w:after="280"/>
        <w:jc w:val="left"/>
        <w:rPr>
          <w:rFonts w:ascii="Arial" w:hAnsi="Arial" w:eastAsia="微软雅黑" w:cs="Arial"/>
          <w:b/>
          <w:bCs/>
          <w:color w:val="262626"/>
          <w:kern w:val="0"/>
          <w:sz w:val="21"/>
          <w:szCs w:val="21"/>
        </w:rPr>
      </w:pPr>
      <w:r>
        <w:rPr>
          <w:rFonts w:ascii="Times" w:hAnsi="Times" w:eastAsia="微软雅黑" w:cs="Times"/>
          <w:b/>
          <w:bCs/>
          <w:color w:val="262626"/>
          <w:kern w:val="0"/>
          <w:sz w:val="21"/>
          <w:szCs w:val="21"/>
        </w:rPr>
        <w:t>复制一个对象，并将其做为返回值。同时设置保留值数量(retain count)为1。</w:t>
      </w:r>
    </w:p>
    <w:p>
      <w:pPr>
        <w:widowControl/>
        <w:autoSpaceDE w:val="0"/>
        <w:autoSpaceDN w:val="0"/>
        <w:adjustRightInd w:val="0"/>
        <w:spacing w:after="280"/>
        <w:jc w:val="left"/>
        <w:rPr>
          <w:rFonts w:ascii="Arial" w:hAnsi="Arial" w:eastAsia="微软雅黑" w:cs="Arial"/>
          <w:b/>
          <w:bCs/>
          <w:color w:val="262626"/>
          <w:kern w:val="0"/>
          <w:sz w:val="21"/>
          <w:szCs w:val="21"/>
        </w:rPr>
      </w:pPr>
      <w:r>
        <w:rPr>
          <w:rFonts w:ascii="Times" w:hAnsi="Times" w:eastAsia="微软雅黑" w:cs="Times"/>
          <w:b/>
          <w:bCs/>
          <w:color w:val="262626"/>
          <w:kern w:val="0"/>
          <w:sz w:val="21"/>
          <w:szCs w:val="21"/>
        </w:rPr>
        <w:t>保留值数量规则</w:t>
      </w:r>
    </w:p>
    <w:p>
      <w:pPr>
        <w:widowControl/>
        <w:autoSpaceDE w:val="0"/>
        <w:autoSpaceDN w:val="0"/>
        <w:adjustRightInd w:val="0"/>
        <w:spacing w:after="280"/>
        <w:jc w:val="left"/>
        <w:rPr>
          <w:rFonts w:ascii="Arial" w:hAnsi="Arial" w:eastAsia="微软雅黑" w:cs="Arial"/>
          <w:b/>
          <w:bCs/>
          <w:color w:val="262626"/>
          <w:kern w:val="0"/>
          <w:sz w:val="21"/>
          <w:szCs w:val="21"/>
        </w:rPr>
      </w:pPr>
      <w:r>
        <w:rPr>
          <w:rFonts w:ascii="Times" w:hAnsi="Times" w:eastAsia="微软雅黑" w:cs="Times"/>
          <w:b/>
          <w:bCs/>
          <w:color w:val="262626"/>
          <w:kern w:val="0"/>
          <w:sz w:val="21"/>
          <w:szCs w:val="21"/>
        </w:rPr>
        <w:t>1 在一定的代码段中，使用-copy，-alloc和-retain的次数应该和-release，-autorelease保持一致。</w:t>
      </w:r>
    </w:p>
    <w:p>
      <w:pPr>
        <w:widowControl/>
        <w:autoSpaceDE w:val="0"/>
        <w:autoSpaceDN w:val="0"/>
        <w:adjustRightInd w:val="0"/>
        <w:spacing w:after="280"/>
        <w:jc w:val="left"/>
        <w:rPr>
          <w:rFonts w:ascii="Arial" w:hAnsi="Arial" w:eastAsia="微软雅黑" w:cs="Arial"/>
          <w:b/>
          <w:bCs/>
          <w:color w:val="262626"/>
          <w:kern w:val="0"/>
          <w:sz w:val="21"/>
          <w:szCs w:val="21"/>
        </w:rPr>
      </w:pPr>
      <w:r>
        <w:rPr>
          <w:rFonts w:ascii="Times" w:hAnsi="Times" w:eastAsia="微软雅黑" w:cs="Times"/>
          <w:b/>
          <w:bCs/>
          <w:color w:val="262626"/>
          <w:kern w:val="0"/>
          <w:sz w:val="21"/>
          <w:szCs w:val="21"/>
        </w:rPr>
        <w:t>2 使用便利构造方法创建的对象(比如NSString的stringWithString)可以被认为会被自动释放。(autoreleased)</w:t>
      </w:r>
    </w:p>
    <w:p>
      <w:pPr>
        <w:widowControl/>
        <w:autoSpaceDE w:val="0"/>
        <w:autoSpaceDN w:val="0"/>
        <w:adjustRightInd w:val="0"/>
        <w:spacing w:after="280"/>
        <w:jc w:val="left"/>
        <w:rPr>
          <w:rFonts w:ascii="Arial" w:hAnsi="Arial" w:eastAsia="微软雅黑" w:cs="Arial"/>
          <w:b/>
          <w:bCs/>
          <w:color w:val="262626"/>
          <w:kern w:val="0"/>
          <w:sz w:val="21"/>
          <w:szCs w:val="21"/>
        </w:rPr>
      </w:pPr>
      <w:r>
        <w:rPr>
          <w:rFonts w:ascii="Times" w:hAnsi="Times" w:eastAsia="微软雅黑" w:cs="Times"/>
          <w:b/>
          <w:bCs/>
          <w:color w:val="262626"/>
          <w:kern w:val="0"/>
          <w:sz w:val="21"/>
          <w:szCs w:val="21"/>
        </w:rPr>
        <w:t>3 在使用你自己的参数实例时，需要实现-dealloc方法来释放。</w:t>
      </w:r>
    </w:p>
    <w:p>
      <w:pPr>
        <w:widowControl/>
        <w:autoSpaceDE w:val="0"/>
        <w:autoSpaceDN w:val="0"/>
        <w:adjustRightInd w:val="0"/>
        <w:spacing w:after="280"/>
        <w:jc w:val="left"/>
        <w:rPr>
          <w:rFonts w:ascii="Arial" w:hAnsi="Arial" w:eastAsia="微软雅黑" w:cs="Arial"/>
          <w:b/>
          <w:bCs/>
          <w:color w:val="262626"/>
          <w:kern w:val="0"/>
          <w:sz w:val="21"/>
          <w:szCs w:val="21"/>
        </w:rPr>
      </w:pPr>
    </w:p>
    <w:p>
      <w:pPr>
        <w:widowControl/>
        <w:autoSpaceDE w:val="0"/>
        <w:autoSpaceDN w:val="0"/>
        <w:adjustRightInd w:val="0"/>
        <w:spacing w:after="280"/>
        <w:jc w:val="left"/>
        <w:rPr>
          <w:rFonts w:ascii="Arial" w:hAnsi="Arial" w:eastAsia="微软雅黑" w:cs="Arial"/>
          <w:b/>
          <w:bCs/>
          <w:color w:val="262626"/>
          <w:kern w:val="0"/>
          <w:sz w:val="21"/>
          <w:szCs w:val="21"/>
        </w:rPr>
      </w:pPr>
      <w:r>
        <w:rPr>
          <w:rFonts w:ascii="Times" w:hAnsi="Times" w:eastAsia="微软雅黑" w:cs="Times"/>
          <w:b/>
          <w:bCs/>
          <w:color w:val="262626"/>
          <w:kern w:val="0"/>
          <w:sz w:val="21"/>
          <w:szCs w:val="21"/>
        </w:rPr>
        <w:t>    ojc-c 是 通过一种"referring counting"(引用计数)的方式来管理内存的,对象在开始分配内存(alloc)的时候引用计数为一,以后每当碰到有copy,retain的时候引用计数都会加一, 每当碰到release和autorelease的时候引用计数就会减一,如果此对象的计数变为了0, 就会被系统销毁.  2. NSAutoreleasePool 就是用来做引用计数的管理工作的,这个东西一般不用你管的.  3. autorelease和release没什么区别,只是引用计数减一的时机不同而已,autorelease会在对象的使用真正结束的时候才做引用计数减一.</w:t>
      </w:r>
    </w:p>
    <w:p>
      <w:pPr>
        <w:widowControl/>
        <w:autoSpaceDE w:val="0"/>
        <w:autoSpaceDN w:val="0"/>
        <w:adjustRightInd w:val="0"/>
        <w:spacing w:after="280"/>
        <w:jc w:val="left"/>
        <w:rPr>
          <w:rFonts w:ascii="Arial" w:hAnsi="Arial" w:eastAsia="微软雅黑" w:cs="Arial"/>
          <w:b/>
          <w:bCs/>
          <w:color w:val="262626"/>
          <w:kern w:val="0"/>
          <w:sz w:val="21"/>
          <w:szCs w:val="21"/>
        </w:rPr>
      </w:pPr>
    </w:p>
    <w:p>
      <w:pPr>
        <w:widowControl/>
        <w:autoSpaceDE w:val="0"/>
        <w:autoSpaceDN w:val="0"/>
        <w:adjustRightInd w:val="0"/>
        <w:spacing w:after="280"/>
        <w:jc w:val="left"/>
        <w:rPr>
          <w:rFonts w:ascii="Arial" w:hAnsi="Arial" w:eastAsia="微软雅黑" w:cs="Arial"/>
          <w:b/>
          <w:bCs/>
          <w:color w:val="262626"/>
          <w:kern w:val="0"/>
          <w:sz w:val="21"/>
          <w:szCs w:val="21"/>
        </w:rPr>
      </w:pPr>
      <w:r>
        <w:rPr>
          <w:rFonts w:ascii="Times" w:hAnsi="Times" w:eastAsia="微软雅黑" w:cs="Times"/>
          <w:b/>
          <w:bCs/>
          <w:color w:val="262626"/>
          <w:kern w:val="0"/>
          <w:sz w:val="21"/>
          <w:szCs w:val="21"/>
        </w:rPr>
        <w:t>10.自动释放池是什么,如何工作</w:t>
      </w:r>
    </w:p>
    <w:p>
      <w:pPr>
        <w:widowControl/>
        <w:autoSpaceDE w:val="0"/>
        <w:autoSpaceDN w:val="0"/>
        <w:adjustRightInd w:val="0"/>
        <w:spacing w:after="280"/>
        <w:jc w:val="left"/>
        <w:rPr>
          <w:rFonts w:ascii="Arial" w:hAnsi="Arial" w:eastAsia="微软雅黑" w:cs="Arial"/>
          <w:b/>
          <w:bCs/>
          <w:color w:val="262626"/>
          <w:kern w:val="0"/>
          <w:sz w:val="21"/>
          <w:szCs w:val="21"/>
        </w:rPr>
      </w:pPr>
      <w:r>
        <w:rPr>
          <w:rFonts w:ascii="Times" w:hAnsi="Times" w:eastAsia="微软雅黑" w:cs="Times"/>
          <w:b/>
          <w:bCs/>
          <w:color w:val="262626"/>
          <w:kern w:val="0"/>
          <w:sz w:val="21"/>
          <w:szCs w:val="21"/>
        </w:rPr>
        <w:t>答：当向一个对象发送一个autorelease 消息时，Cocoa就会将该对象的一个引用放入到最新的自动释放池。它仍然是个正当的对象，因此自动释放池定义的作用域内的其它对象可以向它发送消息。当 程序执行到作用域结束的位置时，自动释放池就会被释放，池中的所有对象也就被释放。</w:t>
      </w:r>
    </w:p>
    <w:p>
      <w:pPr>
        <w:widowControl/>
        <w:autoSpaceDE w:val="0"/>
        <w:autoSpaceDN w:val="0"/>
        <w:adjustRightInd w:val="0"/>
        <w:spacing w:after="280"/>
        <w:jc w:val="left"/>
        <w:rPr>
          <w:rFonts w:ascii="Arial" w:hAnsi="Arial" w:eastAsia="微软雅黑" w:cs="Arial"/>
          <w:b/>
          <w:bCs/>
          <w:color w:val="262626"/>
          <w:kern w:val="0"/>
          <w:sz w:val="21"/>
          <w:szCs w:val="21"/>
        </w:rPr>
      </w:pPr>
    </w:p>
    <w:p>
      <w:pPr>
        <w:widowControl/>
        <w:autoSpaceDE w:val="0"/>
        <w:autoSpaceDN w:val="0"/>
        <w:adjustRightInd w:val="0"/>
        <w:spacing w:after="280"/>
        <w:jc w:val="left"/>
        <w:rPr>
          <w:rFonts w:ascii="Arial" w:hAnsi="Arial" w:eastAsia="微软雅黑" w:cs="Arial"/>
          <w:b/>
          <w:bCs/>
          <w:color w:val="262626"/>
          <w:kern w:val="0"/>
          <w:sz w:val="21"/>
          <w:szCs w:val="21"/>
        </w:rPr>
      </w:pPr>
      <w:r>
        <w:rPr>
          <w:rFonts w:ascii="Times" w:hAnsi="Times" w:eastAsia="微软雅黑" w:cs="Times"/>
          <w:b/>
          <w:bCs/>
          <w:color w:val="262626"/>
          <w:kern w:val="0"/>
          <w:sz w:val="21"/>
          <w:szCs w:val="21"/>
        </w:rPr>
        <w:t>11.obj-c的优缺点</w:t>
      </w:r>
    </w:p>
    <w:p>
      <w:pPr>
        <w:widowControl/>
        <w:autoSpaceDE w:val="0"/>
        <w:autoSpaceDN w:val="0"/>
        <w:adjustRightInd w:val="0"/>
        <w:spacing w:after="280"/>
        <w:jc w:val="left"/>
        <w:rPr>
          <w:rFonts w:ascii="Arial" w:hAnsi="Arial" w:eastAsia="微软雅黑" w:cs="Arial"/>
          <w:b/>
          <w:bCs/>
          <w:color w:val="262626"/>
          <w:kern w:val="0"/>
          <w:sz w:val="21"/>
          <w:szCs w:val="21"/>
        </w:rPr>
      </w:pPr>
      <w:r>
        <w:rPr>
          <w:rFonts w:ascii="Times" w:hAnsi="Times" w:eastAsia="微软雅黑" w:cs="Times"/>
          <w:b/>
          <w:bCs/>
          <w:color w:val="262626"/>
          <w:kern w:val="0"/>
          <w:sz w:val="21"/>
          <w:szCs w:val="21"/>
        </w:rPr>
        <w:t>答：objc优点：   1) Cateogies    2) Posing </w:t>
      </w:r>
    </w:p>
    <w:p>
      <w:pPr>
        <w:widowControl/>
        <w:autoSpaceDE w:val="0"/>
        <w:autoSpaceDN w:val="0"/>
        <w:adjustRightInd w:val="0"/>
        <w:spacing w:after="280"/>
        <w:jc w:val="left"/>
        <w:rPr>
          <w:rFonts w:ascii="Arial" w:hAnsi="Arial" w:eastAsia="微软雅黑" w:cs="Arial"/>
          <w:b/>
          <w:bCs/>
          <w:color w:val="262626"/>
          <w:kern w:val="0"/>
          <w:sz w:val="21"/>
          <w:szCs w:val="21"/>
        </w:rPr>
      </w:pPr>
      <w:r>
        <w:rPr>
          <w:rFonts w:ascii="Times" w:hAnsi="Times" w:eastAsia="微软雅黑" w:cs="Times"/>
          <w:b/>
          <w:bCs/>
          <w:color w:val="262626"/>
          <w:kern w:val="0"/>
          <w:sz w:val="21"/>
          <w:szCs w:val="21"/>
        </w:rPr>
        <w:t>3) 动态识别 </w:t>
      </w:r>
    </w:p>
    <w:p>
      <w:pPr>
        <w:widowControl/>
        <w:autoSpaceDE w:val="0"/>
        <w:autoSpaceDN w:val="0"/>
        <w:adjustRightInd w:val="0"/>
        <w:spacing w:after="280"/>
        <w:jc w:val="left"/>
        <w:rPr>
          <w:rFonts w:ascii="Arial" w:hAnsi="Arial" w:eastAsia="微软雅黑" w:cs="Arial"/>
          <w:b/>
          <w:bCs/>
          <w:color w:val="262626"/>
          <w:kern w:val="0"/>
          <w:sz w:val="21"/>
          <w:szCs w:val="21"/>
        </w:rPr>
      </w:pPr>
    </w:p>
    <w:p>
      <w:pPr>
        <w:widowControl/>
        <w:autoSpaceDE w:val="0"/>
        <w:autoSpaceDN w:val="0"/>
        <w:adjustRightInd w:val="0"/>
        <w:spacing w:after="280"/>
        <w:jc w:val="left"/>
        <w:rPr>
          <w:rFonts w:ascii="Arial" w:hAnsi="Arial" w:eastAsia="微软雅黑" w:cs="Arial"/>
          <w:color w:val="262626"/>
          <w:kern w:val="0"/>
          <w:sz w:val="21"/>
          <w:szCs w:val="21"/>
        </w:rPr>
      </w:pPr>
      <w:r>
        <w:rPr>
          <w:rFonts w:ascii="Arial" w:hAnsi="Arial" w:eastAsia="微软雅黑" w:cs="Arial"/>
          <w:color w:val="262626"/>
          <w:kern w:val="0"/>
          <w:sz w:val="21"/>
          <w:szCs w:val="21"/>
        </w:rPr>
        <w:t>  4) 指标计算    5）弹性讯息传递    6) 不是一个过度复杂的 C 衍生语言    7) Objective-C 与 C++ 可混合编程  缺点:    1) 不支援命名空间    2)  不支持运算符重载</w:t>
      </w:r>
    </w:p>
    <w:p>
      <w:pPr>
        <w:widowControl/>
        <w:autoSpaceDE w:val="0"/>
        <w:autoSpaceDN w:val="0"/>
        <w:adjustRightInd w:val="0"/>
        <w:spacing w:after="280"/>
        <w:jc w:val="left"/>
        <w:rPr>
          <w:rFonts w:ascii="Arial" w:hAnsi="Arial" w:eastAsia="微软雅黑" w:cs="Arial"/>
          <w:color w:val="262626"/>
          <w:kern w:val="0"/>
          <w:sz w:val="21"/>
          <w:szCs w:val="21"/>
        </w:rPr>
      </w:pPr>
      <w:r>
        <w:rPr>
          <w:rFonts w:ascii="Arial" w:hAnsi="Arial" w:eastAsia="微软雅黑" w:cs="Arial"/>
          <w:color w:val="262626"/>
          <w:kern w:val="0"/>
          <w:sz w:val="21"/>
          <w:szCs w:val="21"/>
        </w:rPr>
        <w:t>  3） 不支持多重继承</w:t>
      </w:r>
    </w:p>
    <w:p>
      <w:pPr>
        <w:widowControl/>
        <w:autoSpaceDE w:val="0"/>
        <w:autoSpaceDN w:val="0"/>
        <w:adjustRightInd w:val="0"/>
        <w:jc w:val="left"/>
        <w:rPr>
          <w:rFonts w:ascii="Arial" w:hAnsi="Arial" w:eastAsia="微软雅黑" w:cs="Arial"/>
          <w:color w:val="262626"/>
          <w:kern w:val="0"/>
          <w:sz w:val="21"/>
          <w:szCs w:val="21"/>
        </w:rPr>
      </w:pPr>
      <w:r>
        <w:rPr>
          <w:rFonts w:ascii="Arial" w:hAnsi="Arial" w:eastAsia="微软雅黑" w:cs="Arial"/>
          <w:color w:val="262626"/>
          <w:kern w:val="0"/>
          <w:sz w:val="21"/>
          <w:szCs w:val="21"/>
        </w:rPr>
        <w:t>  4） 使用动态运行时类型，所有的方法都是函数调用，所以很多编译时优化方法都用不到。（如内联函数等），性能低劣。</w:t>
      </w:r>
    </w:p>
    <w:p>
      <w:pPr>
        <w:widowControl/>
        <w:autoSpaceDE w:val="0"/>
        <w:autoSpaceDN w:val="0"/>
        <w:adjustRightInd w:val="0"/>
        <w:spacing w:after="280"/>
        <w:jc w:val="left"/>
        <w:rPr>
          <w:rFonts w:ascii="Arial" w:hAnsi="Arial" w:eastAsia="微软雅黑" w:cs="Arial"/>
          <w:b/>
          <w:bCs/>
          <w:color w:val="262626"/>
          <w:kern w:val="0"/>
          <w:sz w:val="21"/>
          <w:szCs w:val="21"/>
        </w:rPr>
      </w:pPr>
    </w:p>
    <w:p>
      <w:pPr>
        <w:widowControl/>
        <w:autoSpaceDE w:val="0"/>
        <w:autoSpaceDN w:val="0"/>
        <w:adjustRightInd w:val="0"/>
        <w:spacing w:after="280"/>
        <w:jc w:val="left"/>
        <w:rPr>
          <w:rFonts w:ascii="Arial" w:hAnsi="Arial" w:eastAsia="微软雅黑" w:cs="Arial"/>
          <w:b/>
          <w:bCs/>
          <w:color w:val="262626"/>
          <w:kern w:val="0"/>
          <w:sz w:val="21"/>
          <w:szCs w:val="21"/>
        </w:rPr>
      </w:pPr>
      <w:r>
        <w:rPr>
          <w:rFonts w:ascii="Times" w:hAnsi="Times" w:eastAsia="微软雅黑" w:cs="Times"/>
          <w:b/>
          <w:bCs/>
          <w:color w:val="262626"/>
          <w:kern w:val="0"/>
          <w:sz w:val="21"/>
          <w:szCs w:val="21"/>
        </w:rPr>
        <w:t>12.readwrite，readonly，assign，retain，copy，nonatomic属性的作用</w:t>
      </w:r>
    </w:p>
    <w:p>
      <w:pPr>
        <w:widowControl/>
        <w:autoSpaceDE w:val="0"/>
        <w:autoSpaceDN w:val="0"/>
        <w:adjustRightInd w:val="0"/>
        <w:spacing w:after="280"/>
        <w:jc w:val="left"/>
        <w:rPr>
          <w:rFonts w:ascii="Arial" w:hAnsi="Arial" w:eastAsia="微软雅黑" w:cs="Arial"/>
          <w:b/>
          <w:bCs/>
          <w:color w:val="262626"/>
          <w:kern w:val="0"/>
          <w:sz w:val="21"/>
          <w:szCs w:val="21"/>
        </w:rPr>
      </w:pPr>
      <w:r>
        <w:rPr>
          <w:rFonts w:ascii="Times" w:hAnsi="Times" w:eastAsia="微软雅黑" w:cs="Times"/>
          <w:b/>
          <w:bCs/>
          <w:color w:val="262626"/>
          <w:kern w:val="0"/>
          <w:sz w:val="21"/>
          <w:szCs w:val="21"/>
        </w:rPr>
        <w:t>答：</w:t>
      </w:r>
      <w:r>
        <w:rPr>
          <w:rFonts w:ascii="Arial" w:hAnsi="Arial" w:eastAsia="微软雅黑" w:cs="Arial"/>
          <w:b/>
          <w:bCs/>
          <w:color w:val="262626"/>
          <w:kern w:val="0"/>
          <w:sz w:val="21"/>
          <w:szCs w:val="21"/>
          <w:u w:val="single"/>
        </w:rPr>
        <w:t>@property是一个属性访问声明，扩号内支持以下几个属性： </w:t>
      </w:r>
      <w:r>
        <w:rPr>
          <w:rFonts w:ascii="Times" w:hAnsi="Times" w:eastAsia="微软雅黑" w:cs="Times"/>
          <w:b/>
          <w:bCs/>
          <w:color w:val="262626"/>
          <w:kern w:val="0"/>
          <w:sz w:val="21"/>
          <w:szCs w:val="21"/>
        </w:rPr>
        <w:t>答：</w:t>
      </w:r>
    </w:p>
    <w:p>
      <w:pPr>
        <w:widowControl/>
        <w:autoSpaceDE w:val="0"/>
        <w:autoSpaceDN w:val="0"/>
        <w:adjustRightInd w:val="0"/>
        <w:spacing w:after="280"/>
        <w:jc w:val="left"/>
        <w:rPr>
          <w:rFonts w:ascii="Arial" w:hAnsi="Arial" w:eastAsia="微软雅黑" w:cs="Arial"/>
          <w:color w:val="262626"/>
          <w:kern w:val="0"/>
          <w:sz w:val="21"/>
          <w:szCs w:val="21"/>
          <w:u w:val="none" w:color="262626"/>
        </w:rPr>
      </w:pPr>
      <w:r>
        <w:rPr>
          <w:rFonts w:ascii="Arial" w:hAnsi="Arial" w:eastAsia="微软雅黑" w:cs="Arial"/>
          <w:color w:val="262626"/>
          <w:kern w:val="0"/>
          <w:sz w:val="21"/>
          <w:szCs w:val="21"/>
          <w:u w:val="single" w:color="262626"/>
        </w:rPr>
        <w:t xml:space="preserve">1，getter=getterName，setter=setterName，设置setter与getter的方法名 </w:t>
      </w:r>
      <w:r>
        <w:rPr>
          <w:rFonts w:ascii="Arial" w:hAnsi="Arial" w:eastAsia="微软雅黑" w:cs="Arial"/>
          <w:color w:val="262626"/>
          <w:kern w:val="0"/>
          <w:sz w:val="21"/>
          <w:szCs w:val="21"/>
          <w:u w:val="none" w:color="262626"/>
        </w:rPr>
        <w:t> </w:t>
      </w:r>
      <w:r>
        <w:rPr>
          <w:rFonts w:ascii="Arial" w:hAnsi="Arial" w:eastAsia="微软雅黑" w:cs="Arial"/>
          <w:color w:val="262626"/>
          <w:kern w:val="0"/>
          <w:sz w:val="21"/>
          <w:szCs w:val="21"/>
          <w:u w:val="single" w:color="262626"/>
        </w:rPr>
        <w:t xml:space="preserve">2，readwrite,readonly，设置可供访问级别 </w:t>
      </w:r>
      <w:r>
        <w:rPr>
          <w:rFonts w:ascii="Arial" w:hAnsi="Arial" w:eastAsia="微软雅黑" w:cs="Arial"/>
          <w:color w:val="262626"/>
          <w:kern w:val="0"/>
          <w:sz w:val="21"/>
          <w:szCs w:val="21"/>
          <w:u w:val="none" w:color="262626"/>
        </w:rPr>
        <w:t> </w:t>
      </w:r>
      <w:r>
        <w:rPr>
          <w:rFonts w:ascii="Arial" w:hAnsi="Arial" w:eastAsia="微软雅黑" w:cs="Arial"/>
          <w:color w:val="262626"/>
          <w:kern w:val="0"/>
          <w:sz w:val="21"/>
          <w:szCs w:val="21"/>
          <w:u w:val="single" w:color="262626"/>
        </w:rPr>
        <w:t xml:space="preserve">2，assign，setter方法直接赋值，不进行任何retain操作，为了解决原类型与环循引用问题 </w:t>
      </w:r>
      <w:r>
        <w:rPr>
          <w:rFonts w:ascii="Arial" w:hAnsi="Arial" w:eastAsia="微软雅黑" w:cs="Arial"/>
          <w:color w:val="262626"/>
          <w:kern w:val="0"/>
          <w:sz w:val="21"/>
          <w:szCs w:val="21"/>
          <w:u w:val="none" w:color="262626"/>
        </w:rPr>
        <w:t> </w:t>
      </w:r>
      <w:r>
        <w:rPr>
          <w:rFonts w:ascii="Arial" w:hAnsi="Arial" w:eastAsia="微软雅黑" w:cs="Arial"/>
          <w:color w:val="262626"/>
          <w:kern w:val="0"/>
          <w:sz w:val="21"/>
          <w:szCs w:val="21"/>
          <w:u w:val="single" w:color="262626"/>
        </w:rPr>
        <w:t xml:space="preserve">3，retain，setter方法对参数进行release旧值再retain新值，所有实现都是这个顺序(CC上有相关资料) </w:t>
      </w:r>
      <w:r>
        <w:rPr>
          <w:rFonts w:ascii="Arial" w:hAnsi="Arial" w:eastAsia="微软雅黑" w:cs="Arial"/>
          <w:color w:val="262626"/>
          <w:kern w:val="0"/>
          <w:sz w:val="21"/>
          <w:szCs w:val="21"/>
          <w:u w:val="none" w:color="262626"/>
        </w:rPr>
        <w:t> </w:t>
      </w:r>
      <w:r>
        <w:rPr>
          <w:rFonts w:ascii="Arial" w:hAnsi="Arial" w:eastAsia="微软雅黑" w:cs="Arial"/>
          <w:color w:val="262626"/>
          <w:kern w:val="0"/>
          <w:sz w:val="21"/>
          <w:szCs w:val="21"/>
          <w:u w:val="single" w:color="262626"/>
        </w:rPr>
        <w:t xml:space="preserve">4，copy，setter方法进行Copy操作，与retain处理流程一样，先旧值release，再Copy出新的对象，retainCount为1。这是为了减少对上下文的依赖而引入的机制。 </w:t>
      </w:r>
      <w:r>
        <w:rPr>
          <w:rFonts w:ascii="Arial" w:hAnsi="Arial" w:eastAsia="微软雅黑" w:cs="Arial"/>
          <w:color w:val="262626"/>
          <w:kern w:val="0"/>
          <w:sz w:val="21"/>
          <w:szCs w:val="21"/>
          <w:u w:val="none" w:color="262626"/>
        </w:rPr>
        <w:t> </w:t>
      </w:r>
      <w:r>
        <w:rPr>
          <w:rFonts w:ascii="Arial" w:hAnsi="Arial" w:eastAsia="微软雅黑" w:cs="Arial"/>
          <w:color w:val="262626"/>
          <w:kern w:val="0"/>
          <w:sz w:val="21"/>
          <w:szCs w:val="21"/>
          <w:u w:val="single" w:color="262626"/>
        </w:rPr>
        <w:t>5，nonatomic，非原子性访问，不加同步，多线程并发访问会提高性能。注意，如果不加此属性，则默认是两个访问方法都为原子型事务访问。锁被加到所属对象实例级。</w:t>
      </w:r>
    </w:p>
    <w:p>
      <w:pPr>
        <w:widowControl/>
        <w:autoSpaceDE w:val="0"/>
        <w:autoSpaceDN w:val="0"/>
        <w:adjustRightInd w:val="0"/>
        <w:spacing w:after="280"/>
        <w:jc w:val="left"/>
        <w:rPr>
          <w:rFonts w:ascii="Arial" w:hAnsi="Arial" w:eastAsia="微软雅黑" w:cs="Arial"/>
          <w:b/>
          <w:bCs/>
          <w:color w:val="262626"/>
          <w:kern w:val="0"/>
          <w:sz w:val="21"/>
          <w:szCs w:val="21"/>
          <w:u w:val="none" w:color="262626"/>
        </w:rPr>
      </w:pPr>
      <w:r>
        <w:rPr>
          <w:rFonts w:ascii="Arial" w:hAnsi="Arial" w:eastAsia="微软雅黑" w:cs="Arial"/>
          <w:b/>
          <w:bCs/>
          <w:color w:val="262626"/>
          <w:kern w:val="0"/>
          <w:sz w:val="21"/>
          <w:szCs w:val="21"/>
          <w:u w:val="none" w:color="262626"/>
        </w:rPr>
        <w:t>13.在一个对象的方法里面: self.name = “object”; 和 name ＝”object”; 有什么不同吗?</w:t>
      </w:r>
    </w:p>
    <w:p>
      <w:pPr>
        <w:widowControl/>
        <w:autoSpaceDE w:val="0"/>
        <w:autoSpaceDN w:val="0"/>
        <w:adjustRightInd w:val="0"/>
        <w:spacing w:after="280"/>
        <w:jc w:val="left"/>
        <w:rPr>
          <w:rFonts w:ascii="Arial" w:hAnsi="Arial" w:eastAsia="微软雅黑" w:cs="Arial"/>
          <w:b/>
          <w:bCs/>
          <w:color w:val="262626"/>
          <w:kern w:val="0"/>
          <w:sz w:val="21"/>
          <w:szCs w:val="21"/>
          <w:u w:val="none" w:color="262626"/>
        </w:rPr>
      </w:pPr>
    </w:p>
    <w:p>
      <w:pPr>
        <w:widowControl/>
        <w:autoSpaceDE w:val="0"/>
        <w:autoSpaceDN w:val="0"/>
        <w:adjustRightInd w:val="0"/>
        <w:spacing w:after="280"/>
        <w:jc w:val="left"/>
        <w:rPr>
          <w:rFonts w:ascii="Arial" w:hAnsi="Arial" w:eastAsia="微软雅黑" w:cs="Arial"/>
          <w:color w:val="262626"/>
          <w:kern w:val="0"/>
          <w:sz w:val="21"/>
          <w:szCs w:val="21"/>
          <w:u w:val="none" w:color="262626"/>
        </w:rPr>
      </w:pPr>
      <w:r>
        <w:rPr>
          <w:rFonts w:ascii="Arial" w:hAnsi="Arial" w:eastAsia="微软雅黑" w:cs="Arial"/>
          <w:color w:val="262626"/>
          <w:kern w:val="0"/>
          <w:sz w:val="21"/>
          <w:szCs w:val="21"/>
          <w:u w:val="none" w:color="262626"/>
        </w:rPr>
        <w:t>答：self.name= "object"会调用对象的setName()方法，name= "object"会直接把object赋值给当前对象的name 属性。</w:t>
      </w:r>
    </w:p>
    <w:p>
      <w:pPr>
        <w:widowControl/>
        <w:autoSpaceDE w:val="0"/>
        <w:autoSpaceDN w:val="0"/>
        <w:adjustRightInd w:val="0"/>
        <w:spacing w:after="280"/>
        <w:jc w:val="left"/>
        <w:rPr>
          <w:rFonts w:ascii="Arial" w:hAnsi="Arial" w:eastAsia="微软雅黑" w:cs="Arial"/>
          <w:color w:val="262626"/>
          <w:kern w:val="0"/>
          <w:sz w:val="21"/>
          <w:szCs w:val="21"/>
          <w:u w:val="none" w:color="262626"/>
        </w:rPr>
      </w:pPr>
      <w:r>
        <w:rPr>
          <w:rFonts w:ascii="Arial" w:hAnsi="Arial" w:eastAsia="微软雅黑" w:cs="Arial"/>
          <w:color w:val="262626"/>
          <w:kern w:val="0"/>
          <w:sz w:val="21"/>
          <w:szCs w:val="21"/>
          <w:u w:val="none" w:color="262626"/>
        </w:rPr>
        <w:t>14.</w:t>
      </w:r>
      <w:r>
        <w:rPr>
          <w:rFonts w:ascii="Helvetica" w:hAnsi="Helvetica" w:eastAsia="微软雅黑" w:cs="Helvetica"/>
          <w:color w:val="2A2A33"/>
          <w:kern w:val="0"/>
          <w:sz w:val="21"/>
          <w:szCs w:val="21"/>
          <w:u w:val="none" w:color="262626"/>
        </w:rPr>
        <w:t>为什么很多内置类如UITableViewController的delegate属性都是assign而不是retain的？答：</w:t>
      </w:r>
    </w:p>
    <w:p>
      <w:pPr>
        <w:widowControl/>
        <w:autoSpaceDE w:val="0"/>
        <w:autoSpaceDN w:val="0"/>
        <w:adjustRightInd w:val="0"/>
        <w:spacing w:after="168"/>
        <w:jc w:val="left"/>
        <w:rPr>
          <w:rFonts w:ascii="Arial" w:hAnsi="Arial" w:eastAsia="微软雅黑" w:cs="Arial"/>
          <w:b/>
          <w:bCs/>
          <w:color w:val="262626"/>
          <w:kern w:val="0"/>
          <w:sz w:val="21"/>
          <w:szCs w:val="21"/>
          <w:u w:val="none" w:color="262626"/>
        </w:rPr>
      </w:pPr>
      <w:r>
        <w:rPr>
          <w:rFonts w:ascii="Arial" w:hAnsi="Arial" w:eastAsia="微软雅黑" w:cs="Arial"/>
          <w:b/>
          <w:bCs/>
          <w:color w:val="262626"/>
          <w:kern w:val="0"/>
          <w:sz w:val="21"/>
          <w:szCs w:val="21"/>
          <w:u w:val="none" w:color="262626"/>
        </w:rPr>
        <w:t>会引起循环引用</w:t>
      </w:r>
    </w:p>
    <w:p>
      <w:pPr>
        <w:widowControl/>
        <w:autoSpaceDE w:val="0"/>
        <w:autoSpaceDN w:val="0"/>
        <w:adjustRightInd w:val="0"/>
        <w:spacing w:after="280"/>
        <w:jc w:val="left"/>
        <w:rPr>
          <w:rFonts w:ascii="Arial" w:hAnsi="Arial" w:eastAsia="微软雅黑" w:cs="Arial"/>
          <w:color w:val="262626"/>
          <w:kern w:val="0"/>
          <w:sz w:val="21"/>
          <w:szCs w:val="21"/>
          <w:u w:val="none" w:color="262626"/>
        </w:rPr>
      </w:pPr>
    </w:p>
    <w:p>
      <w:pPr>
        <w:widowControl/>
        <w:autoSpaceDE w:val="0"/>
        <w:autoSpaceDN w:val="0"/>
        <w:adjustRightInd w:val="0"/>
        <w:jc w:val="left"/>
        <w:rPr>
          <w:rFonts w:ascii="Verdana" w:hAnsi="Verdana" w:eastAsia="微软雅黑" w:cs="Verdana"/>
          <w:color w:val="262626"/>
          <w:kern w:val="0"/>
          <w:sz w:val="21"/>
          <w:szCs w:val="21"/>
          <w:u w:val="none" w:color="262626"/>
        </w:rPr>
      </w:pPr>
      <w:r>
        <w:rPr>
          <w:rFonts w:ascii="Verdana" w:hAnsi="Verdana" w:eastAsia="微软雅黑" w:cs="Verdana"/>
          <w:color w:val="262626"/>
          <w:kern w:val="0"/>
          <w:sz w:val="21"/>
          <w:szCs w:val="21"/>
          <w:u w:val="none" w:color="262626"/>
        </w:rPr>
        <w:t>所有的引用计数系统，都存在循环应用的问题。例如下面的引用关系：</w:t>
      </w:r>
    </w:p>
    <w:p>
      <w:pPr>
        <w:widowControl/>
        <w:numPr>
          <w:ilvl w:val="0"/>
          <w:numId w:val="2"/>
        </w:numPr>
        <w:tabs>
          <w:tab w:val="left" w:pos="220"/>
          <w:tab w:val="left" w:pos="720"/>
        </w:tabs>
        <w:autoSpaceDE w:val="0"/>
        <w:autoSpaceDN w:val="0"/>
        <w:adjustRightInd w:val="0"/>
        <w:spacing w:after="70"/>
        <w:ind w:hanging="720"/>
        <w:jc w:val="left"/>
        <w:rPr>
          <w:rFonts w:ascii="Arial" w:hAnsi="Arial" w:eastAsia="微软雅黑" w:cs="Arial"/>
          <w:color w:val="262626"/>
          <w:kern w:val="0"/>
          <w:sz w:val="21"/>
          <w:szCs w:val="21"/>
          <w:u w:val="none" w:color="262626"/>
        </w:rPr>
      </w:pPr>
      <w:r>
        <w:rPr>
          <w:rFonts w:ascii="Arial" w:hAnsi="Arial" w:eastAsia="微软雅黑" w:cs="Arial"/>
          <w:color w:val="262626"/>
          <w:kern w:val="0"/>
          <w:sz w:val="21"/>
          <w:szCs w:val="21"/>
          <w:u w:val="none" w:color="262626"/>
        </w:rPr>
        <w:t>对象a创建并引用到了对象b.</w:t>
      </w:r>
    </w:p>
    <w:p>
      <w:pPr>
        <w:widowControl/>
        <w:numPr>
          <w:ilvl w:val="0"/>
          <w:numId w:val="2"/>
        </w:numPr>
        <w:tabs>
          <w:tab w:val="left" w:pos="220"/>
          <w:tab w:val="left" w:pos="720"/>
        </w:tabs>
        <w:autoSpaceDE w:val="0"/>
        <w:autoSpaceDN w:val="0"/>
        <w:adjustRightInd w:val="0"/>
        <w:spacing w:after="70"/>
        <w:ind w:hanging="720"/>
        <w:jc w:val="left"/>
        <w:rPr>
          <w:rFonts w:ascii="Arial" w:hAnsi="Arial" w:eastAsia="微软雅黑" w:cs="Arial"/>
          <w:color w:val="262626"/>
          <w:kern w:val="0"/>
          <w:sz w:val="21"/>
          <w:szCs w:val="21"/>
          <w:u w:val="none" w:color="262626"/>
        </w:rPr>
      </w:pPr>
      <w:r>
        <w:rPr>
          <w:rFonts w:ascii="Arial" w:hAnsi="Arial" w:eastAsia="微软雅黑" w:cs="Arial"/>
          <w:color w:val="262626"/>
          <w:kern w:val="0"/>
          <w:sz w:val="21"/>
          <w:szCs w:val="21"/>
          <w:u w:val="none" w:color="262626"/>
        </w:rPr>
        <w:t>对象b创建并引用到了对象c.</w:t>
      </w:r>
    </w:p>
    <w:p>
      <w:pPr>
        <w:widowControl/>
        <w:numPr>
          <w:ilvl w:val="0"/>
          <w:numId w:val="2"/>
        </w:numPr>
        <w:tabs>
          <w:tab w:val="left" w:pos="220"/>
          <w:tab w:val="left" w:pos="720"/>
        </w:tabs>
        <w:autoSpaceDE w:val="0"/>
        <w:autoSpaceDN w:val="0"/>
        <w:adjustRightInd w:val="0"/>
        <w:spacing w:after="70"/>
        <w:ind w:hanging="720"/>
        <w:jc w:val="left"/>
        <w:rPr>
          <w:rFonts w:ascii="Arial" w:hAnsi="Arial" w:eastAsia="微软雅黑" w:cs="Arial"/>
          <w:color w:val="262626"/>
          <w:kern w:val="0"/>
          <w:sz w:val="21"/>
          <w:szCs w:val="21"/>
          <w:u w:val="none" w:color="262626"/>
        </w:rPr>
      </w:pPr>
      <w:r>
        <w:rPr>
          <w:rFonts w:ascii="Arial" w:hAnsi="Arial" w:eastAsia="微软雅黑" w:cs="Arial"/>
          <w:color w:val="262626"/>
          <w:kern w:val="0"/>
          <w:sz w:val="21"/>
          <w:szCs w:val="21"/>
          <w:u w:val="none" w:color="262626"/>
        </w:rPr>
        <w:t>对象c创建并引用到了对象b.</w:t>
      </w:r>
    </w:p>
    <w:p>
      <w:pPr>
        <w:widowControl/>
        <w:autoSpaceDE w:val="0"/>
        <w:autoSpaceDN w:val="0"/>
        <w:adjustRightInd w:val="0"/>
        <w:jc w:val="left"/>
        <w:rPr>
          <w:rFonts w:ascii="Verdana" w:hAnsi="Verdana" w:eastAsia="微软雅黑" w:cs="Verdana"/>
          <w:color w:val="262626"/>
          <w:kern w:val="0"/>
          <w:sz w:val="21"/>
          <w:szCs w:val="21"/>
          <w:u w:val="none" w:color="262626"/>
        </w:rPr>
      </w:pPr>
      <w:r>
        <w:rPr>
          <w:rFonts w:ascii="Verdana" w:hAnsi="Verdana" w:eastAsia="微软雅黑" w:cs="Verdana"/>
          <w:color w:val="262626"/>
          <w:kern w:val="0"/>
          <w:sz w:val="21"/>
          <w:szCs w:val="21"/>
          <w:u w:val="none" w:color="262626"/>
        </w:rPr>
        <w:t>这时候b和c的引用计数分别是2和1。当a不再使用b，调用release释放对b的所有权，因为c还引用了b，所以b的引用计数为1，b不会被释放。b不释放，c的引用计数就是1，c也不会被释放。从此，b和c永远留在内存中。</w:t>
      </w:r>
    </w:p>
    <w:p>
      <w:pPr>
        <w:widowControl/>
        <w:autoSpaceDE w:val="0"/>
        <w:autoSpaceDN w:val="0"/>
        <w:adjustRightInd w:val="0"/>
        <w:jc w:val="left"/>
        <w:rPr>
          <w:rFonts w:ascii="Verdana" w:hAnsi="Verdana" w:eastAsia="微软雅黑" w:cs="Verdana"/>
          <w:color w:val="262626"/>
          <w:kern w:val="0"/>
          <w:sz w:val="21"/>
          <w:szCs w:val="21"/>
          <w:u w:val="none" w:color="262626"/>
        </w:rPr>
      </w:pPr>
      <w:r>
        <w:rPr>
          <w:rFonts w:ascii="Verdana" w:hAnsi="Verdana" w:eastAsia="微软雅黑" w:cs="Verdana"/>
          <w:color w:val="262626"/>
          <w:kern w:val="0"/>
          <w:sz w:val="21"/>
          <w:szCs w:val="21"/>
          <w:u w:val="none" w:color="262626"/>
        </w:rPr>
        <w:t>这种情况，必须打断循环引用，通过其他规则来维护引用关系。我们常见的delegate往往是assign方式的属性而不是retain方式 的属性，赋值不会增加引用计数，就是为了防止delegation两端产生不必要的循环引用。如果一个UITableViewController 对象a通过retain获取了UITableView对象b的所有权，这个UITableView对象b的delegate又是a， 如果这个delegate是retain方式的，那基本上就没有机会释放这两个对象了。自己在设计使用delegate模式时，也要注意这点。</w:t>
      </w:r>
    </w:p>
    <w:p>
      <w:pPr>
        <w:widowControl/>
        <w:autoSpaceDE w:val="0"/>
        <w:autoSpaceDN w:val="0"/>
        <w:adjustRightInd w:val="0"/>
        <w:jc w:val="left"/>
        <w:rPr>
          <w:rFonts w:ascii="Verdana" w:hAnsi="Verdana" w:eastAsia="微软雅黑" w:cs="Verdana"/>
          <w:color w:val="262626"/>
          <w:kern w:val="0"/>
          <w:sz w:val="21"/>
          <w:szCs w:val="21"/>
          <w:u w:val="none" w:color="262626"/>
        </w:rPr>
      </w:pPr>
    </w:p>
    <w:p>
      <w:pPr>
        <w:widowControl/>
        <w:autoSpaceDE w:val="0"/>
        <w:autoSpaceDN w:val="0"/>
        <w:adjustRightInd w:val="0"/>
        <w:jc w:val="left"/>
        <w:rPr>
          <w:rFonts w:ascii="Verdana" w:hAnsi="Verdana" w:eastAsia="微软雅黑" w:cs="Verdana"/>
          <w:color w:val="262626"/>
          <w:kern w:val="0"/>
          <w:sz w:val="21"/>
          <w:szCs w:val="21"/>
          <w:u w:val="none" w:color="262626"/>
        </w:rPr>
      </w:pPr>
      <w:r>
        <w:rPr>
          <w:rFonts w:ascii="Verdana" w:hAnsi="Verdana" w:eastAsia="微软雅黑" w:cs="Verdana"/>
          <w:color w:val="262626"/>
          <w:kern w:val="0"/>
          <w:sz w:val="21"/>
          <w:szCs w:val="21"/>
          <w:u w:val="none" w:color="262626"/>
        </w:rPr>
        <w:t>15.</w:t>
      </w:r>
      <w:r>
        <w:rPr>
          <w:rFonts w:ascii="Helvetica" w:hAnsi="Helvetica" w:eastAsia="微软雅黑" w:cs="Helvetica"/>
          <w:color w:val="2A2A33"/>
          <w:kern w:val="0"/>
          <w:sz w:val="21"/>
          <w:szCs w:val="21"/>
          <w:u w:val="none" w:color="262626"/>
        </w:rPr>
        <w:t>什么是Notification？</w:t>
      </w:r>
    </w:p>
    <w:p>
      <w:pPr>
        <w:widowControl/>
        <w:autoSpaceDE w:val="0"/>
        <w:autoSpaceDN w:val="0"/>
        <w:adjustRightInd w:val="0"/>
        <w:jc w:val="left"/>
        <w:rPr>
          <w:rFonts w:ascii="Verdana" w:hAnsi="Verdana" w:eastAsia="微软雅黑" w:cs="Verdana"/>
          <w:color w:val="262626"/>
          <w:kern w:val="0"/>
          <w:sz w:val="21"/>
          <w:szCs w:val="21"/>
          <w:u w:val="none" w:color="262626"/>
        </w:rPr>
      </w:pPr>
      <w:r>
        <w:rPr>
          <w:rFonts w:ascii="Helvetica" w:hAnsi="Helvetica" w:eastAsia="微软雅黑" w:cs="Helvetica"/>
          <w:color w:val="2A2A33"/>
          <w:kern w:val="0"/>
          <w:sz w:val="21"/>
          <w:szCs w:val="21"/>
          <w:u w:val="none" w:color="262626"/>
        </w:rPr>
        <w:t>答：观察者模式，controller向defaultNotificationCenter添加自己的notification，其他类注册这个notification就可以收到通知，这些类可以在收到通知时做自己的操作（多观察者默认随机顺序发通知给观察者们，而且每个观察者都要等当前的某个观察者的操作做完才能轮到他来操作，可以用NotificationQueue的方式安排观察者的反应顺序，也可以在添加观察者中设定反映时间，取消观察需要在viewDidUnload 跟dealloc中都要注销）。参考链接：http://useyourloaf.com/blog/2010/6/6/delegation-or-notification.html</w:t>
      </w:r>
    </w:p>
    <w:p>
      <w:pPr>
        <w:widowControl/>
        <w:autoSpaceDE w:val="0"/>
        <w:autoSpaceDN w:val="0"/>
        <w:adjustRightInd w:val="0"/>
        <w:jc w:val="left"/>
        <w:rPr>
          <w:rFonts w:ascii="Verdana" w:hAnsi="Verdana" w:eastAsia="微软雅黑" w:cs="Verdana"/>
          <w:color w:val="262626"/>
          <w:kern w:val="0"/>
          <w:sz w:val="21"/>
          <w:szCs w:val="21"/>
          <w:u w:val="none" w:color="262626"/>
        </w:rPr>
      </w:pPr>
    </w:p>
    <w:p>
      <w:pPr>
        <w:widowControl/>
        <w:autoSpaceDE w:val="0"/>
        <w:autoSpaceDN w:val="0"/>
        <w:adjustRightInd w:val="0"/>
        <w:jc w:val="left"/>
        <w:rPr>
          <w:rFonts w:ascii="Verdana" w:hAnsi="Verdana" w:eastAsia="微软雅黑" w:cs="Verdana"/>
          <w:color w:val="262626"/>
          <w:kern w:val="0"/>
          <w:sz w:val="21"/>
          <w:szCs w:val="21"/>
          <w:u w:val="none" w:color="262626"/>
        </w:rPr>
      </w:pPr>
      <w:r>
        <w:rPr>
          <w:rFonts w:ascii="Helvetica" w:hAnsi="Helvetica" w:eastAsia="微软雅黑" w:cs="Helvetica"/>
          <w:color w:val="2A2A33"/>
          <w:kern w:val="0"/>
          <w:sz w:val="21"/>
          <w:szCs w:val="21"/>
          <w:u w:val="none" w:color="262626"/>
        </w:rPr>
        <w:t>16.什么时候用delegate，什么时候用Notification？</w:t>
      </w:r>
    </w:p>
    <w:p>
      <w:pPr>
        <w:widowControl/>
        <w:autoSpaceDE w:val="0"/>
        <w:autoSpaceDN w:val="0"/>
        <w:adjustRightInd w:val="0"/>
        <w:jc w:val="left"/>
        <w:rPr>
          <w:rFonts w:ascii="Verdana" w:hAnsi="Verdana" w:eastAsia="微软雅黑" w:cs="Verdana"/>
          <w:color w:val="262626"/>
          <w:kern w:val="0"/>
          <w:sz w:val="21"/>
          <w:szCs w:val="21"/>
          <w:u w:val="none" w:color="262626"/>
        </w:rPr>
      </w:pPr>
      <w:r>
        <w:rPr>
          <w:rFonts w:ascii="Helvetica" w:hAnsi="Helvetica" w:eastAsia="微软雅黑" w:cs="Helvetica"/>
          <w:color w:val="2A2A33"/>
          <w:kern w:val="0"/>
          <w:sz w:val="21"/>
          <w:szCs w:val="21"/>
          <w:u w:val="none" w:color="262626"/>
        </w:rPr>
        <w:t>答：delegate针对one-to-one关系，并且reciever可以返回值给sender，notification 可以针对one-to-one/many/none,reciever无法返回值给sender.所以，delegate用于sender希望接受到reciever的某个功能反馈值，notification用于通知多个object某个事件。</w:t>
      </w:r>
    </w:p>
    <w:p>
      <w:pPr>
        <w:widowControl/>
        <w:autoSpaceDE w:val="0"/>
        <w:autoSpaceDN w:val="0"/>
        <w:adjustRightInd w:val="0"/>
        <w:jc w:val="left"/>
        <w:rPr>
          <w:rFonts w:ascii="Verdana" w:hAnsi="Verdana" w:eastAsia="微软雅黑" w:cs="Verdana"/>
          <w:color w:val="262626"/>
          <w:kern w:val="0"/>
          <w:sz w:val="21"/>
          <w:szCs w:val="21"/>
          <w:u w:val="none" w:color="262626"/>
        </w:rPr>
      </w:pPr>
    </w:p>
    <w:p>
      <w:pPr>
        <w:widowControl/>
        <w:autoSpaceDE w:val="0"/>
        <w:autoSpaceDN w:val="0"/>
        <w:adjustRightInd w:val="0"/>
        <w:jc w:val="left"/>
        <w:rPr>
          <w:rFonts w:ascii="Verdana" w:hAnsi="Verdana" w:eastAsia="微软雅黑" w:cs="Verdana"/>
          <w:color w:val="262626"/>
          <w:kern w:val="0"/>
          <w:sz w:val="21"/>
          <w:szCs w:val="21"/>
          <w:u w:val="none" w:color="262626"/>
        </w:rPr>
      </w:pPr>
      <w:r>
        <w:rPr>
          <w:rFonts w:ascii="Helvetica" w:hAnsi="Helvetica" w:eastAsia="微软雅黑" w:cs="Helvetica"/>
          <w:color w:val="2A2A33"/>
          <w:kern w:val="0"/>
          <w:sz w:val="21"/>
          <w:szCs w:val="21"/>
          <w:u w:val="none" w:color="262626"/>
        </w:rPr>
        <w:t>17.什么是KVC和KVO？</w:t>
      </w:r>
    </w:p>
    <w:p>
      <w:pPr>
        <w:widowControl/>
        <w:autoSpaceDE w:val="0"/>
        <w:autoSpaceDN w:val="0"/>
        <w:adjustRightInd w:val="0"/>
        <w:jc w:val="left"/>
        <w:rPr>
          <w:rFonts w:ascii="Verdana" w:hAnsi="Verdana" w:eastAsia="微软雅黑" w:cs="Verdana"/>
          <w:color w:val="262626"/>
          <w:kern w:val="0"/>
          <w:sz w:val="21"/>
          <w:szCs w:val="21"/>
          <w:u w:val="none" w:color="262626"/>
        </w:rPr>
      </w:pPr>
      <w:r>
        <w:rPr>
          <w:rFonts w:ascii="Helvetica" w:hAnsi="Helvetica" w:eastAsia="微软雅黑" w:cs="Helvetica"/>
          <w:color w:val="2A2A33"/>
          <w:kern w:val="0"/>
          <w:sz w:val="21"/>
          <w:szCs w:val="21"/>
          <w:u w:val="none" w:color="262626"/>
        </w:rPr>
        <w:t>答：KVC(Key-Value-Coding)内部的实现：一个对象在调用setValue的时候，（1）首先根据方法名找到运行方法的时候所需要的环境参数。（2）他会从自己isa指针结合环境参数，找到具体的方法实现的接口。（3）再直接查找得来的具体的方法实现。KVO（Key-Value-Observing）：当观察者为一个对象的属性进行了注册，被观察对象的isa指针被修改的时候，isa指针就会指向一个中间类，而不是真实的类。所以isa指针其实不需要指向实例对象真实的类。所以我们的程序最好不要依赖于isa指针。在调用类的方法的时候，最好要明确对象实例的类名。</w:t>
      </w:r>
    </w:p>
    <w:p>
      <w:pPr>
        <w:widowControl/>
        <w:autoSpaceDE w:val="0"/>
        <w:autoSpaceDN w:val="0"/>
        <w:adjustRightInd w:val="0"/>
        <w:jc w:val="left"/>
        <w:rPr>
          <w:rFonts w:ascii="Verdana" w:hAnsi="Verdana" w:eastAsia="微软雅黑" w:cs="Verdana"/>
          <w:color w:val="262626"/>
          <w:kern w:val="0"/>
          <w:sz w:val="21"/>
          <w:szCs w:val="21"/>
          <w:u w:val="none" w:color="262626"/>
        </w:rPr>
      </w:pPr>
    </w:p>
    <w:p>
      <w:pPr>
        <w:widowControl/>
        <w:autoSpaceDE w:val="0"/>
        <w:autoSpaceDN w:val="0"/>
        <w:adjustRightInd w:val="0"/>
        <w:jc w:val="left"/>
        <w:rPr>
          <w:rFonts w:ascii="Verdana" w:hAnsi="Verdana" w:eastAsia="微软雅黑" w:cs="Verdana"/>
          <w:color w:val="262626"/>
          <w:kern w:val="0"/>
          <w:sz w:val="21"/>
          <w:szCs w:val="21"/>
          <w:u w:val="none" w:color="262626"/>
        </w:rPr>
      </w:pPr>
      <w:r>
        <w:rPr>
          <w:rFonts w:ascii="Helvetica" w:hAnsi="Helvetica" w:eastAsia="微软雅黑" w:cs="Helvetica"/>
          <w:color w:val="2A2A33"/>
          <w:kern w:val="0"/>
          <w:sz w:val="21"/>
          <w:szCs w:val="21"/>
          <w:u w:val="none" w:color="262626"/>
        </w:rPr>
        <w:t>18.ViewController 的 loadView, viewDidLoad, viewDidUnload 分别是在什么时候调用的？在自定义ViewController的时候这几个函数里面应该做什么工作？</w:t>
      </w:r>
    </w:p>
    <w:p>
      <w:pPr>
        <w:widowControl/>
        <w:autoSpaceDE w:val="0"/>
        <w:autoSpaceDN w:val="0"/>
        <w:adjustRightInd w:val="0"/>
        <w:jc w:val="left"/>
        <w:rPr>
          <w:rFonts w:ascii="Verdana" w:hAnsi="Verdana" w:eastAsia="微软雅黑" w:cs="Verdana"/>
          <w:color w:val="262626"/>
          <w:kern w:val="0"/>
          <w:sz w:val="21"/>
          <w:szCs w:val="21"/>
          <w:u w:val="none" w:color="262626"/>
        </w:rPr>
      </w:pPr>
    </w:p>
    <w:p>
      <w:pPr>
        <w:widowControl/>
        <w:autoSpaceDE w:val="0"/>
        <w:autoSpaceDN w:val="0"/>
        <w:adjustRightInd w:val="0"/>
        <w:jc w:val="left"/>
        <w:rPr>
          <w:rFonts w:ascii="Verdana" w:hAnsi="Verdana" w:eastAsia="微软雅黑" w:cs="Verdana"/>
          <w:color w:val="262626"/>
          <w:kern w:val="0"/>
          <w:sz w:val="21"/>
          <w:szCs w:val="21"/>
          <w:u w:val="none" w:color="262626"/>
        </w:rPr>
      </w:pPr>
      <w:r>
        <w:rPr>
          <w:rFonts w:ascii="Helvetica" w:hAnsi="Helvetica" w:eastAsia="微软雅黑" w:cs="Helvetica"/>
          <w:color w:val="2A2A33"/>
          <w:kern w:val="0"/>
          <w:sz w:val="21"/>
          <w:szCs w:val="21"/>
          <w:u w:val="none" w:color="262626"/>
        </w:rPr>
        <w:t>答：viewDidLoad在view 从nib文件初始化时调用，loadView在controller的view为nil时调用。此方法在编程实现view时调用,view 控制器默认会注册memory warning notification,当view controller的任何view 没有用的时候，viewDidUnload会被调用，在这里实现将retain 的view release,如果是retain的IBOutlet view 属性则不要在这里release,IBOutlet会负责release 。</w:t>
      </w:r>
    </w:p>
    <w:p>
      <w:pPr>
        <w:widowControl/>
        <w:autoSpaceDE w:val="0"/>
        <w:autoSpaceDN w:val="0"/>
        <w:adjustRightInd w:val="0"/>
        <w:jc w:val="left"/>
        <w:rPr>
          <w:rFonts w:ascii="Verdana" w:hAnsi="Verdana" w:eastAsia="微软雅黑" w:cs="Verdana"/>
          <w:color w:val="262626"/>
          <w:kern w:val="0"/>
          <w:sz w:val="21"/>
          <w:szCs w:val="21"/>
          <w:u w:val="none" w:color="262626"/>
        </w:rPr>
      </w:pPr>
    </w:p>
    <w:p>
      <w:pPr>
        <w:widowControl/>
        <w:autoSpaceDE w:val="0"/>
        <w:autoSpaceDN w:val="0"/>
        <w:adjustRightInd w:val="0"/>
        <w:jc w:val="left"/>
        <w:rPr>
          <w:rFonts w:ascii="Verdana" w:hAnsi="Verdana" w:eastAsia="微软雅黑" w:cs="Verdana"/>
          <w:color w:val="262626"/>
          <w:kern w:val="0"/>
          <w:sz w:val="21"/>
          <w:szCs w:val="21"/>
          <w:u w:val="none" w:color="262626"/>
        </w:rPr>
      </w:pPr>
      <w:r>
        <w:rPr>
          <w:rFonts w:ascii="Helvetica" w:hAnsi="Helvetica" w:eastAsia="微软雅黑" w:cs="Helvetica"/>
          <w:color w:val="2A2A33"/>
          <w:kern w:val="0"/>
          <w:sz w:val="21"/>
          <w:szCs w:val="21"/>
          <w:u w:val="none" w:color="262626"/>
        </w:rPr>
        <w:t>19.ViewController 的 didReceiveMemoryWarning 是在什么时候被调用的？默认的操作是什么?</w:t>
      </w:r>
    </w:p>
    <w:p>
      <w:pPr>
        <w:widowControl/>
        <w:autoSpaceDE w:val="0"/>
        <w:autoSpaceDN w:val="0"/>
        <w:adjustRightInd w:val="0"/>
        <w:jc w:val="left"/>
        <w:rPr>
          <w:rFonts w:ascii="Courier New" w:hAnsi="Courier New" w:eastAsia="微软雅黑" w:cs="Courier New"/>
          <w:color w:val="4A4A4A"/>
          <w:kern w:val="0"/>
          <w:sz w:val="21"/>
          <w:szCs w:val="21"/>
          <w:u w:val="none" w:color="262626"/>
        </w:rPr>
      </w:pPr>
      <w:r>
        <w:rPr>
          <w:rFonts w:ascii="Helvetica" w:hAnsi="Helvetica" w:eastAsia="微软雅黑" w:cs="Helvetica"/>
          <w:color w:val="2A2A33"/>
          <w:kern w:val="0"/>
          <w:sz w:val="21"/>
          <w:szCs w:val="21"/>
          <w:u w:val="none" w:color="262626"/>
        </w:rPr>
        <w:t>答：</w:t>
      </w:r>
    </w:p>
    <w:p>
      <w:pPr>
        <w:widowControl/>
        <w:numPr>
          <w:ilvl w:val="0"/>
          <w:numId w:val="3"/>
        </w:numPr>
        <w:tabs>
          <w:tab w:val="left" w:pos="220"/>
          <w:tab w:val="left" w:pos="720"/>
        </w:tabs>
        <w:autoSpaceDE w:val="0"/>
        <w:autoSpaceDN w:val="0"/>
        <w:adjustRightInd w:val="0"/>
        <w:ind w:hanging="720"/>
        <w:jc w:val="left"/>
        <w:rPr>
          <w:rFonts w:ascii="Courier New" w:hAnsi="Courier New" w:eastAsia="微软雅黑" w:cs="Courier New"/>
          <w:color w:val="4A4A4A"/>
          <w:kern w:val="0"/>
          <w:sz w:val="21"/>
          <w:szCs w:val="21"/>
          <w:u w:val="none" w:color="262626"/>
        </w:rPr>
      </w:pPr>
    </w:p>
    <w:p>
      <w:pPr>
        <w:widowControl/>
        <w:numPr>
          <w:ilvl w:val="0"/>
          <w:numId w:val="3"/>
        </w:numPr>
        <w:tabs>
          <w:tab w:val="left" w:pos="220"/>
          <w:tab w:val="left" w:pos="720"/>
        </w:tabs>
        <w:autoSpaceDE w:val="0"/>
        <w:autoSpaceDN w:val="0"/>
        <w:adjustRightInd w:val="0"/>
        <w:ind w:hanging="720"/>
        <w:jc w:val="left"/>
        <w:rPr>
          <w:rFonts w:ascii="Courier New" w:hAnsi="Courier New" w:eastAsia="微软雅黑" w:cs="Courier New"/>
          <w:kern w:val="0"/>
          <w:sz w:val="21"/>
          <w:szCs w:val="21"/>
          <w:u w:val="none" w:color="262626"/>
        </w:rPr>
      </w:pPr>
      <w:r>
        <w:rPr>
          <w:rFonts w:ascii="Courier New" w:hAnsi="Courier New" w:eastAsia="微软雅黑" w:cs="Courier New"/>
          <w:kern w:val="0"/>
          <w:sz w:val="21"/>
          <w:szCs w:val="21"/>
          <w:u w:val="none" w:color="262626"/>
        </w:rPr>
        <w:t>//iPhone的内存有限，操作系统会通过先调用</w:t>
      </w:r>
    </w:p>
    <w:p>
      <w:pPr>
        <w:widowControl/>
        <w:numPr>
          <w:ilvl w:val="0"/>
          <w:numId w:val="3"/>
        </w:numPr>
        <w:tabs>
          <w:tab w:val="left" w:pos="220"/>
          <w:tab w:val="left" w:pos="720"/>
        </w:tabs>
        <w:autoSpaceDE w:val="0"/>
        <w:autoSpaceDN w:val="0"/>
        <w:adjustRightInd w:val="0"/>
        <w:ind w:hanging="720"/>
        <w:jc w:val="left"/>
        <w:rPr>
          <w:rFonts w:ascii="Courier New" w:hAnsi="Courier New" w:eastAsia="微软雅黑" w:cs="Courier New"/>
          <w:color w:val="4A4A4A"/>
          <w:kern w:val="0"/>
          <w:sz w:val="21"/>
          <w:szCs w:val="21"/>
          <w:u w:val="none" w:color="262626"/>
        </w:rPr>
      </w:pPr>
      <w:r>
        <w:rPr>
          <w:rFonts w:ascii="Courier New" w:hAnsi="Courier New" w:eastAsia="微软雅黑" w:cs="Courier New"/>
          <w:kern w:val="0"/>
          <w:sz w:val="21"/>
          <w:szCs w:val="21"/>
          <w:u w:val="none" w:color="262626"/>
        </w:rPr>
        <w:t>DidReceiveMemoryWarning()方法，  </w:t>
      </w:r>
    </w:p>
    <w:p>
      <w:pPr>
        <w:widowControl/>
        <w:numPr>
          <w:ilvl w:val="0"/>
          <w:numId w:val="3"/>
        </w:numPr>
        <w:tabs>
          <w:tab w:val="left" w:pos="220"/>
          <w:tab w:val="left" w:pos="720"/>
        </w:tabs>
        <w:autoSpaceDE w:val="0"/>
        <w:autoSpaceDN w:val="0"/>
        <w:adjustRightInd w:val="0"/>
        <w:ind w:hanging="720"/>
        <w:jc w:val="left"/>
        <w:rPr>
          <w:rFonts w:ascii="Courier New" w:hAnsi="Courier New" w:eastAsia="微软雅黑" w:cs="Courier New"/>
          <w:kern w:val="0"/>
          <w:sz w:val="21"/>
          <w:szCs w:val="21"/>
          <w:u w:val="none" w:color="262626"/>
        </w:rPr>
      </w:pPr>
      <w:r>
        <w:rPr>
          <w:rFonts w:ascii="Courier New" w:hAnsi="Courier New" w:eastAsia="微软雅黑" w:cs="Courier New"/>
          <w:kern w:val="0"/>
          <w:sz w:val="21"/>
          <w:szCs w:val="21"/>
          <w:u w:val="none" w:color="262626"/>
        </w:rPr>
        <w:t>//释放可用内存供给应用程序，并及时发出警告提示，</w:t>
      </w:r>
    </w:p>
    <w:p>
      <w:pPr>
        <w:widowControl/>
        <w:autoSpaceDE w:val="0"/>
        <w:autoSpaceDN w:val="0"/>
        <w:adjustRightInd w:val="0"/>
        <w:jc w:val="left"/>
        <w:rPr>
          <w:rFonts w:ascii="Arial" w:hAnsi="Arial" w:eastAsia="微软雅黑" w:cs="Arial"/>
          <w:color w:val="262626"/>
          <w:kern w:val="0"/>
          <w:sz w:val="21"/>
          <w:szCs w:val="21"/>
          <w:u w:val="none" w:color="262626"/>
        </w:rPr>
      </w:pPr>
      <w:r>
        <w:rPr>
          <w:rFonts w:ascii="Arial" w:hAnsi="Arial" w:eastAsia="微软雅黑" w:cs="Arial"/>
          <w:color w:val="262626"/>
          <w:kern w:val="0"/>
          <w:sz w:val="21"/>
          <w:szCs w:val="21"/>
          <w:u w:val="none" w:color="262626"/>
        </w:rPr>
        <w:t>调用[super didReceiveMemoryWarning].</w:t>
      </w:r>
    </w:p>
    <w:p>
      <w:pPr>
        <w:widowControl/>
        <w:autoSpaceDE w:val="0"/>
        <w:autoSpaceDN w:val="0"/>
        <w:adjustRightInd w:val="0"/>
        <w:spacing w:after="280"/>
        <w:jc w:val="left"/>
        <w:rPr>
          <w:rFonts w:ascii="Arial" w:hAnsi="Arial" w:eastAsia="微软雅黑" w:cs="Arial"/>
          <w:color w:val="262626"/>
          <w:kern w:val="0"/>
          <w:sz w:val="21"/>
          <w:szCs w:val="21"/>
          <w:u w:val="none" w:color="262626"/>
        </w:rPr>
      </w:pPr>
    </w:p>
    <w:p>
      <w:pPr>
        <w:widowControl/>
        <w:autoSpaceDE w:val="0"/>
        <w:autoSpaceDN w:val="0"/>
        <w:adjustRightInd w:val="0"/>
        <w:jc w:val="left"/>
        <w:rPr>
          <w:rFonts w:ascii="Verdana" w:hAnsi="Verdana" w:eastAsia="微软雅黑" w:cs="Verdana"/>
          <w:color w:val="262626"/>
          <w:kern w:val="0"/>
          <w:sz w:val="21"/>
          <w:szCs w:val="21"/>
          <w:u w:val="none" w:color="262626"/>
        </w:rPr>
      </w:pPr>
    </w:p>
    <w:p>
      <w:pPr>
        <w:widowControl/>
        <w:autoSpaceDE w:val="0"/>
        <w:autoSpaceDN w:val="0"/>
        <w:adjustRightInd w:val="0"/>
        <w:jc w:val="left"/>
        <w:rPr>
          <w:rFonts w:ascii="Verdana" w:hAnsi="Verdana" w:eastAsia="微软雅黑" w:cs="Verdana"/>
          <w:color w:val="262626"/>
          <w:kern w:val="0"/>
          <w:sz w:val="21"/>
          <w:szCs w:val="21"/>
          <w:u w:val="none" w:color="262626"/>
        </w:rPr>
      </w:pPr>
      <w:r>
        <w:rPr>
          <w:rFonts w:ascii="Helvetica" w:hAnsi="Helvetica" w:eastAsia="微软雅黑" w:cs="Helvetica"/>
          <w:color w:val="2A2A33"/>
          <w:kern w:val="0"/>
          <w:sz w:val="21"/>
          <w:szCs w:val="21"/>
          <w:u w:val="none" w:color="262626"/>
        </w:rPr>
        <w:t>20.OOP</w:t>
      </w:r>
    </w:p>
    <w:p>
      <w:pPr>
        <w:widowControl/>
        <w:autoSpaceDE w:val="0"/>
        <w:autoSpaceDN w:val="0"/>
        <w:adjustRightInd w:val="0"/>
        <w:spacing w:after="280"/>
        <w:jc w:val="left"/>
        <w:rPr>
          <w:rFonts w:ascii="Arial" w:hAnsi="Arial" w:eastAsia="微软雅黑" w:cs="Arial"/>
          <w:color w:val="262626"/>
          <w:kern w:val="0"/>
          <w:sz w:val="21"/>
          <w:szCs w:val="21"/>
          <w:u w:val="none" w:color="262626"/>
        </w:rPr>
      </w:pPr>
      <w:r>
        <w:rPr>
          <w:rFonts w:ascii="Arial" w:hAnsi="Arial" w:eastAsia="微软雅黑" w:cs="Arial"/>
          <w:color w:val="262626"/>
          <w:kern w:val="0"/>
          <w:sz w:val="21"/>
          <w:szCs w:val="21"/>
          <w:u w:val="none" w:color="262626"/>
        </w:rPr>
        <w:t>OOP 是一种用于解决问题的编程方法或通用方法。与之相反，算法是用于解决特定问题的特定方法。OOP 天生是一种强有力的方法；它往往使过程型和函数型编程方法与该问题较少相关，并且除非它与过程型和函数型编程方法的混合对其极其有益，否则它们之间不会很好地结合在一起。</w:t>
      </w:r>
    </w:p>
    <w:p>
      <w:pPr>
        <w:widowControl/>
        <w:autoSpaceDE w:val="0"/>
        <w:autoSpaceDN w:val="0"/>
        <w:adjustRightInd w:val="0"/>
        <w:spacing w:after="280"/>
        <w:jc w:val="left"/>
        <w:rPr>
          <w:rFonts w:ascii="Arial" w:hAnsi="Arial" w:eastAsia="微软雅黑" w:cs="Arial"/>
          <w:color w:val="262626"/>
          <w:kern w:val="0"/>
          <w:sz w:val="21"/>
          <w:szCs w:val="21"/>
          <w:u w:val="none" w:color="262626"/>
        </w:rPr>
      </w:pPr>
      <w:r>
        <w:rPr>
          <w:rFonts w:ascii="Arial" w:hAnsi="Arial" w:eastAsia="微软雅黑" w:cs="Arial"/>
          <w:color w:val="262626"/>
          <w:kern w:val="0"/>
          <w:sz w:val="21"/>
          <w:szCs w:val="21"/>
          <w:u w:val="none" w:color="262626"/>
        </w:rPr>
        <w:t>   </w:t>
      </w:r>
    </w:p>
    <w:p>
      <w:pPr>
        <w:widowControl/>
        <w:autoSpaceDE w:val="0"/>
        <w:autoSpaceDN w:val="0"/>
        <w:adjustRightInd w:val="0"/>
        <w:spacing w:after="280"/>
        <w:jc w:val="left"/>
        <w:rPr>
          <w:rFonts w:ascii="Arial" w:hAnsi="Arial" w:eastAsia="微软雅黑" w:cs="Arial"/>
          <w:color w:val="262626"/>
          <w:kern w:val="0"/>
          <w:sz w:val="21"/>
          <w:szCs w:val="21"/>
          <w:u w:val="none" w:color="262626"/>
        </w:rPr>
      </w:pPr>
      <w:r>
        <w:rPr>
          <w:rFonts w:ascii="Arial" w:hAnsi="Arial" w:eastAsia="微软雅黑" w:cs="Arial"/>
          <w:color w:val="262626"/>
          <w:kern w:val="0"/>
          <w:sz w:val="21"/>
          <w:szCs w:val="21"/>
          <w:u w:val="none" w:color="262626"/>
        </w:rPr>
        <w:t>    通常，有三个语言特性是 OOP 编程语言所必需的。它们是继承、多态性和封装。</w:t>
      </w:r>
    </w:p>
    <w:p>
      <w:pPr>
        <w:widowControl/>
        <w:autoSpaceDE w:val="0"/>
        <w:autoSpaceDN w:val="0"/>
        <w:adjustRightInd w:val="0"/>
        <w:spacing w:after="280"/>
        <w:jc w:val="left"/>
        <w:rPr>
          <w:rFonts w:ascii="Arial" w:hAnsi="Arial" w:eastAsia="微软雅黑" w:cs="Arial"/>
          <w:color w:val="262626"/>
          <w:kern w:val="0"/>
          <w:sz w:val="21"/>
          <w:szCs w:val="21"/>
          <w:u w:val="none" w:color="262626"/>
        </w:rPr>
      </w:pPr>
      <w:r>
        <w:rPr>
          <w:rFonts w:ascii="Arial" w:hAnsi="Arial" w:eastAsia="微软雅黑" w:cs="Arial"/>
          <w:color w:val="262626"/>
          <w:kern w:val="0"/>
          <w:sz w:val="21"/>
          <w:szCs w:val="21"/>
          <w:u w:val="none" w:color="262626"/>
        </w:rPr>
        <w:t>   有两种</w:t>
      </w:r>
      <w:r>
        <w:rPr>
          <w:rFonts w:ascii="Arial" w:hAnsi="Arial" w:eastAsia="微软雅黑" w:cs="Arial"/>
          <w:b/>
          <w:bCs/>
          <w:color w:val="262626"/>
          <w:kern w:val="0"/>
          <w:sz w:val="21"/>
          <w:szCs w:val="21"/>
          <w:u w:val="none" w:color="262626"/>
        </w:rPr>
        <w:t>继承</w:t>
      </w:r>
      <w:r>
        <w:rPr>
          <w:rFonts w:ascii="Arial" w:hAnsi="Arial" w:eastAsia="微软雅黑" w:cs="Arial"/>
          <w:color w:val="262626"/>
          <w:kern w:val="0"/>
          <w:sz w:val="21"/>
          <w:szCs w:val="21"/>
          <w:u w:val="none" w:color="262626"/>
        </w:rPr>
        <w:t>：单一继承和多重继承。 单一继承要求子对象只有一个父对象，而 多重继承更自由（与实际生活一样，在编程过程中具有两个以上的父对象会导致混乱并使子对象难以工作，因此，不要过多使用多重继承）。尽管两个或两个以上的父对象实际上很少见，但 Perl 支持多重继承。</w:t>
      </w:r>
    </w:p>
    <w:p>
      <w:pPr>
        <w:widowControl/>
        <w:autoSpaceDE w:val="0"/>
        <w:autoSpaceDN w:val="0"/>
        <w:adjustRightInd w:val="0"/>
        <w:spacing w:after="280"/>
        <w:jc w:val="left"/>
        <w:rPr>
          <w:rFonts w:ascii="Arial" w:hAnsi="Arial" w:eastAsia="微软雅黑" w:cs="Arial"/>
          <w:color w:val="262626"/>
          <w:kern w:val="0"/>
          <w:sz w:val="21"/>
          <w:szCs w:val="21"/>
          <w:u w:val="none" w:color="262626"/>
        </w:rPr>
      </w:pPr>
      <w:r>
        <w:rPr>
          <w:rFonts w:ascii="Arial" w:hAnsi="Arial" w:eastAsia="微软雅黑" w:cs="Arial"/>
          <w:b/>
          <w:bCs/>
          <w:color w:val="262626"/>
          <w:kern w:val="0"/>
          <w:sz w:val="21"/>
          <w:szCs w:val="21"/>
          <w:u w:val="none" w:color="262626"/>
        </w:rPr>
        <w:t>   多态性</w:t>
      </w:r>
      <w:r>
        <w:rPr>
          <w:rFonts w:ascii="Arial" w:hAnsi="Arial" w:eastAsia="微软雅黑" w:cs="Arial"/>
          <w:color w:val="262626"/>
          <w:kern w:val="0"/>
          <w:sz w:val="21"/>
          <w:szCs w:val="21"/>
          <w:u w:val="none" w:color="262626"/>
        </w:rPr>
        <w:t>（来自希腊语，表示“很多形态”）是使一个对象被看成另一个对象的技术。这有点复杂，那么我举个例子。比方说，您有一个绵羊牧场，里面有四只绵羊（绵羊属），但是您刚刚买了两只山羊（山羊属）和一只德国牧羊犬（犬科犬属）。您一共有多少动物？您得把所有的绵羊、山羊和狗加起来，结果是 7 只。其实您刚刚应用了多态性，即为了计算，把三种不同种类的动物当成一种通用类型（“动物”）对待。如果您把绵羊、山羊和狗当成哺乳动物看待，这就是一个简单的信心飞跃。生物学家每天都以这种方式使用多态性，而程序员则以从其它科学领域“窃用”（我是指“重用”）好主意闻名。  </w:t>
      </w:r>
      <w:r>
        <w:rPr>
          <w:rFonts w:ascii="Arial" w:hAnsi="Arial" w:eastAsia="微软雅黑" w:cs="Arial"/>
          <w:b/>
          <w:bCs/>
          <w:color w:val="262626"/>
          <w:kern w:val="0"/>
          <w:sz w:val="21"/>
          <w:szCs w:val="21"/>
          <w:u w:val="none" w:color="262626"/>
        </w:rPr>
        <w:t>   封装</w:t>
      </w:r>
      <w:r>
        <w:rPr>
          <w:rFonts w:ascii="Arial" w:hAnsi="Arial" w:eastAsia="微软雅黑" w:cs="Arial"/>
          <w:color w:val="262626"/>
          <w:kern w:val="0"/>
          <w:sz w:val="21"/>
          <w:szCs w:val="21"/>
          <w:u w:val="none" w:color="262626"/>
        </w:rPr>
        <w:t>指的是以这样一种方式包含对象行为和特性：除非对象作者允许，否则用户无法访问该对象的行为和特性。在这种方式下，对象用户无法做不准他们做的事，无法访问不准他们访问的数据，并且通常是有害数据。</w:t>
      </w:r>
    </w:p>
    <w:p>
      <w:pPr>
        <w:widowControl/>
        <w:autoSpaceDE w:val="0"/>
        <w:autoSpaceDN w:val="0"/>
        <w:adjustRightInd w:val="0"/>
        <w:spacing w:after="280"/>
        <w:jc w:val="left"/>
        <w:rPr>
          <w:rFonts w:ascii="Arial" w:hAnsi="Arial" w:eastAsia="微软雅黑" w:cs="Arial"/>
          <w:color w:val="262626"/>
          <w:kern w:val="0"/>
          <w:sz w:val="21"/>
          <w:szCs w:val="21"/>
          <w:u w:val="none" w:color="262626"/>
        </w:rPr>
      </w:pPr>
    </w:p>
    <w:p>
      <w:pPr>
        <w:widowControl/>
        <w:autoSpaceDE w:val="0"/>
        <w:autoSpaceDN w:val="0"/>
        <w:adjustRightInd w:val="0"/>
        <w:spacing w:after="280"/>
        <w:jc w:val="left"/>
        <w:rPr>
          <w:rFonts w:ascii="Arial" w:hAnsi="Arial" w:eastAsia="微软雅黑" w:cs="Arial"/>
          <w:color w:val="262626"/>
          <w:kern w:val="0"/>
          <w:sz w:val="21"/>
          <w:szCs w:val="21"/>
          <w:u w:val="none" w:color="262626"/>
        </w:rPr>
      </w:pPr>
      <w:r>
        <w:rPr>
          <w:rFonts w:ascii="Arial" w:hAnsi="Arial" w:eastAsia="微软雅黑" w:cs="Arial"/>
          <w:color w:val="262626"/>
          <w:kern w:val="0"/>
          <w:sz w:val="21"/>
          <w:szCs w:val="21"/>
          <w:u w:val="none" w:color="262626"/>
        </w:rPr>
        <w:t>21.</w:t>
      </w:r>
    </w:p>
    <w:p>
      <w:pPr>
        <w:widowControl/>
        <w:autoSpaceDE w:val="0"/>
        <w:autoSpaceDN w:val="0"/>
        <w:adjustRightInd w:val="0"/>
        <w:spacing w:after="280"/>
        <w:jc w:val="left"/>
        <w:rPr>
          <w:rFonts w:ascii="Arial" w:hAnsi="Arial" w:eastAsia="微软雅黑" w:cs="Arial"/>
          <w:color w:val="262626"/>
          <w:kern w:val="0"/>
          <w:sz w:val="21"/>
          <w:szCs w:val="21"/>
          <w:u w:val="none" w:color="262626"/>
        </w:rPr>
      </w:pPr>
      <w:r>
        <w:rPr>
          <w:rFonts w:ascii="Arial" w:hAnsi="Arial" w:eastAsia="微软雅黑" w:cs="Arial"/>
          <w:color w:val="262626"/>
          <w:kern w:val="0"/>
          <w:sz w:val="21"/>
          <w:szCs w:val="21"/>
          <w:u w:val="none" w:color="262626"/>
        </w:rPr>
        <w:t>Category准确的定义是这样的：Category拥有一个名字，它不需要使用子类（Subclassing）机制，就允许向一个类文件中添加新的方法声明，并且在类实现的文件中的同一个名字下定义这些方法。其语法举例如下：</w:t>
      </w:r>
    </w:p>
    <w:p>
      <w:pPr>
        <w:widowControl/>
        <w:autoSpaceDE w:val="0"/>
        <w:autoSpaceDN w:val="0"/>
        <w:adjustRightInd w:val="0"/>
        <w:spacing w:after="280"/>
        <w:jc w:val="left"/>
        <w:rPr>
          <w:rFonts w:ascii="Arial" w:hAnsi="Arial" w:eastAsia="微软雅黑" w:cs="Arial"/>
          <w:color w:val="262626"/>
          <w:kern w:val="0"/>
          <w:sz w:val="21"/>
          <w:szCs w:val="21"/>
          <w:u w:val="none" w:color="262626"/>
        </w:rPr>
      </w:pPr>
      <w:r>
        <w:rPr>
          <w:rFonts w:ascii="Arial" w:hAnsi="Arial" w:eastAsia="微软雅黑" w:cs="Arial"/>
          <w:color w:val="262626"/>
          <w:kern w:val="0"/>
          <w:sz w:val="21"/>
          <w:szCs w:val="21"/>
          <w:u w:val="none" w:color="262626"/>
        </w:rPr>
        <w:t> </w:t>
      </w:r>
    </w:p>
    <w:tbl>
      <w:tblPr>
        <w:tblW w:w="16620" w:type="dxa"/>
        <w:tblBorders>
          <w:top w:val="single" w:color="BDC7CE" w:sz="8" w:space="0"/>
          <w:left w:val="single" w:color="BDC7CE" w:sz="8" w:space="0"/>
          <w:bottom w:val="none" w:color="auto" w:sz="0" w:space="0"/>
          <w:right w:val="single" w:color="BDC7CE" w:sz="8" w:space="0"/>
          <w:insideH w:val="none" w:color="auto" w:sz="0" w:space="0"/>
          <w:insideV w:val="none" w:color="auto" w:sz="0" w:space="0"/>
        </w:tblBorders>
        <w:tblLayout w:type="fixed"/>
        <w:tblCellMar>
          <w:left w:w="108" w:type="dxa"/>
          <w:right w:w="108" w:type="dxa"/>
        </w:tblCellMar>
      </w:tblPr>
      <w:tblGrid>
        <w:gridCol w:w="16620"/>
      </w:tblGrid>
      <w:tr>
        <w:tblPrEx>
          <w:tblBorders>
            <w:top w:val="single" w:color="BDC7CE" w:sz="8" w:space="0"/>
            <w:left w:val="single" w:color="BDC7CE" w:sz="8" w:space="0"/>
            <w:bottom w:val="none" w:color="auto" w:sz="0" w:space="0"/>
            <w:right w:val="single" w:color="BDC7CE" w:sz="8" w:space="0"/>
            <w:insideH w:val="none" w:color="auto" w:sz="0" w:space="0"/>
            <w:insideV w:val="none" w:color="auto" w:sz="0" w:space="0"/>
          </w:tblBorders>
          <w:tblLayout w:type="fixed"/>
          <w:tblCellMar>
            <w:left w:w="108" w:type="dxa"/>
            <w:right w:w="108" w:type="dxa"/>
          </w:tblCellMar>
        </w:tblPrEx>
        <w:tc>
          <w:tcPr>
            <w:tcW w:w="16620" w:type="dxa"/>
            <w:vAlign w:val="center"/>
          </w:tcPr>
          <w:p>
            <w:pPr>
              <w:widowControl/>
              <w:autoSpaceDE w:val="0"/>
              <w:autoSpaceDN w:val="0"/>
              <w:adjustRightInd w:val="0"/>
              <w:jc w:val="left"/>
              <w:rPr>
                <w:rFonts w:ascii="Courier" w:hAnsi="Courier" w:eastAsia="微软雅黑" w:cs="Courier"/>
                <w:color w:val="262626"/>
                <w:kern w:val="0"/>
                <w:sz w:val="21"/>
                <w:szCs w:val="21"/>
                <w:u w:val="none" w:color="262626"/>
              </w:rPr>
            </w:pPr>
            <w:r>
              <w:rPr>
                <w:rFonts w:ascii="Courier" w:hAnsi="Courier" w:eastAsia="微软雅黑" w:cs="Courier"/>
                <w:color w:val="262626"/>
                <w:kern w:val="0"/>
                <w:sz w:val="21"/>
                <w:szCs w:val="21"/>
                <w:u w:val="none" w:color="262626"/>
              </w:rPr>
              <w:t>#import "ClassName.h"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6620" w:type="dxa"/>
            <w:vAlign w:val="center"/>
          </w:tcPr>
          <w:p>
            <w:pPr>
              <w:widowControl/>
              <w:autoSpaceDE w:val="0"/>
              <w:autoSpaceDN w:val="0"/>
              <w:adjustRightInd w:val="0"/>
              <w:jc w:val="left"/>
              <w:rPr>
                <w:rFonts w:ascii="Courier" w:hAnsi="Courier" w:eastAsia="微软雅黑" w:cs="Courier"/>
                <w:color w:val="262626"/>
                <w:kern w:val="0"/>
                <w:sz w:val="21"/>
                <w:szCs w:val="21"/>
                <w:u w:val="none" w:color="262626"/>
              </w:rPr>
            </w:pPr>
            <w:r>
              <w:rPr>
                <w:rFonts w:ascii="Courier" w:hAnsi="Courier" w:eastAsia="微软雅黑" w:cs="Courier"/>
                <w:color w:val="262626"/>
                <w:kern w:val="0"/>
                <w:sz w:val="21"/>
                <w:szCs w:val="21"/>
                <w:u w:val="none" w:color="262626"/>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6620" w:type="dxa"/>
            <w:vAlign w:val="center"/>
          </w:tcPr>
          <w:p>
            <w:pPr>
              <w:widowControl/>
              <w:autoSpaceDE w:val="0"/>
              <w:autoSpaceDN w:val="0"/>
              <w:adjustRightInd w:val="0"/>
              <w:jc w:val="left"/>
              <w:rPr>
                <w:rFonts w:ascii="Courier" w:hAnsi="Courier" w:eastAsia="微软雅黑" w:cs="Courier"/>
                <w:color w:val="262626"/>
                <w:kern w:val="0"/>
                <w:sz w:val="21"/>
                <w:szCs w:val="21"/>
                <w:u w:val="none" w:color="262626"/>
              </w:rPr>
            </w:pPr>
            <w:r>
              <w:rPr>
                <w:rFonts w:ascii="Courier" w:hAnsi="Courier" w:eastAsia="微软雅黑" w:cs="Courier"/>
                <w:color w:val="262626"/>
                <w:kern w:val="0"/>
                <w:sz w:val="21"/>
                <w:szCs w:val="21"/>
                <w:u w:val="none" w:color="262626"/>
              </w:rPr>
              <w:t>@interface ClassName ( CategoryName )</w:t>
            </w:r>
          </w:p>
          <w:p>
            <w:pPr>
              <w:widowControl/>
              <w:autoSpaceDE w:val="0"/>
              <w:autoSpaceDN w:val="0"/>
              <w:adjustRightInd w:val="0"/>
              <w:jc w:val="left"/>
              <w:rPr>
                <w:rFonts w:ascii="Courier" w:hAnsi="Courier" w:eastAsia="微软雅黑" w:cs="Courier"/>
                <w:color w:val="262626"/>
                <w:kern w:val="0"/>
                <w:sz w:val="21"/>
                <w:szCs w:val="21"/>
                <w:u w:val="none" w:color="262626"/>
              </w:rPr>
            </w:pPr>
            <w:r>
              <w:rPr>
                <w:rFonts w:ascii="Courier" w:hAnsi="Courier" w:eastAsia="微软雅黑" w:cs="Courier"/>
                <w:color w:val="262626"/>
                <w:kern w:val="0"/>
                <w:sz w:val="21"/>
                <w:szCs w:val="21"/>
                <w:u w:val="none" w:color="262626"/>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6620" w:type="dxa"/>
            <w:vAlign w:val="center"/>
          </w:tcPr>
          <w:p>
            <w:pPr>
              <w:widowControl/>
              <w:autoSpaceDE w:val="0"/>
              <w:autoSpaceDN w:val="0"/>
              <w:adjustRightInd w:val="0"/>
              <w:jc w:val="left"/>
              <w:rPr>
                <w:rFonts w:ascii="Courier" w:hAnsi="Courier" w:eastAsia="微软雅黑" w:cs="Courier"/>
                <w:color w:val="262626"/>
                <w:kern w:val="0"/>
                <w:sz w:val="21"/>
                <w:szCs w:val="21"/>
                <w:u w:val="none" w:color="262626"/>
              </w:rPr>
            </w:pPr>
            <w:r>
              <w:rPr>
                <w:rFonts w:ascii="Courier" w:hAnsi="Courier" w:eastAsia="微软雅黑" w:cs="Courier"/>
                <w:color w:val="262626"/>
                <w:kern w:val="0"/>
                <w:sz w:val="21"/>
                <w:szCs w:val="21"/>
                <w:u w:val="none" w:color="262626"/>
              </w:rPr>
              <w:t>// method declarations</w:t>
            </w:r>
          </w:p>
          <w:p>
            <w:pPr>
              <w:widowControl/>
              <w:autoSpaceDE w:val="0"/>
              <w:autoSpaceDN w:val="0"/>
              <w:adjustRightInd w:val="0"/>
              <w:jc w:val="left"/>
              <w:rPr>
                <w:rFonts w:ascii="Courier" w:hAnsi="Courier" w:eastAsia="微软雅黑" w:cs="Courier"/>
                <w:color w:val="262626"/>
                <w:kern w:val="0"/>
                <w:sz w:val="21"/>
                <w:szCs w:val="21"/>
                <w:u w:val="none" w:color="262626"/>
              </w:rPr>
            </w:pPr>
            <w:r>
              <w:rPr>
                <w:rFonts w:ascii="Courier" w:hAnsi="Courier" w:eastAsia="微软雅黑" w:cs="Courier"/>
                <w:color w:val="262626"/>
                <w:kern w:val="0"/>
                <w:sz w:val="21"/>
                <w:szCs w:val="21"/>
                <w:u w:val="none" w:color="262626"/>
              </w:rPr>
              <w:t> </w:t>
            </w:r>
          </w:p>
        </w:tc>
      </w:tr>
      <w:tr>
        <w:tblPrEx>
          <w:tblBorders>
            <w:top w:val="none" w:color="auto" w:sz="0" w:space="0"/>
            <w:left w:val="none" w:color="auto" w:sz="0" w:space="0"/>
            <w:bottom w:val="single" w:color="BDC7CE" w:sz="8" w:space="0"/>
            <w:right w:val="none" w:color="auto" w:sz="0" w:space="0"/>
            <w:insideH w:val="none" w:color="auto" w:sz="0" w:space="0"/>
            <w:insideV w:val="none" w:color="auto" w:sz="0" w:space="0"/>
          </w:tblBorders>
          <w:tblLayout w:type="fixed"/>
        </w:tblPrEx>
        <w:tc>
          <w:tcPr>
            <w:tcW w:w="16620" w:type="dxa"/>
            <w:vAlign w:val="center"/>
          </w:tcPr>
          <w:p>
            <w:pPr>
              <w:widowControl/>
              <w:autoSpaceDE w:val="0"/>
              <w:autoSpaceDN w:val="0"/>
              <w:adjustRightInd w:val="0"/>
              <w:jc w:val="left"/>
              <w:rPr>
                <w:rFonts w:ascii="Courier" w:hAnsi="Courier" w:eastAsia="微软雅黑" w:cs="Courier"/>
                <w:color w:val="262626"/>
                <w:kern w:val="0"/>
                <w:sz w:val="21"/>
                <w:szCs w:val="21"/>
                <w:u w:val="none" w:color="262626"/>
              </w:rPr>
            </w:pPr>
            <w:r>
              <w:rPr>
                <w:rFonts w:ascii="Courier" w:hAnsi="Courier" w:eastAsia="微软雅黑" w:cs="Courier"/>
                <w:color w:val="262626"/>
                <w:kern w:val="0"/>
                <w:sz w:val="21"/>
                <w:szCs w:val="21"/>
                <w:u w:val="none" w:color="262626"/>
              </w:rPr>
              <w:t>@end</w:t>
            </w:r>
          </w:p>
        </w:tc>
      </w:tr>
    </w:tbl>
    <w:p>
      <w:pPr>
        <w:widowControl/>
        <w:autoSpaceDE w:val="0"/>
        <w:autoSpaceDN w:val="0"/>
        <w:adjustRightInd w:val="0"/>
        <w:spacing w:after="280"/>
        <w:jc w:val="left"/>
        <w:rPr>
          <w:rFonts w:ascii="Arial" w:hAnsi="Arial" w:eastAsia="微软雅黑" w:cs="Arial"/>
          <w:color w:val="262626"/>
          <w:kern w:val="0"/>
          <w:sz w:val="21"/>
          <w:szCs w:val="21"/>
          <w:u w:val="none" w:color="262626"/>
        </w:rPr>
      </w:pPr>
      <w:r>
        <w:rPr>
          <w:rFonts w:ascii="Arial" w:hAnsi="Arial" w:eastAsia="微软雅黑" w:cs="Arial"/>
          <w:color w:val="262626"/>
          <w:kern w:val="0"/>
          <w:sz w:val="21"/>
          <w:szCs w:val="21"/>
          <w:u w:val="none" w:color="262626"/>
        </w:rPr>
        <w:t> </w:t>
      </w:r>
    </w:p>
    <w:p>
      <w:pPr>
        <w:widowControl/>
        <w:autoSpaceDE w:val="0"/>
        <w:autoSpaceDN w:val="0"/>
        <w:adjustRightInd w:val="0"/>
        <w:spacing w:after="280"/>
        <w:jc w:val="left"/>
        <w:rPr>
          <w:rFonts w:ascii="Arial" w:hAnsi="Arial" w:eastAsia="微软雅黑" w:cs="Arial"/>
          <w:color w:val="262626"/>
          <w:kern w:val="0"/>
          <w:sz w:val="21"/>
          <w:szCs w:val="21"/>
          <w:u w:val="none" w:color="262626"/>
        </w:rPr>
      </w:pPr>
      <w:r>
        <w:rPr>
          <w:rFonts w:ascii="Arial" w:hAnsi="Arial" w:eastAsia="微软雅黑" w:cs="Arial"/>
          <w:color w:val="262626"/>
          <w:kern w:val="0"/>
          <w:sz w:val="21"/>
          <w:szCs w:val="21"/>
          <w:u w:val="none" w:color="262626"/>
        </w:rPr>
        <w:t>不过到现在为止，Category这个名字看起来仍然让人摸不着头脑——Category的中文是分类和范畴的意思——即便这个动态机制很强大，跟分类有什么关系呢？</w:t>
      </w:r>
    </w:p>
    <w:p>
      <w:pPr>
        <w:widowControl/>
        <w:autoSpaceDE w:val="0"/>
        <w:autoSpaceDN w:val="0"/>
        <w:adjustRightInd w:val="0"/>
        <w:spacing w:after="280"/>
        <w:jc w:val="left"/>
        <w:rPr>
          <w:rFonts w:ascii="Arial" w:hAnsi="Arial" w:eastAsia="微软雅黑" w:cs="Arial"/>
          <w:color w:val="262626"/>
          <w:kern w:val="0"/>
          <w:sz w:val="21"/>
          <w:szCs w:val="21"/>
          <w:u w:val="none" w:color="262626"/>
        </w:rPr>
      </w:pPr>
      <w:r>
        <w:rPr>
          <w:rFonts w:ascii="Arial" w:hAnsi="Arial" w:eastAsia="微软雅黑" w:cs="Arial"/>
          <w:color w:val="262626"/>
          <w:kern w:val="0"/>
          <w:sz w:val="21"/>
          <w:szCs w:val="21"/>
          <w:u w:val="none" w:color="262626"/>
        </w:rPr>
        <w:t>这是因为利用这个机制，程序员可以把一堆方法分门别类，分成若干组，每组方法用一个Category名字加以命名，定义在同一个文件里。这个就是为什么把这个机制叫做Category的原因。</w:t>
      </w:r>
    </w:p>
    <w:p>
      <w:pPr>
        <w:widowControl/>
        <w:autoSpaceDE w:val="0"/>
        <w:autoSpaceDN w:val="0"/>
        <w:adjustRightInd w:val="0"/>
        <w:spacing w:after="280"/>
        <w:jc w:val="left"/>
        <w:rPr>
          <w:rFonts w:ascii="Arial" w:hAnsi="Arial" w:eastAsia="微软雅黑" w:cs="Arial"/>
          <w:color w:val="262626"/>
          <w:kern w:val="0"/>
          <w:sz w:val="21"/>
          <w:szCs w:val="21"/>
          <w:u w:val="none" w:color="262626"/>
        </w:rPr>
      </w:pPr>
      <w:r>
        <w:rPr>
          <w:rFonts w:ascii="Arial" w:hAnsi="Arial" w:eastAsia="微软雅黑" w:cs="Arial"/>
          <w:color w:val="262626"/>
          <w:kern w:val="0"/>
          <w:sz w:val="21"/>
          <w:szCs w:val="21"/>
          <w:u w:val="none" w:color="262626"/>
        </w:rPr>
        <w:t>注意Category只能用于方法，不能用于成员变量。</w:t>
      </w:r>
    </w:p>
    <w:p>
      <w:pPr>
        <w:widowControl/>
        <w:autoSpaceDE w:val="0"/>
        <w:autoSpaceDN w:val="0"/>
        <w:adjustRightInd w:val="0"/>
        <w:spacing w:after="280"/>
        <w:jc w:val="left"/>
        <w:rPr>
          <w:rFonts w:ascii="Arial" w:hAnsi="Arial" w:eastAsia="微软雅黑" w:cs="Arial"/>
          <w:color w:val="262626"/>
          <w:kern w:val="0"/>
          <w:sz w:val="21"/>
          <w:szCs w:val="21"/>
          <w:u w:val="none" w:color="262626"/>
        </w:rPr>
      </w:pPr>
      <w:r>
        <w:rPr>
          <w:rFonts w:ascii="Arial" w:hAnsi="Arial" w:eastAsia="微软雅黑" w:cs="Arial"/>
          <w:color w:val="262626"/>
          <w:kern w:val="0"/>
          <w:sz w:val="21"/>
          <w:szCs w:val="21"/>
          <w:u w:val="none" w:color="262626"/>
        </w:rPr>
        <w:t> </w:t>
      </w:r>
    </w:p>
    <w:p>
      <w:pPr>
        <w:widowControl/>
        <w:autoSpaceDE w:val="0"/>
        <w:autoSpaceDN w:val="0"/>
        <w:adjustRightInd w:val="0"/>
        <w:spacing w:after="280"/>
        <w:jc w:val="left"/>
        <w:rPr>
          <w:rFonts w:ascii="Arial" w:hAnsi="Arial" w:eastAsia="微软雅黑" w:cs="Arial"/>
          <w:color w:val="262626"/>
          <w:kern w:val="0"/>
          <w:sz w:val="21"/>
          <w:szCs w:val="21"/>
          <w:u w:val="none" w:color="262626"/>
        </w:rPr>
      </w:pPr>
      <w:r>
        <w:rPr>
          <w:rFonts w:ascii="Arial" w:hAnsi="Arial" w:eastAsia="微软雅黑" w:cs="Arial"/>
          <w:color w:val="262626"/>
          <w:kern w:val="0"/>
          <w:sz w:val="21"/>
          <w:szCs w:val="21"/>
          <w:u w:val="none" w:color="262626"/>
        </w:rPr>
        <w:t>理解了Category，Extension就不难理解了。Extension是Category的一个特例，其名字为匿名（为空），并且新添加的方法一定要予以实现。（Category没有这个限制）</w:t>
      </w:r>
    </w:p>
    <w:p>
      <w:pPr>
        <w:widowControl/>
        <w:autoSpaceDE w:val="0"/>
        <w:autoSpaceDN w:val="0"/>
        <w:adjustRightInd w:val="0"/>
        <w:jc w:val="left"/>
        <w:rPr>
          <w:rFonts w:ascii="Arial" w:hAnsi="Arial" w:eastAsia="微软雅黑" w:cs="Arial"/>
          <w:color w:val="262626"/>
          <w:kern w:val="0"/>
          <w:sz w:val="21"/>
          <w:szCs w:val="21"/>
          <w:u w:val="none" w:color="262626"/>
        </w:rPr>
      </w:pPr>
    </w:p>
    <w:p>
      <w:pPr>
        <w:widowControl/>
        <w:autoSpaceDE w:val="0"/>
        <w:autoSpaceDN w:val="0"/>
        <w:adjustRightInd w:val="0"/>
        <w:jc w:val="left"/>
        <w:rPr>
          <w:rFonts w:ascii="Arial" w:hAnsi="Arial" w:eastAsia="微软雅黑" w:cs="Arial"/>
          <w:b/>
          <w:bCs/>
          <w:color w:val="262626"/>
          <w:kern w:val="0"/>
          <w:sz w:val="21"/>
          <w:szCs w:val="21"/>
          <w:u w:val="none" w:color="262626"/>
        </w:rPr>
      </w:pPr>
      <w:r>
        <w:rPr>
          <w:rFonts w:ascii="Arial" w:hAnsi="Arial" w:eastAsia="微软雅黑" w:cs="Arial"/>
          <w:b/>
          <w:bCs/>
          <w:color w:val="262626"/>
          <w:kern w:val="0"/>
          <w:sz w:val="21"/>
          <w:szCs w:val="21"/>
          <w:u w:val="none" w:color="262626"/>
        </w:rPr>
        <w:t>Categories</w:t>
      </w:r>
    </w:p>
    <w:p>
      <w:pPr>
        <w:widowControl/>
        <w:autoSpaceDE w:val="0"/>
        <w:autoSpaceDN w:val="0"/>
        <w:adjustRightInd w:val="0"/>
        <w:spacing w:after="280"/>
        <w:jc w:val="left"/>
        <w:rPr>
          <w:rFonts w:ascii="Arial" w:hAnsi="Arial" w:eastAsia="微软雅黑" w:cs="Arial"/>
          <w:color w:val="262626"/>
          <w:kern w:val="0"/>
          <w:sz w:val="21"/>
          <w:szCs w:val="21"/>
          <w:u w:val="none" w:color="262626"/>
        </w:rPr>
      </w:pPr>
      <w:r>
        <w:rPr>
          <w:rFonts w:ascii="Arial" w:hAnsi="Arial" w:eastAsia="微软雅黑" w:cs="Arial"/>
          <w:color w:val="262626"/>
          <w:kern w:val="0"/>
          <w:sz w:val="21"/>
          <w:szCs w:val="21"/>
          <w:u w:val="none" w:color="262626"/>
        </w:rPr>
        <w:t> </w:t>
      </w:r>
    </w:p>
    <w:p>
      <w:pPr>
        <w:widowControl/>
        <w:autoSpaceDE w:val="0"/>
        <w:autoSpaceDN w:val="0"/>
        <w:adjustRightInd w:val="0"/>
        <w:spacing w:after="280"/>
        <w:jc w:val="left"/>
        <w:rPr>
          <w:rFonts w:ascii="Arial" w:hAnsi="Arial" w:eastAsia="微软雅黑" w:cs="Arial"/>
          <w:color w:val="262626"/>
          <w:kern w:val="0"/>
          <w:sz w:val="21"/>
          <w:szCs w:val="21"/>
          <w:u w:val="none" w:color="262626"/>
        </w:rPr>
      </w:pPr>
      <w:r>
        <w:rPr>
          <w:rFonts w:ascii="Arial" w:hAnsi="Arial" w:eastAsia="微软雅黑" w:cs="Arial"/>
          <w:color w:val="262626"/>
          <w:kern w:val="0"/>
          <w:sz w:val="21"/>
          <w:szCs w:val="21"/>
          <w:u w:val="none" w:color="262626"/>
        </w:rPr>
        <w:t>catgory 允许你为一个已经存在的类增加方法----甚至是一个你没有source的类。</w:t>
      </w:r>
    </w:p>
    <w:p>
      <w:pPr>
        <w:widowControl/>
        <w:autoSpaceDE w:val="0"/>
        <w:autoSpaceDN w:val="0"/>
        <w:adjustRightInd w:val="0"/>
        <w:spacing w:after="280"/>
        <w:jc w:val="left"/>
        <w:rPr>
          <w:rFonts w:ascii="Arial" w:hAnsi="Arial" w:eastAsia="微软雅黑" w:cs="Arial"/>
          <w:color w:val="262626"/>
          <w:kern w:val="0"/>
          <w:sz w:val="21"/>
          <w:szCs w:val="21"/>
          <w:u w:val="none" w:color="262626"/>
        </w:rPr>
      </w:pPr>
      <w:r>
        <w:rPr>
          <w:rFonts w:ascii="Arial" w:hAnsi="Arial" w:eastAsia="微软雅黑" w:cs="Arial"/>
          <w:color w:val="262626"/>
          <w:kern w:val="0"/>
          <w:sz w:val="21"/>
          <w:szCs w:val="21"/>
          <w:u w:val="none" w:color="262626"/>
        </w:rPr>
        <w:t>Categories是一种强大的特性，它允许你直接扩展类的功能，而不需要使用子类的方法来扩展。</w:t>
      </w:r>
    </w:p>
    <w:p>
      <w:pPr>
        <w:widowControl/>
        <w:autoSpaceDE w:val="0"/>
        <w:autoSpaceDN w:val="0"/>
        <w:adjustRightInd w:val="0"/>
        <w:spacing w:after="280"/>
        <w:jc w:val="left"/>
        <w:rPr>
          <w:rFonts w:ascii="Arial" w:hAnsi="Arial" w:eastAsia="微软雅黑" w:cs="Arial"/>
          <w:color w:val="262626"/>
          <w:kern w:val="0"/>
          <w:sz w:val="21"/>
          <w:szCs w:val="21"/>
          <w:u w:val="none" w:color="262626"/>
        </w:rPr>
      </w:pPr>
      <w:r>
        <w:rPr>
          <w:rFonts w:ascii="Arial" w:hAnsi="Arial" w:eastAsia="微软雅黑" w:cs="Arial"/>
          <w:color w:val="262626"/>
          <w:kern w:val="0"/>
          <w:sz w:val="21"/>
          <w:szCs w:val="21"/>
          <w:u w:val="none" w:color="262626"/>
        </w:rPr>
        <w:t>使用categories，你可以把你自己的类的实现方法分布在几个不同的文件里。</w:t>
      </w:r>
    </w:p>
    <w:p>
      <w:pPr>
        <w:widowControl/>
        <w:autoSpaceDE w:val="0"/>
        <w:autoSpaceDN w:val="0"/>
        <w:adjustRightInd w:val="0"/>
        <w:spacing w:after="280"/>
        <w:jc w:val="left"/>
        <w:rPr>
          <w:rFonts w:ascii="Arial" w:hAnsi="Arial" w:eastAsia="微软雅黑" w:cs="Arial"/>
          <w:color w:val="262626"/>
          <w:kern w:val="0"/>
          <w:sz w:val="21"/>
          <w:szCs w:val="21"/>
          <w:u w:val="none" w:color="262626"/>
        </w:rPr>
      </w:pPr>
      <w:r>
        <w:rPr>
          <w:rFonts w:ascii="Arial" w:hAnsi="Arial" w:eastAsia="微软雅黑" w:cs="Arial"/>
          <w:color w:val="262626"/>
          <w:kern w:val="0"/>
          <w:sz w:val="21"/>
          <w:szCs w:val="21"/>
          <w:u w:val="none" w:color="262626"/>
        </w:rPr>
        <w:t>Class extensions与此相似，但是它允许在@ implementation代码块额外的增加自己需要的APIs，而不是在原始类的@interface代码块里。</w:t>
      </w:r>
    </w:p>
    <w:p>
      <w:pPr>
        <w:widowControl/>
        <w:autoSpaceDE w:val="0"/>
        <w:autoSpaceDN w:val="0"/>
        <w:adjustRightInd w:val="0"/>
        <w:jc w:val="left"/>
        <w:rPr>
          <w:rFonts w:ascii="Arial" w:hAnsi="Arial" w:eastAsia="微软雅黑" w:cs="Arial"/>
          <w:color w:val="262626"/>
          <w:kern w:val="0"/>
          <w:sz w:val="21"/>
          <w:szCs w:val="21"/>
          <w:u w:val="none" w:color="262626"/>
        </w:rPr>
      </w:pPr>
    </w:p>
    <w:p>
      <w:pPr>
        <w:widowControl/>
        <w:autoSpaceDE w:val="0"/>
        <w:autoSpaceDN w:val="0"/>
        <w:adjustRightInd w:val="0"/>
        <w:spacing w:after="280"/>
        <w:jc w:val="left"/>
        <w:rPr>
          <w:rFonts w:ascii="Arial" w:hAnsi="Arial" w:eastAsia="微软雅黑" w:cs="Arial"/>
          <w:b/>
          <w:bCs/>
          <w:color w:val="262626"/>
          <w:kern w:val="0"/>
          <w:sz w:val="21"/>
          <w:szCs w:val="21"/>
          <w:u w:val="none" w:color="262626"/>
        </w:rPr>
      </w:pPr>
      <w:r>
        <w:rPr>
          <w:rFonts w:ascii="Arial" w:hAnsi="Arial" w:eastAsia="微软雅黑" w:cs="Arial"/>
          <w:b/>
          <w:bCs/>
          <w:color w:val="262626"/>
          <w:kern w:val="0"/>
          <w:sz w:val="21"/>
          <w:szCs w:val="21"/>
          <w:u w:val="none" w:color="262626"/>
        </w:rPr>
        <w:t>22.类变量的@protected, @private,@public, @package声明各有什么含义</w:t>
      </w:r>
    </w:p>
    <w:p>
      <w:pPr>
        <w:widowControl/>
        <w:autoSpaceDE w:val="0"/>
        <w:autoSpaceDN w:val="0"/>
        <w:adjustRightInd w:val="0"/>
        <w:spacing w:after="280"/>
        <w:jc w:val="left"/>
        <w:rPr>
          <w:rFonts w:ascii="Arial" w:hAnsi="Arial" w:eastAsia="微软雅黑" w:cs="Arial"/>
          <w:color w:val="262626"/>
          <w:kern w:val="0"/>
          <w:sz w:val="21"/>
          <w:szCs w:val="21"/>
          <w:u w:val="none" w:color="262626"/>
        </w:rPr>
      </w:pPr>
    </w:p>
    <w:p>
      <w:pPr>
        <w:widowControl/>
        <w:autoSpaceDE w:val="0"/>
        <w:autoSpaceDN w:val="0"/>
        <w:adjustRightInd w:val="0"/>
        <w:jc w:val="left"/>
        <w:rPr>
          <w:rFonts w:ascii="Arial" w:hAnsi="Arial" w:eastAsia="微软雅黑" w:cs="Arial"/>
          <w:color w:val="262626"/>
          <w:kern w:val="0"/>
          <w:sz w:val="21"/>
          <w:szCs w:val="21"/>
          <w:u w:val="none" w:color="262626"/>
        </w:rPr>
      </w:pPr>
      <w:r>
        <w:rPr>
          <w:rFonts w:ascii="Arial" w:hAnsi="Arial" w:eastAsia="微软雅黑" w:cs="Arial"/>
          <w:color w:val="262626"/>
          <w:kern w:val="0"/>
          <w:sz w:val="21"/>
          <w:szCs w:val="21"/>
          <w:u w:val="none" w:color="262626"/>
        </w:rPr>
        <w:t>答：Objective-C 对存取权限的设定。也是变量的作用域。</w:t>
      </w:r>
    </w:p>
    <w:p>
      <w:pPr>
        <w:widowControl/>
        <w:autoSpaceDE w:val="0"/>
        <w:autoSpaceDN w:val="0"/>
        <w:adjustRightInd w:val="0"/>
        <w:jc w:val="left"/>
        <w:rPr>
          <w:rFonts w:ascii="Arial" w:hAnsi="Arial" w:eastAsia="微软雅黑" w:cs="Arial"/>
          <w:color w:val="262626"/>
          <w:kern w:val="0"/>
          <w:sz w:val="21"/>
          <w:szCs w:val="21"/>
          <w:u w:val="none" w:color="262626"/>
        </w:rPr>
      </w:pPr>
    </w:p>
    <w:p>
      <w:pPr>
        <w:widowControl/>
        <w:autoSpaceDE w:val="0"/>
        <w:autoSpaceDN w:val="0"/>
        <w:adjustRightInd w:val="0"/>
        <w:jc w:val="left"/>
        <w:rPr>
          <w:rFonts w:ascii="Arial" w:hAnsi="Arial" w:eastAsia="微软雅黑" w:cs="Arial"/>
          <w:color w:val="262626"/>
          <w:kern w:val="0"/>
          <w:sz w:val="21"/>
          <w:szCs w:val="21"/>
          <w:u w:val="none" w:color="262626"/>
        </w:rPr>
      </w:pPr>
      <w:r>
        <w:rPr>
          <w:rFonts w:ascii="Arial" w:hAnsi="Arial" w:eastAsia="微软雅黑" w:cs="Arial"/>
          <w:color w:val="262626"/>
          <w:kern w:val="0"/>
          <w:sz w:val="21"/>
          <w:szCs w:val="21"/>
          <w:u w:val="none" w:color="262626"/>
        </w:rPr>
        <w:t>protected —Methods defined in the class and any subclasses can directly access the instance variables that follow.This is the default case. 该类和所有的子类中的方法可以直接访问这样的变量，这是默认的。</w:t>
      </w:r>
    </w:p>
    <w:p>
      <w:pPr>
        <w:widowControl/>
        <w:autoSpaceDE w:val="0"/>
        <w:autoSpaceDN w:val="0"/>
        <w:adjustRightInd w:val="0"/>
        <w:jc w:val="left"/>
        <w:rPr>
          <w:rFonts w:ascii="Arial" w:hAnsi="Arial" w:eastAsia="微软雅黑" w:cs="Arial"/>
          <w:color w:val="262626"/>
          <w:kern w:val="0"/>
          <w:sz w:val="21"/>
          <w:szCs w:val="21"/>
          <w:u w:val="none" w:color="262626"/>
        </w:rPr>
      </w:pPr>
    </w:p>
    <w:p>
      <w:pPr>
        <w:widowControl/>
        <w:autoSpaceDE w:val="0"/>
        <w:autoSpaceDN w:val="0"/>
        <w:adjustRightInd w:val="0"/>
        <w:jc w:val="left"/>
        <w:rPr>
          <w:rFonts w:ascii="Arial" w:hAnsi="Arial" w:eastAsia="微软雅黑" w:cs="Arial"/>
          <w:color w:val="262626"/>
          <w:kern w:val="0"/>
          <w:sz w:val="21"/>
          <w:szCs w:val="21"/>
          <w:u w:val="none" w:color="262626"/>
        </w:rPr>
      </w:pPr>
      <w:r>
        <w:rPr>
          <w:rFonts w:ascii="Arial" w:hAnsi="Arial" w:eastAsia="微软雅黑" w:cs="Arial"/>
          <w:color w:val="262626"/>
          <w:kern w:val="0"/>
          <w:sz w:val="21"/>
          <w:szCs w:val="21"/>
          <w:u w:val="none" w:color="262626"/>
        </w:rPr>
        <w:t>private —Methods defined in the class can directly access the instance variables that follow, but subclasses cannot. 该类中的方法可以访问这样的变量，子类不可以。</w:t>
      </w:r>
    </w:p>
    <w:p>
      <w:pPr>
        <w:widowControl/>
        <w:autoSpaceDE w:val="0"/>
        <w:autoSpaceDN w:val="0"/>
        <w:adjustRightInd w:val="0"/>
        <w:jc w:val="left"/>
        <w:rPr>
          <w:rFonts w:ascii="Arial" w:hAnsi="Arial" w:eastAsia="微软雅黑" w:cs="Arial"/>
          <w:color w:val="262626"/>
          <w:kern w:val="0"/>
          <w:sz w:val="21"/>
          <w:szCs w:val="21"/>
          <w:u w:val="none" w:color="262626"/>
        </w:rPr>
      </w:pPr>
    </w:p>
    <w:p>
      <w:pPr>
        <w:widowControl/>
        <w:autoSpaceDE w:val="0"/>
        <w:autoSpaceDN w:val="0"/>
        <w:adjustRightInd w:val="0"/>
        <w:jc w:val="left"/>
        <w:rPr>
          <w:rFonts w:ascii="Arial" w:hAnsi="Arial" w:eastAsia="微软雅黑" w:cs="Arial"/>
          <w:color w:val="262626"/>
          <w:kern w:val="0"/>
          <w:sz w:val="21"/>
          <w:szCs w:val="21"/>
          <w:u w:val="none" w:color="262626"/>
        </w:rPr>
      </w:pPr>
      <w:r>
        <w:rPr>
          <w:rFonts w:ascii="Arial" w:hAnsi="Arial" w:eastAsia="微软雅黑" w:cs="Arial"/>
          <w:color w:val="262626"/>
          <w:kern w:val="0"/>
          <w:sz w:val="21"/>
          <w:szCs w:val="21"/>
          <w:u w:val="none" w:color="262626"/>
        </w:rPr>
        <w:t>public —Methods defined in the class and any other classes or modules can di- rectly access the instance variables that follow. 除了自己和子类中的方法外，也可以被其他类或者其他模块中的方法所访问。开放性最大。</w:t>
      </w:r>
    </w:p>
    <w:p>
      <w:pPr>
        <w:widowControl/>
        <w:autoSpaceDE w:val="0"/>
        <w:autoSpaceDN w:val="0"/>
        <w:adjustRightInd w:val="0"/>
        <w:jc w:val="left"/>
        <w:rPr>
          <w:rFonts w:ascii="Arial" w:hAnsi="Arial" w:eastAsia="微软雅黑" w:cs="Arial"/>
          <w:color w:val="262626"/>
          <w:kern w:val="0"/>
          <w:sz w:val="21"/>
          <w:szCs w:val="21"/>
          <w:u w:val="none" w:color="262626"/>
        </w:rPr>
      </w:pPr>
    </w:p>
    <w:p>
      <w:pPr>
        <w:widowControl/>
        <w:autoSpaceDE w:val="0"/>
        <w:autoSpaceDN w:val="0"/>
        <w:adjustRightInd w:val="0"/>
        <w:jc w:val="left"/>
        <w:rPr>
          <w:rFonts w:ascii="Arial" w:hAnsi="Arial" w:eastAsia="微软雅黑" w:cs="Arial"/>
          <w:color w:val="262626"/>
          <w:kern w:val="0"/>
          <w:sz w:val="21"/>
          <w:szCs w:val="21"/>
          <w:u w:val="none" w:color="262626"/>
        </w:rPr>
      </w:pPr>
      <w:r>
        <w:rPr>
          <w:rFonts w:ascii="Arial" w:hAnsi="Arial" w:eastAsia="微软雅黑" w:cs="Arial"/>
          <w:color w:val="262626"/>
          <w:kern w:val="0"/>
          <w:sz w:val="21"/>
          <w:szCs w:val="21"/>
          <w:u w:val="none" w:color="262626"/>
        </w:rPr>
        <w:t>package —For 64-bit images, the instance variable can be accessed anywhere within the image that implements the class. 对于64位图像，这样的成员变量可以在实现这个类的图像中随意访问。</w:t>
      </w:r>
    </w:p>
    <w:p>
      <w:pPr>
        <w:widowControl/>
        <w:autoSpaceDE w:val="0"/>
        <w:autoSpaceDN w:val="0"/>
        <w:adjustRightInd w:val="0"/>
        <w:jc w:val="left"/>
        <w:rPr>
          <w:rFonts w:ascii="Arial" w:hAnsi="Arial" w:eastAsia="微软雅黑" w:cs="Arial"/>
          <w:color w:val="262626"/>
          <w:kern w:val="0"/>
          <w:sz w:val="21"/>
          <w:szCs w:val="21"/>
          <w:u w:val="none" w:color="262626"/>
        </w:rPr>
      </w:pPr>
      <w:r>
        <w:rPr>
          <w:rFonts w:ascii="Arial" w:hAnsi="Arial" w:eastAsia="微软雅黑" w:cs="Arial"/>
          <w:color w:val="262626"/>
          <w:kern w:val="0"/>
          <w:sz w:val="21"/>
          <w:szCs w:val="21"/>
          <w:u w:val="none" w:color="262626"/>
        </w:rPr>
        <w:t>---------------------------------------------------------------------------------------------------------------------------------------------------------------------------------------------------------------------------------</w:t>
      </w:r>
    </w:p>
    <w:p>
      <w:pPr>
        <w:widowControl/>
        <w:autoSpaceDE w:val="0"/>
        <w:autoSpaceDN w:val="0"/>
        <w:adjustRightInd w:val="0"/>
        <w:spacing w:after="280"/>
        <w:jc w:val="left"/>
        <w:rPr>
          <w:rFonts w:ascii="Arial" w:hAnsi="Arial" w:eastAsia="微软雅黑" w:cs="Arial"/>
          <w:color w:val="262626"/>
          <w:kern w:val="0"/>
          <w:sz w:val="21"/>
          <w:szCs w:val="21"/>
          <w:u w:val="none" w:color="262626"/>
        </w:rPr>
      </w:pPr>
    </w:p>
    <w:p>
      <w:pPr>
        <w:widowControl/>
        <w:autoSpaceDE w:val="0"/>
        <w:autoSpaceDN w:val="0"/>
        <w:adjustRightInd w:val="0"/>
        <w:spacing w:after="280"/>
        <w:jc w:val="left"/>
        <w:rPr>
          <w:rFonts w:ascii="Arial" w:hAnsi="Arial" w:eastAsia="微软雅黑" w:cs="Arial"/>
          <w:color w:val="262626"/>
          <w:kern w:val="0"/>
          <w:sz w:val="21"/>
          <w:szCs w:val="21"/>
          <w:u w:val="none" w:color="262626"/>
        </w:rPr>
      </w:pPr>
    </w:p>
    <w:p>
      <w:pPr>
        <w:widowControl/>
        <w:autoSpaceDE w:val="0"/>
        <w:autoSpaceDN w:val="0"/>
        <w:adjustRightInd w:val="0"/>
        <w:jc w:val="left"/>
        <w:rPr>
          <w:rFonts w:ascii="Tahoma" w:hAnsi="Tahoma" w:eastAsia="微软雅黑" w:cs="Tahoma"/>
          <w:color w:val="5E5D5D"/>
          <w:kern w:val="0"/>
          <w:sz w:val="21"/>
          <w:szCs w:val="21"/>
          <w:u w:val="none" w:color="262626"/>
        </w:rPr>
      </w:pPr>
      <w:r>
        <w:rPr>
          <w:sz w:val="21"/>
          <w:szCs w:val="21"/>
        </w:rPr>
        <w:fldChar w:fldCharType="begin"/>
      </w:r>
      <w:r>
        <w:rPr>
          <w:sz w:val="21"/>
          <w:szCs w:val="21"/>
        </w:rPr>
        <w:instrText xml:space="preserve">HYPERLINK "http://www.ibokanwisdom.com/" </w:instrText>
      </w:r>
      <w:r>
        <w:rPr>
          <w:sz w:val="21"/>
          <w:szCs w:val="21"/>
        </w:rPr>
        <w:fldChar w:fldCharType="separate"/>
      </w:r>
      <w:r>
        <w:rPr>
          <w:rFonts w:ascii="Tahoma" w:hAnsi="Tahoma" w:eastAsia="微软雅黑" w:cs="Tahoma"/>
          <w:color w:val="285287"/>
          <w:kern w:val="0"/>
          <w:sz w:val="21"/>
          <w:szCs w:val="21"/>
          <w:u w:val="none" w:color="262626"/>
        </w:rPr>
        <w:t>Objective-C教程</w:t>
      </w:r>
      <w:r>
        <w:rPr>
          <w:sz w:val="21"/>
          <w:szCs w:val="21"/>
        </w:rPr>
        <w:fldChar w:fldCharType="end"/>
      </w:r>
      <w:r>
        <w:rPr>
          <w:rFonts w:ascii="Tahoma" w:hAnsi="Tahoma" w:eastAsia="微软雅黑" w:cs="Tahoma"/>
          <w:color w:val="5E5D5D"/>
          <w:kern w:val="0"/>
          <w:sz w:val="21"/>
          <w:szCs w:val="21"/>
          <w:u w:val="none" w:color="262626"/>
        </w:rPr>
        <w:t>：Objective-C中，类的实例化变量的范围有@private、@protected、@public。他们代表的意思和C++中相同，只是前面添加了一个@符号。下面介绍一下他们代表的范围：</w:t>
      </w:r>
    </w:p>
    <w:p>
      <w:pPr>
        <w:widowControl/>
        <w:autoSpaceDE w:val="0"/>
        <w:autoSpaceDN w:val="0"/>
        <w:adjustRightInd w:val="0"/>
        <w:jc w:val="left"/>
        <w:rPr>
          <w:rFonts w:ascii="Tahoma" w:hAnsi="Tahoma" w:eastAsia="微软雅黑" w:cs="Tahoma"/>
          <w:color w:val="5E5D5D"/>
          <w:kern w:val="0"/>
          <w:sz w:val="21"/>
          <w:szCs w:val="21"/>
          <w:u w:val="none" w:color="262626"/>
        </w:rPr>
      </w:pPr>
      <w:r>
        <w:rPr>
          <w:rFonts w:ascii="Tahoma" w:hAnsi="Tahoma" w:eastAsia="微软雅黑" w:cs="Tahoma"/>
          <w:color w:val="5E5D5D"/>
          <w:kern w:val="0"/>
          <w:sz w:val="21"/>
          <w:szCs w:val="21"/>
          <w:u w:val="none" w:color="262626"/>
        </w:rPr>
        <w:t> </w:t>
      </w:r>
    </w:p>
    <w:p>
      <w:pPr>
        <w:widowControl/>
        <w:autoSpaceDE w:val="0"/>
        <w:autoSpaceDN w:val="0"/>
        <w:adjustRightInd w:val="0"/>
        <w:jc w:val="left"/>
        <w:rPr>
          <w:rFonts w:ascii="Tahoma" w:hAnsi="Tahoma" w:eastAsia="微软雅黑" w:cs="Tahoma"/>
          <w:color w:val="5E5D5D"/>
          <w:kern w:val="0"/>
          <w:sz w:val="21"/>
          <w:szCs w:val="21"/>
          <w:u w:val="none" w:color="262626"/>
        </w:rPr>
      </w:pPr>
    </w:p>
    <w:p>
      <w:pPr>
        <w:widowControl/>
        <w:autoSpaceDE w:val="0"/>
        <w:autoSpaceDN w:val="0"/>
        <w:adjustRightInd w:val="0"/>
        <w:jc w:val="left"/>
        <w:rPr>
          <w:rFonts w:ascii="Tahoma" w:hAnsi="Tahoma" w:eastAsia="微软雅黑" w:cs="Tahoma"/>
          <w:color w:val="5E5D5D"/>
          <w:kern w:val="0"/>
          <w:sz w:val="21"/>
          <w:szCs w:val="21"/>
          <w:u w:val="none" w:color="262626"/>
        </w:rPr>
      </w:pPr>
      <w:r>
        <w:rPr>
          <w:rFonts w:ascii="Tahoma" w:hAnsi="Tahoma" w:eastAsia="微软雅黑" w:cs="Tahoma"/>
          <w:color w:val="5E5D5D"/>
          <w:kern w:val="0"/>
          <w:sz w:val="21"/>
          <w:szCs w:val="21"/>
          <w:u w:val="none" w:color="262626"/>
        </w:rPr>
        <w:t> </w:t>
      </w:r>
    </w:p>
    <w:p>
      <w:pPr>
        <w:widowControl/>
        <w:autoSpaceDE w:val="0"/>
        <w:autoSpaceDN w:val="0"/>
        <w:adjustRightInd w:val="0"/>
        <w:jc w:val="left"/>
        <w:rPr>
          <w:rFonts w:ascii="Tahoma" w:hAnsi="Tahoma" w:eastAsia="微软雅黑" w:cs="Tahoma"/>
          <w:color w:val="5E5D5D"/>
          <w:kern w:val="0"/>
          <w:sz w:val="21"/>
          <w:szCs w:val="21"/>
          <w:u w:val="none" w:color="262626"/>
        </w:rPr>
      </w:pPr>
      <w:r>
        <w:rPr>
          <w:rFonts w:ascii="Tahoma" w:hAnsi="Tahoma" w:eastAsia="微软雅黑" w:cs="Tahoma"/>
          <w:color w:val="5E5D5D"/>
          <w:kern w:val="0"/>
          <w:sz w:val="21"/>
          <w:szCs w:val="21"/>
          <w:u w:val="none" w:color="262626"/>
        </w:rPr>
        <w:t>下面是官方的图：</w:t>
      </w:r>
    </w:p>
    <w:p>
      <w:pPr>
        <w:widowControl/>
        <w:autoSpaceDE w:val="0"/>
        <w:autoSpaceDN w:val="0"/>
        <w:adjustRightInd w:val="0"/>
        <w:jc w:val="left"/>
        <w:rPr>
          <w:rFonts w:ascii="Tahoma" w:hAnsi="Tahoma" w:eastAsia="微软雅黑" w:cs="Tahoma"/>
          <w:color w:val="5E5D5D"/>
          <w:kern w:val="0"/>
          <w:sz w:val="21"/>
          <w:szCs w:val="21"/>
          <w:u w:val="none" w:color="262626"/>
        </w:rPr>
      </w:pPr>
      <w:r>
        <w:rPr>
          <w:rFonts w:ascii="Tahoma" w:hAnsi="Tahoma" w:eastAsia="微软雅黑" w:cs="Tahoma"/>
          <w:color w:val="5E5D5D"/>
          <w:kern w:val="0"/>
          <w:sz w:val="21"/>
          <w:szCs w:val="21"/>
          <w:u w:val="none" w:color="262626"/>
        </w:rPr>
        <w:t> </w:t>
      </w:r>
    </w:p>
    <w:p>
      <w:pPr>
        <w:widowControl/>
        <w:autoSpaceDE w:val="0"/>
        <w:autoSpaceDN w:val="0"/>
        <w:adjustRightInd w:val="0"/>
        <w:jc w:val="left"/>
        <w:rPr>
          <w:rFonts w:ascii="Tahoma" w:hAnsi="Tahoma" w:eastAsia="微软雅黑" w:cs="Tahoma"/>
          <w:color w:val="5E5D5D"/>
          <w:kern w:val="0"/>
          <w:sz w:val="21"/>
          <w:szCs w:val="21"/>
          <w:u w:val="none" w:color="262626"/>
        </w:rPr>
      </w:pPr>
    </w:p>
    <w:p>
      <w:pPr>
        <w:widowControl/>
        <w:autoSpaceDE w:val="0"/>
        <w:autoSpaceDN w:val="0"/>
        <w:adjustRightInd w:val="0"/>
        <w:jc w:val="left"/>
        <w:rPr>
          <w:rFonts w:ascii="Tahoma" w:hAnsi="Tahoma" w:eastAsia="微软雅黑" w:cs="Tahoma"/>
          <w:color w:val="5E5D5D"/>
          <w:kern w:val="0"/>
          <w:sz w:val="21"/>
          <w:szCs w:val="21"/>
          <w:u w:val="none" w:color="262626"/>
        </w:rPr>
      </w:pPr>
      <w:r>
        <w:rPr>
          <w:rFonts w:ascii="Tahoma" w:hAnsi="Tahoma" w:eastAsia="微软雅黑" w:cs="Tahoma"/>
          <w:color w:val="5E5D5D"/>
          <w:kern w:val="0"/>
          <w:sz w:val="21"/>
          <w:szCs w:val="21"/>
          <w:u w:val="none" w:color="262626"/>
        </w:rPr>
        <w:t> </w:t>
      </w:r>
    </w:p>
    <w:p>
      <w:pPr>
        <w:widowControl/>
        <w:autoSpaceDE w:val="0"/>
        <w:autoSpaceDN w:val="0"/>
        <w:adjustRightInd w:val="0"/>
        <w:jc w:val="left"/>
        <w:rPr>
          <w:rFonts w:ascii="Tahoma" w:hAnsi="Tahoma" w:eastAsia="微软雅黑" w:cs="Tahoma"/>
          <w:color w:val="5E5D5D"/>
          <w:kern w:val="0"/>
          <w:sz w:val="21"/>
          <w:szCs w:val="21"/>
          <w:u w:val="none" w:color="262626"/>
        </w:rPr>
      </w:pPr>
      <w:r>
        <w:rPr>
          <w:rFonts w:ascii="Tahoma" w:hAnsi="Tahoma" w:eastAsia="微软雅黑" w:cs="Tahoma"/>
          <w:color w:val="5E5D5D"/>
          <w:kern w:val="0"/>
          <w:sz w:val="21"/>
          <w:szCs w:val="21"/>
          <w:u w:val="none" w:color="262626"/>
        </w:rPr>
        <w:t>具体的可以参考：</w:t>
      </w:r>
    </w:p>
    <w:p>
      <w:pPr>
        <w:widowControl/>
        <w:autoSpaceDE w:val="0"/>
        <w:autoSpaceDN w:val="0"/>
        <w:adjustRightInd w:val="0"/>
        <w:jc w:val="left"/>
        <w:rPr>
          <w:rFonts w:ascii="Tahoma" w:hAnsi="Tahoma" w:eastAsia="微软雅黑" w:cs="Tahoma"/>
          <w:color w:val="5E5D5D"/>
          <w:kern w:val="0"/>
          <w:sz w:val="21"/>
          <w:szCs w:val="21"/>
          <w:u w:val="none" w:color="262626"/>
        </w:rPr>
      </w:pPr>
      <w:r>
        <w:rPr>
          <w:rFonts w:ascii="Tahoma" w:hAnsi="Tahoma" w:eastAsia="微软雅黑" w:cs="Tahoma"/>
          <w:color w:val="5E5D5D"/>
          <w:kern w:val="0"/>
          <w:sz w:val="21"/>
          <w:szCs w:val="21"/>
          <w:u w:val="none" w:color="262626"/>
        </w:rPr>
        <w:t>http://developer.apple.com/library/mac/#documentation/Cocoa/Conceptual/ObjectiveC/Chapters/ocDefiningClasses.html#//apple_ref/doc/uid/TP30001163-CH12-SW1</w:t>
      </w:r>
    </w:p>
    <w:p>
      <w:pPr>
        <w:widowControl/>
        <w:autoSpaceDE w:val="0"/>
        <w:autoSpaceDN w:val="0"/>
        <w:adjustRightInd w:val="0"/>
        <w:jc w:val="left"/>
        <w:rPr>
          <w:rFonts w:ascii="Tahoma" w:hAnsi="Tahoma" w:eastAsia="微软雅黑" w:cs="Tahoma"/>
          <w:color w:val="5E5D5D"/>
          <w:kern w:val="0"/>
          <w:sz w:val="21"/>
          <w:szCs w:val="21"/>
          <w:u w:val="none" w:color="262626"/>
        </w:rPr>
      </w:pPr>
      <w:r>
        <w:rPr>
          <w:rFonts w:ascii="Tahoma" w:hAnsi="Tahoma" w:eastAsia="微软雅黑" w:cs="Tahoma"/>
          <w:color w:val="5E5D5D"/>
          <w:kern w:val="0"/>
          <w:sz w:val="21"/>
          <w:szCs w:val="21"/>
          <w:u w:val="none" w:color="262626"/>
        </w:rPr>
        <w:t> </w:t>
      </w:r>
    </w:p>
    <w:p>
      <w:pPr>
        <w:widowControl/>
        <w:autoSpaceDE w:val="0"/>
        <w:autoSpaceDN w:val="0"/>
        <w:adjustRightInd w:val="0"/>
        <w:jc w:val="left"/>
        <w:rPr>
          <w:rFonts w:ascii="Tahoma" w:hAnsi="Tahoma" w:eastAsia="微软雅黑" w:cs="Tahoma"/>
          <w:color w:val="5E5D5D"/>
          <w:kern w:val="0"/>
          <w:sz w:val="21"/>
          <w:szCs w:val="21"/>
          <w:u w:val="none" w:color="262626"/>
        </w:rPr>
      </w:pPr>
      <w:r>
        <w:rPr>
          <w:rFonts w:ascii="Tahoma" w:hAnsi="Tahoma" w:eastAsia="微软雅黑" w:cs="Tahoma"/>
          <w:color w:val="5E5D5D"/>
          <w:kern w:val="0"/>
          <w:sz w:val="21"/>
          <w:szCs w:val="21"/>
          <w:u w:val="none" w:color="262626"/>
        </w:rPr>
        <w:t> </w:t>
      </w:r>
    </w:p>
    <w:p>
      <w:pPr>
        <w:widowControl/>
        <w:autoSpaceDE w:val="0"/>
        <w:autoSpaceDN w:val="0"/>
        <w:adjustRightInd w:val="0"/>
        <w:jc w:val="left"/>
        <w:rPr>
          <w:rFonts w:ascii="Tahoma" w:hAnsi="Tahoma" w:eastAsia="微软雅黑" w:cs="Tahoma"/>
          <w:color w:val="5E5D5D"/>
          <w:kern w:val="0"/>
          <w:sz w:val="21"/>
          <w:szCs w:val="21"/>
          <w:u w:val="none" w:color="262626"/>
        </w:rPr>
      </w:pPr>
      <w:r>
        <w:rPr>
          <w:rFonts w:ascii="Tahoma" w:hAnsi="Tahoma" w:eastAsia="微软雅黑" w:cs="Tahoma"/>
          <w:color w:val="5E5D5D"/>
          <w:kern w:val="0"/>
          <w:sz w:val="21"/>
          <w:szCs w:val="21"/>
          <w:u w:val="none" w:color="262626"/>
        </w:rPr>
        <w:t>下面是一个例子，来说明他们之间的关系：</w:t>
      </w:r>
    </w:p>
    <w:p>
      <w:pPr>
        <w:widowControl/>
        <w:autoSpaceDE w:val="0"/>
        <w:autoSpaceDN w:val="0"/>
        <w:adjustRightInd w:val="0"/>
        <w:jc w:val="left"/>
        <w:rPr>
          <w:rFonts w:ascii="Tahoma" w:hAnsi="Tahoma" w:eastAsia="微软雅黑" w:cs="Tahoma"/>
          <w:color w:val="5E5D5D"/>
          <w:kern w:val="0"/>
          <w:sz w:val="21"/>
          <w:szCs w:val="21"/>
          <w:u w:val="none" w:color="262626"/>
        </w:rPr>
      </w:pPr>
      <w:r>
        <w:rPr>
          <w:rFonts w:ascii="Tahoma" w:hAnsi="Tahoma" w:eastAsia="微软雅黑" w:cs="Tahoma"/>
          <w:color w:val="5E5D5D"/>
          <w:kern w:val="0"/>
          <w:sz w:val="21"/>
          <w:szCs w:val="21"/>
          <w:u w:val="none" w:color="262626"/>
        </w:rPr>
        <w:t> </w:t>
      </w:r>
    </w:p>
    <w:p>
      <w:pPr>
        <w:widowControl/>
        <w:autoSpaceDE w:val="0"/>
        <w:autoSpaceDN w:val="0"/>
        <w:adjustRightInd w:val="0"/>
        <w:jc w:val="left"/>
        <w:rPr>
          <w:rFonts w:ascii="Tahoma" w:hAnsi="Tahoma" w:eastAsia="微软雅黑" w:cs="Tahoma"/>
          <w:color w:val="5E5D5D"/>
          <w:kern w:val="0"/>
          <w:sz w:val="21"/>
          <w:szCs w:val="21"/>
          <w:u w:val="none" w:color="262626"/>
        </w:rPr>
      </w:pPr>
      <w:r>
        <w:rPr>
          <w:rFonts w:ascii="Tahoma" w:hAnsi="Tahoma" w:eastAsia="微软雅黑" w:cs="Tahoma"/>
          <w:color w:val="5E5D5D"/>
          <w:kern w:val="0"/>
          <w:sz w:val="21"/>
          <w:szCs w:val="21"/>
          <w:u w:val="none" w:color="262626"/>
        </w:rPr>
        <w:t>实现一个Boss类：</w:t>
      </w:r>
    </w:p>
    <w:p>
      <w:pPr>
        <w:widowControl/>
        <w:autoSpaceDE w:val="0"/>
        <w:autoSpaceDN w:val="0"/>
        <w:adjustRightInd w:val="0"/>
        <w:jc w:val="left"/>
        <w:rPr>
          <w:rFonts w:ascii="Tahoma" w:hAnsi="Tahoma" w:eastAsia="微软雅黑" w:cs="Tahoma"/>
          <w:color w:val="5E5D5D"/>
          <w:kern w:val="0"/>
          <w:sz w:val="21"/>
          <w:szCs w:val="21"/>
          <w:u w:val="none" w:color="262626"/>
        </w:rPr>
      </w:pPr>
      <w:r>
        <w:rPr>
          <w:rFonts w:ascii="Tahoma" w:hAnsi="Tahoma" w:eastAsia="微软雅黑" w:cs="Tahoma"/>
          <w:color w:val="5E5D5D"/>
          <w:kern w:val="0"/>
          <w:sz w:val="21"/>
          <w:szCs w:val="21"/>
          <w:u w:val="none" w:color="262626"/>
        </w:rPr>
        <w:t> </w:t>
      </w:r>
    </w:p>
    <w:p>
      <w:pPr>
        <w:widowControl/>
        <w:autoSpaceDE w:val="0"/>
        <w:autoSpaceDN w:val="0"/>
        <w:adjustRightInd w:val="0"/>
        <w:jc w:val="left"/>
        <w:rPr>
          <w:rFonts w:ascii="Tahoma" w:hAnsi="Tahoma" w:eastAsia="微软雅黑" w:cs="Tahoma"/>
          <w:color w:val="5E5D5D"/>
          <w:kern w:val="0"/>
          <w:sz w:val="21"/>
          <w:szCs w:val="21"/>
          <w:u w:val="none" w:color="262626"/>
        </w:rPr>
      </w:pPr>
    </w:p>
    <w:p>
      <w:pPr>
        <w:widowControl/>
        <w:autoSpaceDE w:val="0"/>
        <w:autoSpaceDN w:val="0"/>
        <w:adjustRightInd w:val="0"/>
        <w:jc w:val="left"/>
        <w:rPr>
          <w:rFonts w:ascii="Tahoma" w:hAnsi="Tahoma" w:eastAsia="微软雅黑" w:cs="Tahoma"/>
          <w:color w:val="5E5D5D"/>
          <w:kern w:val="0"/>
          <w:sz w:val="21"/>
          <w:szCs w:val="21"/>
          <w:u w:val="none" w:color="262626"/>
        </w:rPr>
      </w:pPr>
      <w:r>
        <w:rPr>
          <w:rFonts w:ascii="Tahoma" w:hAnsi="Tahoma" w:eastAsia="微软雅黑" w:cs="Tahoma"/>
          <w:color w:val="5E5D5D"/>
          <w:kern w:val="0"/>
          <w:sz w:val="21"/>
          <w:szCs w:val="21"/>
          <w:u w:val="none" w:color="262626"/>
        </w:rPr>
        <w:t> </w:t>
      </w:r>
    </w:p>
    <w:p>
      <w:pPr>
        <w:widowControl/>
        <w:autoSpaceDE w:val="0"/>
        <w:autoSpaceDN w:val="0"/>
        <w:adjustRightInd w:val="0"/>
        <w:jc w:val="left"/>
        <w:rPr>
          <w:rFonts w:ascii="Tahoma" w:hAnsi="Tahoma" w:eastAsia="微软雅黑" w:cs="Tahoma"/>
          <w:color w:val="5E5D5D"/>
          <w:kern w:val="0"/>
          <w:sz w:val="21"/>
          <w:szCs w:val="21"/>
          <w:u w:val="none" w:color="262626"/>
        </w:rPr>
      </w:pPr>
      <w:r>
        <w:rPr>
          <w:rFonts w:ascii="Tahoma" w:hAnsi="Tahoma" w:eastAsia="微软雅黑" w:cs="Tahoma"/>
          <w:color w:val="5E5D5D"/>
          <w:kern w:val="0"/>
          <w:sz w:val="21"/>
          <w:szCs w:val="21"/>
          <w:u w:val="none" w:color="262626"/>
        </w:rPr>
        <w:t>实现一个Worker类继承Boss类：</w:t>
      </w:r>
    </w:p>
    <w:p>
      <w:pPr>
        <w:widowControl/>
        <w:autoSpaceDE w:val="0"/>
        <w:autoSpaceDN w:val="0"/>
        <w:adjustRightInd w:val="0"/>
        <w:jc w:val="left"/>
        <w:rPr>
          <w:rFonts w:ascii="Tahoma" w:hAnsi="Tahoma" w:eastAsia="微软雅黑" w:cs="Tahoma"/>
          <w:color w:val="5E5D5D"/>
          <w:kern w:val="0"/>
          <w:sz w:val="21"/>
          <w:szCs w:val="21"/>
          <w:u w:val="none" w:color="262626"/>
        </w:rPr>
      </w:pPr>
      <w:r>
        <w:rPr>
          <w:rFonts w:ascii="Tahoma" w:hAnsi="Tahoma" w:eastAsia="微软雅黑" w:cs="Tahoma"/>
          <w:color w:val="5E5D5D"/>
          <w:kern w:val="0"/>
          <w:sz w:val="21"/>
          <w:szCs w:val="21"/>
          <w:u w:val="none" w:color="262626"/>
        </w:rPr>
        <w:t> </w:t>
      </w:r>
    </w:p>
    <w:p>
      <w:pPr>
        <w:widowControl/>
        <w:autoSpaceDE w:val="0"/>
        <w:autoSpaceDN w:val="0"/>
        <w:adjustRightInd w:val="0"/>
        <w:jc w:val="left"/>
        <w:rPr>
          <w:rFonts w:ascii="Tahoma" w:hAnsi="Tahoma" w:eastAsia="微软雅黑" w:cs="Tahoma"/>
          <w:color w:val="5E5D5D"/>
          <w:kern w:val="0"/>
          <w:sz w:val="21"/>
          <w:szCs w:val="21"/>
          <w:u w:val="none" w:color="262626"/>
        </w:rPr>
      </w:pPr>
    </w:p>
    <w:p>
      <w:pPr>
        <w:widowControl/>
        <w:autoSpaceDE w:val="0"/>
        <w:autoSpaceDN w:val="0"/>
        <w:adjustRightInd w:val="0"/>
        <w:jc w:val="left"/>
        <w:rPr>
          <w:rFonts w:ascii="Tahoma" w:hAnsi="Tahoma" w:eastAsia="微软雅黑" w:cs="Tahoma"/>
          <w:color w:val="5E5D5D"/>
          <w:kern w:val="0"/>
          <w:sz w:val="21"/>
          <w:szCs w:val="21"/>
          <w:u w:val="none" w:color="262626"/>
        </w:rPr>
      </w:pPr>
      <w:r>
        <w:rPr>
          <w:rFonts w:ascii="Tahoma" w:hAnsi="Tahoma" w:eastAsia="微软雅黑" w:cs="Tahoma"/>
          <w:color w:val="5E5D5D"/>
          <w:kern w:val="0"/>
          <w:sz w:val="21"/>
          <w:szCs w:val="21"/>
          <w:u w:val="none" w:color="262626"/>
        </w:rPr>
        <w:t> </w:t>
      </w:r>
    </w:p>
    <w:p>
      <w:pPr>
        <w:widowControl/>
        <w:autoSpaceDE w:val="0"/>
        <w:autoSpaceDN w:val="0"/>
        <w:adjustRightInd w:val="0"/>
        <w:jc w:val="left"/>
        <w:rPr>
          <w:rFonts w:ascii="Tahoma" w:hAnsi="Tahoma" w:eastAsia="微软雅黑" w:cs="Tahoma"/>
          <w:color w:val="5E5D5D"/>
          <w:kern w:val="0"/>
          <w:sz w:val="21"/>
          <w:szCs w:val="21"/>
          <w:u w:val="none" w:color="262626"/>
        </w:rPr>
      </w:pPr>
      <w:r>
        <w:rPr>
          <w:rFonts w:ascii="Tahoma" w:hAnsi="Tahoma" w:eastAsia="微软雅黑" w:cs="Tahoma"/>
          <w:color w:val="5E5D5D"/>
          <w:kern w:val="0"/>
          <w:sz w:val="21"/>
          <w:szCs w:val="21"/>
          <w:u w:val="none" w:color="262626"/>
        </w:rPr>
        <w:t>在Worker的.m文件中添加：</w:t>
      </w:r>
    </w:p>
    <w:p>
      <w:pPr>
        <w:widowControl/>
        <w:autoSpaceDE w:val="0"/>
        <w:autoSpaceDN w:val="0"/>
        <w:adjustRightInd w:val="0"/>
        <w:jc w:val="left"/>
        <w:rPr>
          <w:rFonts w:ascii="Tahoma" w:hAnsi="Tahoma" w:eastAsia="微软雅黑" w:cs="Tahoma"/>
          <w:color w:val="5E5D5D"/>
          <w:kern w:val="0"/>
          <w:sz w:val="21"/>
          <w:szCs w:val="21"/>
          <w:u w:val="none" w:color="262626"/>
        </w:rPr>
      </w:pPr>
      <w:r>
        <w:rPr>
          <w:rFonts w:ascii="Tahoma" w:hAnsi="Tahoma" w:eastAsia="微软雅黑" w:cs="Tahoma"/>
          <w:color w:val="5E5D5D"/>
          <w:kern w:val="0"/>
          <w:sz w:val="21"/>
          <w:szCs w:val="21"/>
          <w:u w:val="none" w:color="262626"/>
        </w:rPr>
        <w:t> </w:t>
      </w:r>
    </w:p>
    <w:p>
      <w:pPr>
        <w:widowControl/>
        <w:autoSpaceDE w:val="0"/>
        <w:autoSpaceDN w:val="0"/>
        <w:adjustRightInd w:val="0"/>
        <w:jc w:val="left"/>
        <w:rPr>
          <w:rFonts w:ascii="Tahoma" w:hAnsi="Tahoma" w:eastAsia="微软雅黑" w:cs="Tahoma"/>
          <w:color w:val="5E5D5D"/>
          <w:kern w:val="0"/>
          <w:sz w:val="21"/>
          <w:szCs w:val="21"/>
          <w:u w:val="none" w:color="262626"/>
        </w:rPr>
      </w:pPr>
    </w:p>
    <w:p>
      <w:pPr>
        <w:widowControl/>
        <w:autoSpaceDE w:val="0"/>
        <w:autoSpaceDN w:val="0"/>
        <w:adjustRightInd w:val="0"/>
        <w:jc w:val="left"/>
        <w:rPr>
          <w:rFonts w:ascii="Tahoma" w:hAnsi="Tahoma" w:eastAsia="微软雅黑" w:cs="Tahoma"/>
          <w:color w:val="5E5D5D"/>
          <w:kern w:val="0"/>
          <w:sz w:val="21"/>
          <w:szCs w:val="21"/>
          <w:u w:val="none" w:color="262626"/>
        </w:rPr>
      </w:pPr>
      <w:r>
        <w:rPr>
          <w:rFonts w:ascii="Tahoma" w:hAnsi="Tahoma" w:eastAsia="微软雅黑" w:cs="Tahoma"/>
          <w:color w:val="5E5D5D"/>
          <w:kern w:val="0"/>
          <w:sz w:val="21"/>
          <w:szCs w:val="21"/>
          <w:u w:val="none" w:color="262626"/>
        </w:rPr>
        <w:t> ---------------------------------------------------------------------------------------------------------------------------------------</w:t>
      </w:r>
    </w:p>
    <w:p>
      <w:pPr>
        <w:widowControl/>
        <w:autoSpaceDE w:val="0"/>
        <w:autoSpaceDN w:val="0"/>
        <w:adjustRightInd w:val="0"/>
        <w:jc w:val="left"/>
        <w:rPr>
          <w:rFonts w:ascii="Arial" w:hAnsi="Arial" w:eastAsia="微软雅黑" w:cs="Arial"/>
          <w:color w:val="262626"/>
          <w:kern w:val="0"/>
          <w:sz w:val="21"/>
          <w:szCs w:val="21"/>
          <w:u w:val="none" w:color="262626"/>
        </w:rPr>
      </w:pPr>
    </w:p>
    <w:p>
      <w:pPr>
        <w:widowControl/>
        <w:autoSpaceDE w:val="0"/>
        <w:autoSpaceDN w:val="0"/>
        <w:adjustRightInd w:val="0"/>
        <w:spacing w:after="280"/>
        <w:jc w:val="left"/>
        <w:rPr>
          <w:rFonts w:ascii="Arial" w:hAnsi="Arial" w:eastAsia="微软雅黑" w:cs="Arial"/>
          <w:color w:val="262626"/>
          <w:kern w:val="0"/>
          <w:sz w:val="21"/>
          <w:szCs w:val="21"/>
          <w:u w:val="none" w:color="262626"/>
        </w:rPr>
      </w:pPr>
    </w:p>
    <w:p>
      <w:pPr>
        <w:widowControl/>
        <w:autoSpaceDE w:val="0"/>
        <w:autoSpaceDN w:val="0"/>
        <w:adjustRightInd w:val="0"/>
        <w:spacing w:after="280"/>
        <w:jc w:val="left"/>
        <w:rPr>
          <w:rFonts w:ascii="Arial" w:hAnsi="Arial" w:eastAsia="微软雅黑" w:cs="Arial"/>
          <w:color w:val="262626"/>
          <w:kern w:val="0"/>
          <w:sz w:val="21"/>
          <w:szCs w:val="21"/>
          <w:u w:val="none" w:color="262626"/>
        </w:rPr>
      </w:pPr>
      <w:r>
        <w:rPr>
          <w:rFonts w:ascii="Arial" w:hAnsi="Arial" w:eastAsia="微软雅黑" w:cs="Arial"/>
          <w:b/>
          <w:bCs/>
          <w:color w:val="262626"/>
          <w:kern w:val="0"/>
          <w:sz w:val="21"/>
          <w:szCs w:val="21"/>
          <w:u w:val="none" w:color="262626"/>
        </w:rPr>
        <w:t>23.委托是什么？</w:t>
      </w:r>
    </w:p>
    <w:p>
      <w:pPr>
        <w:widowControl/>
        <w:autoSpaceDE w:val="0"/>
        <w:autoSpaceDN w:val="0"/>
        <w:adjustRightInd w:val="0"/>
        <w:spacing w:after="280"/>
        <w:jc w:val="left"/>
        <w:rPr>
          <w:rFonts w:ascii="Arial" w:hAnsi="Arial" w:eastAsia="微软雅黑" w:cs="Arial"/>
          <w:color w:val="262626"/>
          <w:kern w:val="0"/>
          <w:sz w:val="21"/>
          <w:szCs w:val="21"/>
          <w:u w:val="none" w:color="262626"/>
        </w:rPr>
      </w:pPr>
      <w:r>
        <w:rPr>
          <w:rFonts w:ascii="Lucida Grande" w:hAnsi="Lucida Grande" w:eastAsia="微软雅黑" w:cs="Lucida Grande"/>
          <w:b/>
          <w:bCs/>
          <w:color w:val="535353"/>
          <w:kern w:val="0"/>
          <w:sz w:val="21"/>
          <w:szCs w:val="21"/>
          <w:u w:val="none" w:color="262626"/>
        </w:rPr>
        <w:t>答：委托是一种简单而强大的模式。在此模式中，程序中的一个对象代表另外一个对象执行某个动作，或者与之相互协作共同完成某个任务。发布委托的对象持有其他对象（委托）的引用。在适当的时候，它会向委托发送消息。消息用于通知委托对象发布委托的对象将要处理或者已经处理某个事件。作为响应，委托对象会更新外观或者更新自身或应用程序其他对象的状态。在某些情况下，委托对象也可以返回一个值，通过它来影响事件（即将被处理的事件）的处理方式。通过委托，我们可以以某个对象为中心，轻松定制周围的数个对象。</w:t>
      </w:r>
    </w:p>
    <w:p>
      <w:pPr>
        <w:widowControl/>
        <w:autoSpaceDE w:val="0"/>
        <w:autoSpaceDN w:val="0"/>
        <w:adjustRightInd w:val="0"/>
        <w:spacing w:after="280"/>
        <w:jc w:val="left"/>
        <w:rPr>
          <w:rFonts w:ascii="Arial" w:hAnsi="Arial" w:eastAsia="微软雅黑" w:cs="Arial"/>
          <w:color w:val="262626"/>
          <w:kern w:val="0"/>
          <w:sz w:val="21"/>
          <w:szCs w:val="21"/>
          <w:u w:val="none" w:color="262626"/>
        </w:rPr>
      </w:pPr>
    </w:p>
    <w:p>
      <w:pPr>
        <w:widowControl/>
        <w:autoSpaceDE w:val="0"/>
        <w:autoSpaceDN w:val="0"/>
        <w:adjustRightInd w:val="0"/>
        <w:spacing w:after="280"/>
        <w:jc w:val="left"/>
        <w:rPr>
          <w:rFonts w:ascii="Arial" w:hAnsi="Arial" w:eastAsia="微软雅黑" w:cs="Arial"/>
          <w:color w:val="262626"/>
          <w:kern w:val="0"/>
          <w:sz w:val="21"/>
          <w:szCs w:val="21"/>
          <w:u w:val="none" w:color="262626"/>
        </w:rPr>
      </w:pPr>
    </w:p>
    <w:p>
      <w:pPr>
        <w:widowControl/>
        <w:autoSpaceDE w:val="0"/>
        <w:autoSpaceDN w:val="0"/>
        <w:adjustRightInd w:val="0"/>
        <w:spacing w:after="280"/>
        <w:jc w:val="left"/>
        <w:rPr>
          <w:rFonts w:ascii="Lucida Grande" w:hAnsi="Lucida Grande" w:eastAsia="微软雅黑" w:cs="Lucida Grande"/>
          <w:color w:val="535353"/>
          <w:kern w:val="0"/>
          <w:sz w:val="21"/>
          <w:szCs w:val="21"/>
          <w:u w:val="none" w:color="262626"/>
        </w:rPr>
      </w:pPr>
      <w:r>
        <w:rPr>
          <w:rFonts w:ascii="Lucida Grande" w:hAnsi="Lucida Grande" w:eastAsia="微软雅黑" w:cs="Lucida Grande"/>
          <w:color w:val="535353"/>
          <w:kern w:val="0"/>
          <w:sz w:val="21"/>
          <w:szCs w:val="21"/>
          <w:u w:val="none" w:color="262626"/>
        </w:rPr>
        <w:t>24．什么时候用到深浅拷贝？</w:t>
      </w:r>
    </w:p>
    <w:p>
      <w:pPr>
        <w:widowControl/>
        <w:autoSpaceDE w:val="0"/>
        <w:autoSpaceDN w:val="0"/>
        <w:adjustRightInd w:val="0"/>
        <w:spacing w:after="280"/>
        <w:jc w:val="left"/>
        <w:rPr>
          <w:rFonts w:ascii="Lucida Grande" w:hAnsi="Lucida Grande" w:eastAsia="微软雅黑" w:cs="Lucida Grande"/>
          <w:color w:val="535353"/>
          <w:kern w:val="0"/>
          <w:sz w:val="21"/>
          <w:szCs w:val="21"/>
          <w:u w:val="none" w:color="262626"/>
        </w:rPr>
      </w:pPr>
      <w:r>
        <w:rPr>
          <w:rFonts w:ascii="Lucida Grande" w:hAnsi="Lucida Grande" w:eastAsia="微软雅黑" w:cs="Lucida Grande"/>
          <w:color w:val="535353"/>
          <w:kern w:val="0"/>
          <w:sz w:val="21"/>
          <w:szCs w:val="21"/>
          <w:u w:val="none" w:color="262626"/>
        </w:rPr>
        <w:t>答：</w:t>
      </w:r>
      <w:r>
        <w:rPr>
          <w:rFonts w:ascii="Times" w:hAnsi="Times" w:eastAsia="微软雅黑" w:cs="Times"/>
          <w:color w:val="262626"/>
          <w:kern w:val="0"/>
          <w:sz w:val="21"/>
          <w:szCs w:val="21"/>
          <w:u w:val="none" w:color="262626"/>
        </w:rPr>
        <w:t>如果对一个不可变对象复制，copy是指针复制，即浅拷贝；而mutableCopy则是对象复制，即深拷贝。</w:t>
      </w:r>
    </w:p>
    <w:p>
      <w:pPr>
        <w:widowControl/>
        <w:autoSpaceDE w:val="0"/>
        <w:autoSpaceDN w:val="0"/>
        <w:adjustRightInd w:val="0"/>
        <w:spacing w:after="280"/>
        <w:jc w:val="left"/>
        <w:rPr>
          <w:rFonts w:ascii="Lucida Grande" w:hAnsi="Lucida Grande" w:eastAsia="微软雅黑" w:cs="Lucida Grande"/>
          <w:color w:val="535353"/>
          <w:kern w:val="0"/>
          <w:sz w:val="21"/>
          <w:szCs w:val="21"/>
          <w:u w:val="none" w:color="262626"/>
        </w:rPr>
      </w:pPr>
      <w:r>
        <w:rPr>
          <w:rFonts w:ascii="Lucida Grande" w:hAnsi="Lucida Grande" w:eastAsia="微软雅黑" w:cs="Lucida Grande"/>
          <w:color w:val="535353"/>
          <w:kern w:val="0"/>
          <w:sz w:val="21"/>
          <w:szCs w:val="21"/>
          <w:u w:val="none" w:color="262626"/>
        </w:rPr>
        <w:t>下面举几个例子说明。 </w:t>
      </w:r>
      <w:r>
        <w:rPr>
          <w:rFonts w:ascii="Lucida Grande" w:hAnsi="Lucida Grande" w:eastAsia="微软雅黑" w:cs="Lucida Grande"/>
          <w:b/>
          <w:bCs/>
          <w:color w:val="535353"/>
          <w:kern w:val="0"/>
          <w:sz w:val="21"/>
          <w:szCs w:val="21"/>
          <w:u w:val="none" w:color="262626"/>
        </w:rPr>
        <w:t>非容器类对象 </w:t>
      </w:r>
      <w:r>
        <w:rPr>
          <w:rFonts w:ascii="Lucida Grande" w:hAnsi="Lucida Grande" w:eastAsia="微软雅黑" w:cs="Lucida Grande"/>
          <w:color w:val="535353"/>
          <w:kern w:val="0"/>
          <w:sz w:val="21"/>
          <w:szCs w:val="21"/>
          <w:u w:val="none" w:color="262626"/>
        </w:rPr>
        <w:t>如NSString，NSNumber等一类对象  </w:t>
      </w:r>
    </w:p>
    <w:p>
      <w:pPr>
        <w:widowControl/>
        <w:autoSpaceDE w:val="0"/>
        <w:autoSpaceDN w:val="0"/>
        <w:adjustRightInd w:val="0"/>
        <w:spacing w:after="280"/>
        <w:jc w:val="left"/>
        <w:rPr>
          <w:rFonts w:ascii="Lucida Grande" w:hAnsi="Lucida Grande" w:eastAsia="微软雅黑" w:cs="Lucida Grande"/>
          <w:color w:val="535353"/>
          <w:kern w:val="0"/>
          <w:sz w:val="21"/>
          <w:szCs w:val="21"/>
          <w:u w:val="none" w:color="262626"/>
        </w:rPr>
      </w:pPr>
      <w:r>
        <w:rPr>
          <w:rFonts w:ascii="Lucida Grande" w:hAnsi="Lucida Grande" w:eastAsia="微软雅黑" w:cs="Lucida Grande"/>
          <w:color w:val="535353"/>
          <w:kern w:val="0"/>
          <w:sz w:val="21"/>
          <w:szCs w:val="21"/>
          <w:u w:val="none" w:color="262626"/>
        </w:rPr>
        <w:t>示例1：</w:t>
      </w:r>
    </w:p>
    <w:p>
      <w:pPr>
        <w:widowControl/>
        <w:autoSpaceDE w:val="0"/>
        <w:autoSpaceDN w:val="0"/>
        <w:adjustRightInd w:val="0"/>
        <w:spacing w:after="280"/>
        <w:jc w:val="left"/>
        <w:rPr>
          <w:rFonts w:ascii="Lucida Grande" w:hAnsi="Lucida Grande" w:eastAsia="微软雅黑" w:cs="Lucida Grande"/>
          <w:color w:val="535353"/>
          <w:kern w:val="0"/>
          <w:sz w:val="21"/>
          <w:szCs w:val="21"/>
          <w:u w:val="none" w:color="262626"/>
        </w:rPr>
      </w:pPr>
      <w:r>
        <w:rPr>
          <w:rFonts w:ascii="Lucida Grande" w:hAnsi="Lucida Grande" w:eastAsia="微软雅黑" w:cs="Lucida Grande"/>
          <w:color w:val="535353"/>
          <w:kern w:val="0"/>
          <w:sz w:val="21"/>
          <w:szCs w:val="21"/>
          <w:u w:val="none" w:color="262626"/>
        </w:rPr>
        <w:t>1. // 非容器类对象     NSString *str = @"origin string";  </w:t>
      </w:r>
    </w:p>
    <w:p>
      <w:pPr>
        <w:widowControl/>
        <w:autoSpaceDE w:val="0"/>
        <w:autoSpaceDN w:val="0"/>
        <w:adjustRightInd w:val="0"/>
        <w:spacing w:after="280"/>
        <w:jc w:val="left"/>
        <w:rPr>
          <w:rFonts w:ascii="Lucida Grande" w:hAnsi="Lucida Grande" w:eastAsia="微软雅黑" w:cs="Lucida Grande"/>
          <w:color w:val="535353"/>
          <w:kern w:val="0"/>
          <w:sz w:val="21"/>
          <w:szCs w:val="21"/>
          <w:u w:val="none" w:color="262626"/>
        </w:rPr>
      </w:pPr>
      <w:r>
        <w:rPr>
          <w:rFonts w:ascii="Lucida Grande" w:hAnsi="Lucida Grande" w:eastAsia="微软雅黑" w:cs="Lucida Grande"/>
          <w:color w:val="535353"/>
          <w:kern w:val="0"/>
          <w:sz w:val="21"/>
          <w:szCs w:val="21"/>
          <w:u w:val="none" w:color="262626"/>
        </w:rPr>
        <w:t>2.    NSString *strCopy = [str copy];  </w:t>
      </w:r>
    </w:p>
    <w:p>
      <w:pPr>
        <w:widowControl/>
        <w:autoSpaceDE w:val="0"/>
        <w:autoSpaceDN w:val="0"/>
        <w:adjustRightInd w:val="0"/>
        <w:spacing w:after="280"/>
        <w:jc w:val="left"/>
        <w:rPr>
          <w:rFonts w:ascii="Lucida Grande" w:hAnsi="Lucida Grande" w:eastAsia="微软雅黑" w:cs="Lucida Grande"/>
          <w:color w:val="535353"/>
          <w:kern w:val="0"/>
          <w:sz w:val="21"/>
          <w:szCs w:val="21"/>
          <w:u w:val="none" w:color="262626"/>
        </w:rPr>
      </w:pPr>
      <w:r>
        <w:rPr>
          <w:rFonts w:ascii="Lucida Grande" w:hAnsi="Lucida Grande" w:eastAsia="微软雅黑" w:cs="Lucida Grande"/>
          <w:color w:val="535353"/>
          <w:kern w:val="0"/>
          <w:sz w:val="21"/>
          <w:szCs w:val="21"/>
          <w:u w:val="none" w:color="262626"/>
        </w:rPr>
        <w:t>3.    NSMutableString *mstrCopy = [str mutableCopy];  </w:t>
      </w:r>
    </w:p>
    <w:p>
      <w:pPr>
        <w:widowControl/>
        <w:autoSpaceDE w:val="0"/>
        <w:autoSpaceDN w:val="0"/>
        <w:adjustRightInd w:val="0"/>
        <w:spacing w:after="280"/>
        <w:jc w:val="left"/>
        <w:rPr>
          <w:rFonts w:ascii="Lucida Grande" w:hAnsi="Lucida Grande" w:eastAsia="微软雅黑" w:cs="Lucida Grande"/>
          <w:color w:val="535353"/>
          <w:kern w:val="0"/>
          <w:sz w:val="21"/>
          <w:szCs w:val="21"/>
          <w:u w:val="none" w:color="262626"/>
        </w:rPr>
      </w:pPr>
      <w:r>
        <w:rPr>
          <w:rFonts w:ascii="Lucida Grande" w:hAnsi="Lucida Grande" w:eastAsia="微软雅黑" w:cs="Lucida Grande"/>
          <w:color w:val="535353"/>
          <w:kern w:val="0"/>
          <w:sz w:val="21"/>
          <w:szCs w:val="21"/>
          <w:u w:val="none" w:color="262626"/>
        </w:rPr>
        <w:t>4.    [mstrCopy appendString:@"??"]; </w:t>
      </w:r>
    </w:p>
    <w:p>
      <w:pPr>
        <w:widowControl/>
        <w:autoSpaceDE w:val="0"/>
        <w:autoSpaceDN w:val="0"/>
        <w:adjustRightInd w:val="0"/>
        <w:spacing w:after="280"/>
        <w:jc w:val="left"/>
        <w:rPr>
          <w:rFonts w:ascii="Lucida Grande" w:hAnsi="Lucida Grande" w:eastAsia="微软雅黑" w:cs="Lucida Grande"/>
          <w:color w:val="535353"/>
          <w:kern w:val="0"/>
          <w:sz w:val="21"/>
          <w:szCs w:val="21"/>
          <w:u w:val="none" w:color="262626"/>
        </w:rPr>
      </w:pPr>
      <w:r>
        <w:rPr>
          <w:rFonts w:ascii="Lucida Grande" w:hAnsi="Lucida Grande" w:eastAsia="微软雅黑" w:cs="Lucida Grande"/>
          <w:color w:val="535353"/>
          <w:kern w:val="0"/>
          <w:sz w:val="21"/>
          <w:szCs w:val="21"/>
          <w:u w:val="none" w:color="262626"/>
        </w:rPr>
        <w:t>查看内存可以发现，str和strCopy指向的是同一块内存区域，我们称之为弱引用（weak reference）。而mstrCopy是真正的复制，系统为其分配了新内存空间，保存从str复制过来的字符串值。从最后一行代码中修改这些值而不影响str和strCopy中可证明。</w:t>
      </w:r>
    </w:p>
    <w:p>
      <w:pPr>
        <w:widowControl/>
        <w:autoSpaceDE w:val="0"/>
        <w:autoSpaceDN w:val="0"/>
        <w:adjustRightInd w:val="0"/>
        <w:spacing w:after="280"/>
        <w:jc w:val="left"/>
        <w:rPr>
          <w:rFonts w:ascii="Lucida Grande" w:hAnsi="Lucida Grande" w:eastAsia="微软雅黑" w:cs="Lucida Grande"/>
          <w:color w:val="535353"/>
          <w:kern w:val="0"/>
          <w:sz w:val="21"/>
          <w:szCs w:val="21"/>
          <w:u w:val="none" w:color="262626"/>
        </w:rPr>
      </w:pPr>
      <w:r>
        <w:rPr>
          <w:rFonts w:ascii="Lucida Grande" w:hAnsi="Lucida Grande" w:eastAsia="微软雅黑" w:cs="Lucida Grande"/>
          <w:color w:val="535353"/>
          <w:kern w:val="0"/>
          <w:sz w:val="21"/>
          <w:szCs w:val="21"/>
          <w:u w:val="none" w:color="262626"/>
        </w:rPr>
        <w:t>示例2：</w:t>
      </w:r>
    </w:p>
    <w:p>
      <w:pPr>
        <w:widowControl/>
        <w:autoSpaceDE w:val="0"/>
        <w:autoSpaceDN w:val="0"/>
        <w:adjustRightInd w:val="0"/>
        <w:spacing w:after="280"/>
        <w:jc w:val="left"/>
        <w:rPr>
          <w:rFonts w:ascii="Lucida Grande" w:hAnsi="Lucida Grande" w:eastAsia="微软雅黑" w:cs="Lucida Grande"/>
          <w:color w:val="535353"/>
          <w:kern w:val="0"/>
          <w:sz w:val="21"/>
          <w:szCs w:val="21"/>
          <w:u w:val="none" w:color="262626"/>
        </w:rPr>
      </w:pPr>
      <w:r>
        <w:rPr>
          <w:rFonts w:ascii="Lucida Grande" w:hAnsi="Lucida Grande" w:eastAsia="微软雅黑" w:cs="Lucida Grande"/>
          <w:color w:val="535353"/>
          <w:kern w:val="0"/>
          <w:sz w:val="21"/>
          <w:szCs w:val="21"/>
          <w:u w:val="none" w:color="262626"/>
        </w:rPr>
        <w:t>1. NSMutableString *mstr = [NSMutableString stringWithString:@"origin"]; </w:t>
      </w:r>
    </w:p>
    <w:p>
      <w:pPr>
        <w:widowControl/>
        <w:autoSpaceDE w:val="0"/>
        <w:autoSpaceDN w:val="0"/>
        <w:adjustRightInd w:val="0"/>
        <w:spacing w:after="280"/>
        <w:jc w:val="left"/>
        <w:rPr>
          <w:rFonts w:ascii="Lucida Grande" w:hAnsi="Lucida Grande" w:eastAsia="微软雅黑" w:cs="Lucida Grande"/>
          <w:color w:val="535353"/>
          <w:kern w:val="0"/>
          <w:sz w:val="21"/>
          <w:szCs w:val="21"/>
          <w:u w:val="none" w:color="262626"/>
        </w:rPr>
      </w:pPr>
      <w:r>
        <w:rPr>
          <w:rFonts w:ascii="Lucida Grande" w:hAnsi="Lucida Grande" w:eastAsia="微软雅黑" w:cs="Lucida Grande"/>
          <w:color w:val="535353"/>
          <w:kern w:val="0"/>
          <w:sz w:val="21"/>
          <w:szCs w:val="21"/>
          <w:u w:val="none" w:color="262626"/>
        </w:rPr>
        <w:t>2.    NSString *strCopy = [mstr copy];  </w:t>
      </w:r>
    </w:p>
    <w:p>
      <w:pPr>
        <w:widowControl/>
        <w:autoSpaceDE w:val="0"/>
        <w:autoSpaceDN w:val="0"/>
        <w:adjustRightInd w:val="0"/>
        <w:spacing w:after="280"/>
        <w:jc w:val="left"/>
        <w:rPr>
          <w:rFonts w:ascii="Lucida Grande" w:hAnsi="Lucida Grande" w:eastAsia="微软雅黑" w:cs="Lucida Grande"/>
          <w:color w:val="535353"/>
          <w:kern w:val="0"/>
          <w:sz w:val="21"/>
          <w:szCs w:val="21"/>
          <w:u w:val="none" w:color="262626"/>
        </w:rPr>
      </w:pPr>
      <w:r>
        <w:rPr>
          <w:rFonts w:ascii="Lucida Grande" w:hAnsi="Lucida Grande" w:eastAsia="微软雅黑" w:cs="Lucida Grande"/>
          <w:color w:val="535353"/>
          <w:kern w:val="0"/>
          <w:sz w:val="21"/>
          <w:szCs w:val="21"/>
          <w:u w:val="none" w:color="262626"/>
        </w:rPr>
        <w:t>3.    NSMutableString *mstrCopy = [mstr copy];  </w:t>
      </w:r>
    </w:p>
    <w:p>
      <w:pPr>
        <w:widowControl/>
        <w:autoSpaceDE w:val="0"/>
        <w:autoSpaceDN w:val="0"/>
        <w:adjustRightInd w:val="0"/>
        <w:spacing w:after="280"/>
        <w:jc w:val="left"/>
        <w:rPr>
          <w:rFonts w:ascii="Lucida Grande" w:hAnsi="Lucida Grande" w:eastAsia="微软雅黑" w:cs="Lucida Grande"/>
          <w:color w:val="535353"/>
          <w:kern w:val="0"/>
          <w:sz w:val="21"/>
          <w:szCs w:val="21"/>
          <w:u w:val="none" w:color="262626"/>
        </w:rPr>
      </w:pPr>
      <w:r>
        <w:rPr>
          <w:rFonts w:ascii="Lucida Grande" w:hAnsi="Lucida Grande" w:eastAsia="微软雅黑" w:cs="Lucida Grande"/>
          <w:color w:val="535353"/>
          <w:kern w:val="0"/>
          <w:sz w:val="21"/>
          <w:szCs w:val="21"/>
          <w:u w:val="none" w:color="262626"/>
        </w:rPr>
        <w:t>4.    NSMutableString *mstrMCopy = [mstr mutableCopy];  </w:t>
      </w:r>
    </w:p>
    <w:p>
      <w:pPr>
        <w:widowControl/>
        <w:autoSpaceDE w:val="0"/>
        <w:autoSpaceDN w:val="0"/>
        <w:adjustRightInd w:val="0"/>
        <w:spacing w:after="280"/>
        <w:jc w:val="left"/>
        <w:rPr>
          <w:rFonts w:ascii="Lucida Grande" w:hAnsi="Lucida Grande" w:eastAsia="微软雅黑" w:cs="Lucida Grande"/>
          <w:color w:val="535353"/>
          <w:kern w:val="0"/>
          <w:sz w:val="21"/>
          <w:szCs w:val="21"/>
          <w:u w:val="none" w:color="262626"/>
        </w:rPr>
      </w:pPr>
      <w:r>
        <w:rPr>
          <w:rFonts w:ascii="Lucida Grande" w:hAnsi="Lucida Grande" w:eastAsia="微软雅黑" w:cs="Lucida Grande"/>
          <w:color w:val="535353"/>
          <w:kern w:val="0"/>
          <w:sz w:val="21"/>
          <w:szCs w:val="21"/>
          <w:u w:val="none" w:color="262626"/>
        </w:rPr>
        <w:t>5.    //[mstrCopy appendString:@"1111"];  //error </w:t>
      </w:r>
    </w:p>
    <w:p>
      <w:pPr>
        <w:widowControl/>
        <w:autoSpaceDE w:val="0"/>
        <w:autoSpaceDN w:val="0"/>
        <w:adjustRightInd w:val="0"/>
        <w:spacing w:after="280"/>
        <w:jc w:val="left"/>
        <w:rPr>
          <w:rFonts w:ascii="Lucida Grande" w:hAnsi="Lucida Grande" w:eastAsia="微软雅黑" w:cs="Lucida Grande"/>
          <w:color w:val="535353"/>
          <w:kern w:val="0"/>
          <w:sz w:val="21"/>
          <w:szCs w:val="21"/>
          <w:u w:val="none" w:color="262626"/>
        </w:rPr>
      </w:pPr>
      <w:r>
        <w:rPr>
          <w:rFonts w:ascii="Lucida Grande" w:hAnsi="Lucida Grande" w:eastAsia="微软雅黑" w:cs="Lucida Grande"/>
          <w:color w:val="535353"/>
          <w:kern w:val="0"/>
          <w:sz w:val="21"/>
          <w:szCs w:val="21"/>
          <w:u w:val="none" w:color="262626"/>
        </w:rPr>
        <w:t>6.    [mstr appendString:@"222"]; </w:t>
      </w:r>
    </w:p>
    <w:p>
      <w:pPr>
        <w:widowControl/>
        <w:autoSpaceDE w:val="0"/>
        <w:autoSpaceDN w:val="0"/>
        <w:adjustRightInd w:val="0"/>
        <w:spacing w:after="280"/>
        <w:jc w:val="left"/>
        <w:rPr>
          <w:rFonts w:ascii="Lucida Grande" w:hAnsi="Lucida Grande" w:eastAsia="微软雅黑" w:cs="Lucida Grande"/>
          <w:color w:val="535353"/>
          <w:kern w:val="0"/>
          <w:sz w:val="21"/>
          <w:szCs w:val="21"/>
          <w:u w:val="none" w:color="262626"/>
        </w:rPr>
      </w:pPr>
      <w:r>
        <w:rPr>
          <w:rFonts w:ascii="Lucida Grande" w:hAnsi="Lucida Grande" w:eastAsia="微软雅黑" w:cs="Lucida Grande"/>
          <w:color w:val="535353"/>
          <w:kern w:val="0"/>
          <w:sz w:val="21"/>
          <w:szCs w:val="21"/>
          <w:u w:val="none" w:color="262626"/>
        </w:rPr>
        <w:t>7.    [mstrMCopy appendString:@"333"]; </w:t>
      </w:r>
    </w:p>
    <w:p>
      <w:pPr>
        <w:widowControl/>
        <w:autoSpaceDE w:val="0"/>
        <w:autoSpaceDN w:val="0"/>
        <w:adjustRightInd w:val="0"/>
        <w:spacing w:after="280"/>
        <w:jc w:val="left"/>
        <w:rPr>
          <w:rFonts w:ascii="Lucida Grande" w:hAnsi="Lucida Grande" w:eastAsia="微软雅黑" w:cs="Lucida Grande"/>
          <w:color w:val="535353"/>
          <w:kern w:val="0"/>
          <w:sz w:val="21"/>
          <w:szCs w:val="21"/>
          <w:u w:val="none" w:color="262626"/>
        </w:rPr>
      </w:pPr>
      <w:r>
        <w:rPr>
          <w:rFonts w:ascii="Lucida Grande" w:hAnsi="Lucida Grande" w:eastAsia="微软雅黑" w:cs="Lucida Grande"/>
          <w:color w:val="535353"/>
          <w:kern w:val="0"/>
          <w:sz w:val="21"/>
          <w:szCs w:val="21"/>
          <w:u w:val="none" w:color="262626"/>
        </w:rPr>
        <w:t>以上四个对象所分配的内存都是不一样的。而且对于mstrCopy，它所指向的其实是一个imutable对象，是不可改变的，所以会出错。这点要注意，好好理解。</w:t>
      </w:r>
    </w:p>
    <w:p>
      <w:pPr>
        <w:widowControl/>
        <w:autoSpaceDE w:val="0"/>
        <w:autoSpaceDN w:val="0"/>
        <w:adjustRightInd w:val="0"/>
        <w:spacing w:after="280"/>
        <w:jc w:val="left"/>
        <w:rPr>
          <w:rFonts w:ascii="Lucida Grande" w:hAnsi="Lucida Grande" w:eastAsia="微软雅黑" w:cs="Lucida Grande"/>
          <w:color w:val="535353"/>
          <w:kern w:val="0"/>
          <w:sz w:val="21"/>
          <w:szCs w:val="21"/>
          <w:u w:val="none" w:color="262626"/>
        </w:rPr>
      </w:pPr>
    </w:p>
    <w:p>
      <w:pPr>
        <w:widowControl/>
        <w:autoSpaceDE w:val="0"/>
        <w:autoSpaceDN w:val="0"/>
        <w:adjustRightInd w:val="0"/>
        <w:spacing w:after="280"/>
        <w:jc w:val="left"/>
        <w:rPr>
          <w:rFonts w:ascii="Lucida Grande" w:hAnsi="Lucida Grande" w:eastAsia="微软雅黑" w:cs="Lucida Grande"/>
          <w:color w:val="535353"/>
          <w:kern w:val="0"/>
          <w:sz w:val="21"/>
          <w:szCs w:val="21"/>
          <w:u w:val="none" w:color="262626"/>
        </w:rPr>
      </w:pPr>
    </w:p>
    <w:p>
      <w:pPr>
        <w:widowControl/>
        <w:autoSpaceDE w:val="0"/>
        <w:autoSpaceDN w:val="0"/>
        <w:adjustRightInd w:val="0"/>
        <w:spacing w:after="280"/>
        <w:jc w:val="left"/>
        <w:rPr>
          <w:rFonts w:ascii="Lucida Grande" w:hAnsi="Lucida Grande" w:eastAsia="微软雅黑" w:cs="Lucida Grande"/>
          <w:color w:val="535353"/>
          <w:kern w:val="0"/>
          <w:sz w:val="21"/>
          <w:szCs w:val="21"/>
          <w:u w:val="none" w:color="262626"/>
        </w:rPr>
      </w:pPr>
      <w:r>
        <w:rPr>
          <w:rFonts w:ascii="Lucida Grande" w:hAnsi="Lucida Grande" w:eastAsia="微软雅黑" w:cs="Lucida Grande"/>
          <w:color w:val="535353"/>
          <w:kern w:val="0"/>
          <w:sz w:val="21"/>
          <w:szCs w:val="21"/>
          <w:u w:val="none" w:color="262626"/>
        </w:rPr>
        <w:t>24.cocoa中有虚基类的概念吗？怎么简洁的实现？</w:t>
      </w:r>
    </w:p>
    <w:p>
      <w:pPr>
        <w:widowControl/>
        <w:autoSpaceDE w:val="0"/>
        <w:autoSpaceDN w:val="0"/>
        <w:adjustRightInd w:val="0"/>
        <w:spacing w:after="280"/>
        <w:jc w:val="left"/>
        <w:rPr>
          <w:rFonts w:ascii="Lucida Grande" w:hAnsi="Lucida Grande" w:eastAsia="微软雅黑" w:cs="Lucida Grande"/>
          <w:color w:val="535353"/>
          <w:kern w:val="0"/>
          <w:sz w:val="21"/>
          <w:szCs w:val="21"/>
          <w:u w:val="none" w:color="262626"/>
        </w:rPr>
      </w:pPr>
      <w:r>
        <w:rPr>
          <w:rFonts w:ascii="Lucida Grande" w:hAnsi="Lucida Grande" w:eastAsia="微软雅黑" w:cs="Lucida Grande"/>
          <w:color w:val="535353"/>
          <w:kern w:val="0"/>
          <w:sz w:val="21"/>
          <w:szCs w:val="21"/>
          <w:u w:val="none" w:color="262626"/>
        </w:rPr>
        <w:t>答：</w:t>
      </w:r>
      <w:r>
        <w:rPr>
          <w:rFonts w:ascii="Lucida Grande" w:hAnsi="Lucida Grande" w:eastAsia="微软雅黑" w:cs="Lucida Grande"/>
          <w:color w:val="262626"/>
          <w:kern w:val="0"/>
          <w:sz w:val="21"/>
          <w:szCs w:val="21"/>
          <w:u w:val="none" w:color="262626"/>
        </w:rPr>
        <w:t>Obj-c语言里面没有指明有虚基类, 不过实现虚基类更简单, 只要建立一个类, 子类从它派生. 运行时环境会自动确定子类型. 你也可以主动通过[obj isKindOfClass:];方法鉴定对象类型.  如果不希望基类生成的对象方法被调用, 只要 - (NSString *)myMethod</w:t>
      </w:r>
    </w:p>
    <w:p>
      <w:pPr>
        <w:widowControl/>
        <w:autoSpaceDE w:val="0"/>
        <w:autoSpaceDN w:val="0"/>
        <w:adjustRightInd w:val="0"/>
        <w:spacing w:after="280"/>
        <w:jc w:val="left"/>
        <w:rPr>
          <w:rFonts w:ascii="Lucida Grande" w:hAnsi="Lucida Grande" w:eastAsia="微软雅黑" w:cs="Lucida Grande"/>
          <w:color w:val="535353"/>
          <w:kern w:val="0"/>
          <w:sz w:val="21"/>
          <w:szCs w:val="21"/>
          <w:u w:val="none" w:color="262626"/>
        </w:rPr>
      </w:pPr>
    </w:p>
    <w:p>
      <w:pPr>
        <w:widowControl/>
        <w:autoSpaceDE w:val="0"/>
        <w:autoSpaceDN w:val="0"/>
        <w:adjustRightInd w:val="0"/>
        <w:spacing w:after="280"/>
        <w:jc w:val="left"/>
        <w:rPr>
          <w:rFonts w:ascii="Lucida Grande" w:hAnsi="Lucida Grande" w:eastAsia="微软雅黑" w:cs="Lucida Grande"/>
          <w:color w:val="535353"/>
          <w:kern w:val="0"/>
          <w:sz w:val="21"/>
          <w:szCs w:val="21"/>
          <w:u w:val="none" w:color="262626"/>
        </w:rPr>
      </w:pPr>
      <w:r>
        <w:rPr>
          <w:rFonts w:ascii="Lucida Grande" w:hAnsi="Lucida Grande" w:eastAsia="微软雅黑" w:cs="Lucida Grande"/>
          <w:color w:val="535353"/>
          <w:kern w:val="0"/>
          <w:sz w:val="21"/>
          <w:szCs w:val="21"/>
          <w:u w:val="none" w:color="262626"/>
        </w:rPr>
        <w:t>25.[pool release]和[pool drain]区别？</w:t>
      </w:r>
    </w:p>
    <w:p>
      <w:pPr>
        <w:widowControl/>
        <w:autoSpaceDE w:val="0"/>
        <w:autoSpaceDN w:val="0"/>
        <w:adjustRightInd w:val="0"/>
        <w:spacing w:after="280"/>
        <w:jc w:val="left"/>
        <w:rPr>
          <w:rFonts w:ascii="Lucida Grande" w:hAnsi="Lucida Grande" w:eastAsia="微软雅黑" w:cs="Lucida Grande"/>
          <w:color w:val="535353"/>
          <w:kern w:val="0"/>
          <w:sz w:val="21"/>
          <w:szCs w:val="21"/>
          <w:u w:val="none" w:color="262626"/>
        </w:rPr>
      </w:pPr>
      <w:r>
        <w:rPr>
          <w:rFonts w:ascii="Lucida Grande" w:hAnsi="Lucida Grande" w:eastAsia="微软雅黑" w:cs="Lucida Grande"/>
          <w:color w:val="535353"/>
          <w:kern w:val="0"/>
          <w:sz w:val="21"/>
          <w:szCs w:val="21"/>
          <w:u w:val="none" w:color="262626"/>
        </w:rPr>
        <w:t>答：</w:t>
      </w:r>
      <w:r>
        <w:rPr>
          <w:rFonts w:ascii="Georgia" w:hAnsi="Georgia" w:eastAsia="微软雅黑" w:cs="Georgia"/>
          <w:color w:val="262626"/>
          <w:kern w:val="0"/>
          <w:sz w:val="21"/>
          <w:szCs w:val="21"/>
          <w:u w:val="none" w:color="262626"/>
        </w:rPr>
        <w:t>In a garbage collected environment, </w:t>
      </w:r>
      <w:r>
        <w:rPr>
          <w:rFonts w:ascii="Monaco" w:hAnsi="Monaco" w:eastAsia="微软雅黑" w:cs="Monaco"/>
          <w:color w:val="262626"/>
          <w:kern w:val="0"/>
          <w:sz w:val="21"/>
          <w:szCs w:val="21"/>
          <w:u w:val="none" w:color="262626"/>
        </w:rPr>
        <w:t>release</w:t>
      </w:r>
      <w:r>
        <w:rPr>
          <w:rFonts w:ascii="Georgia" w:hAnsi="Georgia" w:eastAsia="微软雅黑" w:cs="Georgia"/>
          <w:color w:val="262626"/>
          <w:kern w:val="0"/>
          <w:sz w:val="21"/>
          <w:szCs w:val="21"/>
          <w:u w:val="none" w:color="262626"/>
        </w:rPr>
        <w:t> is a no-op. </w:t>
      </w:r>
      <w:r>
        <w:rPr>
          <w:rFonts w:ascii="Monaco" w:hAnsi="Monaco" w:eastAsia="微软雅黑" w:cs="Monaco"/>
          <w:color w:val="262626"/>
          <w:kern w:val="0"/>
          <w:sz w:val="21"/>
          <w:szCs w:val="21"/>
          <w:u w:val="none" w:color="262626"/>
        </w:rPr>
        <w:t>NSAutoreleasePool</w:t>
      </w:r>
      <w:r>
        <w:rPr>
          <w:rFonts w:ascii="Georgia" w:hAnsi="Georgia" w:eastAsia="微软雅黑" w:cs="Georgia"/>
          <w:color w:val="262626"/>
          <w:kern w:val="0"/>
          <w:sz w:val="21"/>
          <w:szCs w:val="21"/>
          <w:u w:val="none" w:color="262626"/>
        </w:rPr>
        <w:t> therefore provides a </w:t>
      </w:r>
      <w:r>
        <w:rPr>
          <w:sz w:val="21"/>
          <w:szCs w:val="21"/>
        </w:rPr>
        <w:fldChar w:fldCharType="begin"/>
      </w:r>
      <w:r>
        <w:rPr>
          <w:sz w:val="21"/>
          <w:szCs w:val="21"/>
        </w:rPr>
        <w:instrText xml:space="preserve">HYPERLINK "http://developer.apple.com/library/ios/documentation/Cocoa/Reference/Foundation/Classes/NSAutoreleasePool_Class/Reference/Reference.html" \l "//apple_ref/occ/instm/NSAutoreleasePool/drain" </w:instrText>
      </w:r>
      <w:r>
        <w:rPr>
          <w:sz w:val="21"/>
          <w:szCs w:val="21"/>
        </w:rPr>
        <w:fldChar w:fldCharType="separate"/>
      </w:r>
      <w:r>
        <w:rPr>
          <w:rFonts w:ascii="Monaco" w:hAnsi="Monaco" w:eastAsia="微软雅黑" w:cs="Monaco"/>
          <w:color w:val="094EC0"/>
          <w:kern w:val="0"/>
          <w:sz w:val="21"/>
          <w:szCs w:val="21"/>
          <w:u w:val="none" w:color="262626"/>
        </w:rPr>
        <w:t>drain</w:t>
      </w:r>
      <w:r>
        <w:rPr>
          <w:sz w:val="21"/>
          <w:szCs w:val="21"/>
        </w:rPr>
        <w:fldChar w:fldCharType="end"/>
      </w:r>
      <w:r>
        <w:rPr>
          <w:rFonts w:ascii="Georgia" w:hAnsi="Georgia" w:eastAsia="微软雅黑" w:cs="Georgia"/>
          <w:color w:val="262626"/>
          <w:kern w:val="0"/>
          <w:sz w:val="21"/>
          <w:szCs w:val="21"/>
          <w:u w:val="none" w:color="262626"/>
        </w:rPr>
        <w:t> method that in a reference-counted environment behaves the same as calling </w:t>
      </w:r>
      <w:r>
        <w:rPr>
          <w:rFonts w:ascii="Monaco" w:hAnsi="Monaco" w:eastAsia="微软雅黑" w:cs="Monaco"/>
          <w:color w:val="262626"/>
          <w:kern w:val="0"/>
          <w:sz w:val="21"/>
          <w:szCs w:val="21"/>
          <w:u w:val="none" w:color="262626"/>
        </w:rPr>
        <w:t>release</w:t>
      </w:r>
      <w:r>
        <w:rPr>
          <w:rFonts w:ascii="Georgia" w:hAnsi="Georgia" w:eastAsia="微软雅黑" w:cs="Georgia"/>
          <w:color w:val="262626"/>
          <w:kern w:val="0"/>
          <w:sz w:val="21"/>
          <w:szCs w:val="21"/>
          <w:u w:val="none" w:color="262626"/>
        </w:rPr>
        <w:t>, but which in a garbage collected environment triggers garbage collection (if the memory allocated since the last collection is greater than the current threshold). Typically, therefore, you should use </w:t>
      </w:r>
      <w:r>
        <w:rPr>
          <w:rFonts w:ascii="Monaco" w:hAnsi="Monaco" w:eastAsia="微软雅黑" w:cs="Monaco"/>
          <w:color w:val="262626"/>
          <w:kern w:val="0"/>
          <w:sz w:val="21"/>
          <w:szCs w:val="21"/>
          <w:u w:val="none" w:color="262626"/>
        </w:rPr>
        <w:t>drain</w:t>
      </w:r>
      <w:r>
        <w:rPr>
          <w:rFonts w:ascii="Georgia" w:hAnsi="Georgia" w:eastAsia="微软雅黑" w:cs="Georgia"/>
          <w:color w:val="262626"/>
          <w:kern w:val="0"/>
          <w:sz w:val="21"/>
          <w:szCs w:val="21"/>
          <w:u w:val="none" w:color="262626"/>
        </w:rPr>
        <w:t> rather than </w:t>
      </w:r>
      <w:r>
        <w:rPr>
          <w:rFonts w:ascii="Monaco" w:hAnsi="Monaco" w:eastAsia="微软雅黑" w:cs="Monaco"/>
          <w:color w:val="262626"/>
          <w:kern w:val="0"/>
          <w:sz w:val="21"/>
          <w:szCs w:val="21"/>
          <w:u w:val="none" w:color="262626"/>
        </w:rPr>
        <w:t>release</w:t>
      </w:r>
      <w:r>
        <w:rPr>
          <w:rFonts w:ascii="Georgia" w:hAnsi="Georgia" w:eastAsia="微软雅黑" w:cs="Georgia"/>
          <w:color w:val="262626"/>
          <w:kern w:val="0"/>
          <w:sz w:val="21"/>
          <w:szCs w:val="21"/>
          <w:u w:val="none" w:color="262626"/>
        </w:rPr>
        <w:t> to dispose of an autorelease pool. 在一个garbage collected环境里，release不做任何操作。 </w:t>
      </w:r>
      <w:r>
        <w:rPr>
          <w:rFonts w:ascii="Monaco" w:hAnsi="Monaco" w:eastAsia="微软雅黑" w:cs="Monaco"/>
          <w:color w:val="262626"/>
          <w:kern w:val="0"/>
          <w:sz w:val="21"/>
          <w:szCs w:val="21"/>
          <w:u w:val="none" w:color="262626"/>
        </w:rPr>
        <w:t>NSAutoreleasePool因此提供了一个</w:t>
      </w:r>
      <w:r>
        <w:rPr>
          <w:rFonts w:ascii="Georgia" w:hAnsi="Georgia" w:eastAsia="微软雅黑" w:cs="Georgia"/>
          <w:color w:val="262626"/>
          <w:kern w:val="0"/>
          <w:sz w:val="21"/>
          <w:szCs w:val="21"/>
          <w:u w:val="none" w:color="262626"/>
        </w:rPr>
        <w:t> </w:t>
      </w:r>
      <w:r>
        <w:rPr>
          <w:sz w:val="21"/>
          <w:szCs w:val="21"/>
        </w:rPr>
        <w:fldChar w:fldCharType="begin"/>
      </w:r>
      <w:r>
        <w:rPr>
          <w:sz w:val="21"/>
          <w:szCs w:val="21"/>
        </w:rPr>
        <w:instrText xml:space="preserve">HYPERLINK "http://developer.apple.com/library/ios/documentation/Cocoa/Reference/Foundation/Classes/NSAutoreleasePool_Class/Reference/Reference.html" \l "//apple_ref/occ/instm/NSAutoreleasePool/drain" </w:instrText>
      </w:r>
      <w:r>
        <w:rPr>
          <w:sz w:val="21"/>
          <w:szCs w:val="21"/>
        </w:rPr>
        <w:fldChar w:fldCharType="separate"/>
      </w:r>
      <w:r>
        <w:rPr>
          <w:rFonts w:ascii="Monaco" w:hAnsi="Monaco" w:eastAsia="微软雅黑" w:cs="Monaco"/>
          <w:color w:val="094EC0"/>
          <w:kern w:val="0"/>
          <w:sz w:val="21"/>
          <w:szCs w:val="21"/>
          <w:u w:val="none" w:color="262626"/>
        </w:rPr>
        <w:t>drain</w:t>
      </w:r>
      <w:r>
        <w:rPr>
          <w:sz w:val="21"/>
          <w:szCs w:val="21"/>
        </w:rPr>
        <w:fldChar w:fldCharType="end"/>
      </w:r>
      <w:r>
        <w:rPr>
          <w:rFonts w:ascii="Georgia" w:hAnsi="Georgia" w:eastAsia="微软雅黑" w:cs="Georgia"/>
          <w:color w:val="262626"/>
          <w:kern w:val="0"/>
          <w:sz w:val="21"/>
          <w:szCs w:val="21"/>
          <w:u w:val="none" w:color="262626"/>
        </w:rPr>
        <w:t> 方法，它在reference-counted环境中的行为和调用</w:t>
      </w:r>
      <w:r>
        <w:rPr>
          <w:rFonts w:ascii="Monaco" w:hAnsi="Monaco" w:eastAsia="微软雅黑" w:cs="Monaco"/>
          <w:color w:val="262626"/>
          <w:kern w:val="0"/>
          <w:sz w:val="21"/>
          <w:szCs w:val="21"/>
          <w:u w:val="none" w:color="262626"/>
        </w:rPr>
        <w:t>release一样</w:t>
      </w:r>
      <w:r>
        <w:rPr>
          <w:rFonts w:ascii="Georgia" w:hAnsi="Georgia" w:eastAsia="微软雅黑" w:cs="Georgia"/>
          <w:color w:val="262626"/>
          <w:kern w:val="0"/>
          <w:sz w:val="21"/>
          <w:szCs w:val="21"/>
          <w:u w:val="none" w:color="262626"/>
        </w:rPr>
        <w:t>, 但是在一个garbage collected环境中则触发garbage collection动作 (if the memory allocated since the last collection is greater than the current threshold)。 因此通常你应该使用</w:t>
      </w:r>
      <w:r>
        <w:rPr>
          <w:rFonts w:ascii="Monaco" w:hAnsi="Monaco" w:eastAsia="微软雅黑" w:cs="Monaco"/>
          <w:color w:val="262626"/>
          <w:kern w:val="0"/>
          <w:sz w:val="21"/>
          <w:szCs w:val="21"/>
          <w:u w:val="none" w:color="262626"/>
        </w:rPr>
        <w:t>drain而不是release去释放一个</w:t>
      </w:r>
      <w:r>
        <w:rPr>
          <w:rFonts w:ascii="Georgia" w:hAnsi="Georgia" w:eastAsia="微软雅黑" w:cs="Georgia"/>
          <w:color w:val="262626"/>
          <w:kern w:val="0"/>
          <w:sz w:val="21"/>
          <w:szCs w:val="21"/>
          <w:u w:val="none" w:color="262626"/>
        </w:rPr>
        <w:t>autorelease pool</w:t>
      </w:r>
      <w:r>
        <w:rPr>
          <w:rFonts w:ascii="Lucida Grande" w:hAnsi="Lucida Grande" w:eastAsia="微软雅黑" w:cs="Lucida Grande"/>
          <w:color w:val="535353"/>
          <w:kern w:val="0"/>
          <w:sz w:val="21"/>
          <w:szCs w:val="21"/>
          <w:u w:val="none" w:color="262626"/>
        </w:rPr>
        <w:t> </w:t>
      </w:r>
      <w:r>
        <w:rPr>
          <w:rFonts w:ascii="Lucida Grande" w:hAnsi="Lucida Grande" w:eastAsia="微软雅黑" w:cs="Lucida Grande"/>
          <w:color w:val="262626"/>
          <w:kern w:val="0"/>
          <w:sz w:val="21"/>
          <w:szCs w:val="21"/>
          <w:u w:val="none" w:color="262626"/>
        </w:rPr>
        <w:t>{     [self doesNotRecognizeSelector:_cmd];     return nil; } 就可以了.</w:t>
      </w:r>
    </w:p>
    <w:p>
      <w:pPr>
        <w:widowControl/>
        <w:autoSpaceDE w:val="0"/>
        <w:autoSpaceDN w:val="0"/>
        <w:adjustRightInd w:val="0"/>
        <w:spacing w:after="280"/>
        <w:jc w:val="left"/>
        <w:rPr>
          <w:rFonts w:ascii="Lucida Grande" w:hAnsi="Lucida Grande" w:eastAsia="微软雅黑" w:cs="Lucida Grande"/>
          <w:color w:val="535353"/>
          <w:kern w:val="0"/>
          <w:sz w:val="21"/>
          <w:szCs w:val="21"/>
          <w:u w:val="none" w:color="262626"/>
        </w:rPr>
      </w:pPr>
      <w:r>
        <w:rPr>
          <w:rFonts w:ascii="Lucida Grande" w:hAnsi="Lucida Grande" w:eastAsia="微软雅黑" w:cs="Lucida Grande"/>
          <w:color w:val="262626"/>
          <w:kern w:val="0"/>
          <w:sz w:val="21"/>
          <w:szCs w:val="21"/>
          <w:u w:val="none" w:color="262626"/>
        </w:rPr>
        <w:t>26.自动释放池写在循环内好,还是写在循环外好?</w:t>
      </w:r>
    </w:p>
    <w:p>
      <w:pPr>
        <w:widowControl/>
        <w:autoSpaceDE w:val="0"/>
        <w:autoSpaceDN w:val="0"/>
        <w:adjustRightInd w:val="0"/>
        <w:spacing w:after="280"/>
        <w:jc w:val="left"/>
        <w:rPr>
          <w:rFonts w:ascii="Arial" w:hAnsi="Arial" w:eastAsia="微软雅黑" w:cs="Arial"/>
          <w:color w:val="262626"/>
          <w:kern w:val="0"/>
          <w:sz w:val="21"/>
          <w:szCs w:val="21"/>
          <w:u w:val="none" w:color="262626"/>
        </w:rPr>
      </w:pPr>
      <w:r>
        <w:rPr>
          <w:rFonts w:ascii="Lucida Grande" w:hAnsi="Lucida Grande" w:eastAsia="微软雅黑" w:cs="Lucida Grande"/>
          <w:color w:val="262626"/>
          <w:kern w:val="0"/>
          <w:sz w:val="21"/>
          <w:szCs w:val="21"/>
          <w:u w:val="none" w:color="262626"/>
        </w:rPr>
        <w:t>答：</w:t>
      </w:r>
      <w:r>
        <w:rPr>
          <w:rFonts w:ascii="Tahoma" w:hAnsi="Tahoma" w:eastAsia="微软雅黑" w:cs="Tahoma"/>
          <w:color w:val="343434"/>
          <w:kern w:val="0"/>
          <w:sz w:val="21"/>
          <w:szCs w:val="21"/>
          <w:u w:val="none" w:color="262626"/>
        </w:rPr>
        <w:t>如果新建自己的pool可根据情况选择放的位置，循环次数少可放在外面，次数多放在里面，这样不用等循环结束就可以进行释放了。如果觉得pool每次alloc和dealloc不舒服，可以每循环几次做一下。如果用系统本身的pool，就把变量尽量放在外面。</w:t>
      </w:r>
    </w:p>
    <w:p>
      <w:pPr>
        <w:widowControl/>
        <w:autoSpaceDE w:val="0"/>
        <w:autoSpaceDN w:val="0"/>
        <w:adjustRightInd w:val="0"/>
        <w:spacing w:after="280"/>
        <w:jc w:val="left"/>
        <w:rPr>
          <w:rFonts w:ascii="Arial" w:hAnsi="Arial" w:eastAsia="微软雅黑" w:cs="Arial"/>
          <w:color w:val="262626"/>
          <w:kern w:val="0"/>
          <w:sz w:val="21"/>
          <w:szCs w:val="21"/>
          <w:u w:val="none" w:color="262626"/>
        </w:rPr>
      </w:pPr>
      <w:r>
        <w:rPr>
          <w:rFonts w:ascii="Tahoma" w:hAnsi="Tahoma" w:eastAsia="微软雅黑" w:cs="Tahoma"/>
          <w:color w:val="343434"/>
          <w:kern w:val="0"/>
          <w:sz w:val="21"/>
          <w:szCs w:val="21"/>
          <w:u w:val="none" w:color="262626"/>
        </w:rPr>
        <w:t>27.</w:t>
      </w:r>
      <w:r>
        <w:rPr>
          <w:sz w:val="21"/>
          <w:szCs w:val="21"/>
        </w:rPr>
        <w:fldChar w:fldCharType="begin"/>
      </w:r>
      <w:r>
        <w:rPr>
          <w:sz w:val="21"/>
          <w:szCs w:val="21"/>
        </w:rPr>
        <w:instrText xml:space="preserve">HYPERLINK "http://blog.csdn.net/zypsg/article/details/4314976" </w:instrText>
      </w:r>
      <w:r>
        <w:rPr>
          <w:sz w:val="21"/>
          <w:szCs w:val="21"/>
        </w:rPr>
        <w:fldChar w:fldCharType="separate"/>
      </w:r>
      <w:r>
        <w:rPr>
          <w:rFonts w:ascii="微软雅黑" w:hAnsi="Tahoma" w:eastAsia="微软雅黑" w:cs="微软雅黑"/>
          <w:color w:val="535353"/>
          <w:kern w:val="0"/>
          <w:sz w:val="21"/>
          <w:szCs w:val="21"/>
          <w:u w:val="none" w:color="262626"/>
        </w:rPr>
        <w:t xml:space="preserve">Iphone </w:t>
      </w:r>
      <w:r>
        <w:rPr>
          <w:rFonts w:hint="eastAsia" w:ascii="微软雅黑" w:hAnsi="Tahoma" w:eastAsia="微软雅黑" w:cs="微软雅黑"/>
          <w:color w:val="535353"/>
          <w:kern w:val="0"/>
          <w:sz w:val="21"/>
          <w:szCs w:val="21"/>
          <w:u w:val="none" w:color="262626"/>
        </w:rPr>
        <w:t>实现</w:t>
      </w:r>
      <w:r>
        <w:rPr>
          <w:rFonts w:ascii="微软雅黑" w:hAnsi="Tahoma" w:eastAsia="微软雅黑" w:cs="微软雅黑"/>
          <w:color w:val="535353"/>
          <w:kern w:val="0"/>
          <w:sz w:val="21"/>
          <w:szCs w:val="21"/>
          <w:u w:val="none" w:color="262626"/>
        </w:rPr>
        <w:t>Singleton(</w:t>
      </w:r>
      <w:r>
        <w:rPr>
          <w:rFonts w:hint="eastAsia" w:ascii="微软雅黑" w:hAnsi="Tahoma" w:eastAsia="微软雅黑" w:cs="微软雅黑"/>
          <w:color w:val="535353"/>
          <w:kern w:val="0"/>
          <w:sz w:val="21"/>
          <w:szCs w:val="21"/>
          <w:u w:val="none" w:color="262626"/>
        </w:rPr>
        <w:t>单例</w:t>
      </w:r>
      <w:r>
        <w:rPr>
          <w:rFonts w:ascii="微软雅黑" w:hAnsi="Tahoma" w:eastAsia="微软雅黑" w:cs="微软雅黑"/>
          <w:color w:val="535353"/>
          <w:kern w:val="0"/>
          <w:sz w:val="21"/>
          <w:szCs w:val="21"/>
          <w:u w:val="none" w:color="262626"/>
        </w:rPr>
        <w:t>)</w:t>
      </w:r>
      <w:r>
        <w:rPr>
          <w:rFonts w:hint="eastAsia" w:ascii="微软雅黑" w:hAnsi="Tahoma" w:eastAsia="微软雅黑" w:cs="微软雅黑"/>
          <w:color w:val="535353"/>
          <w:kern w:val="0"/>
          <w:sz w:val="21"/>
          <w:szCs w:val="21"/>
          <w:u w:val="none" w:color="262626"/>
        </w:rPr>
        <w:t>模式</w:t>
      </w:r>
      <w:r>
        <w:rPr>
          <w:sz w:val="21"/>
          <w:szCs w:val="21"/>
        </w:rPr>
        <w:fldChar w:fldCharType="end"/>
      </w:r>
      <w:r>
        <w:rPr>
          <w:rFonts w:ascii="Tahoma" w:hAnsi="Tahoma" w:eastAsia="微软雅黑" w:cs="Tahoma"/>
          <w:color w:val="343434"/>
          <w:kern w:val="0"/>
          <w:sz w:val="21"/>
          <w:szCs w:val="21"/>
          <w:u w:val="none" w:color="262626"/>
        </w:rPr>
        <w:t>?</w:t>
      </w:r>
    </w:p>
    <w:p>
      <w:pPr>
        <w:widowControl/>
        <w:autoSpaceDE w:val="0"/>
        <w:autoSpaceDN w:val="0"/>
        <w:adjustRightInd w:val="0"/>
        <w:spacing w:after="280"/>
        <w:jc w:val="left"/>
        <w:rPr>
          <w:rFonts w:ascii="Arial" w:hAnsi="Arial" w:eastAsia="微软雅黑" w:cs="Arial"/>
          <w:color w:val="262626"/>
          <w:kern w:val="0"/>
          <w:sz w:val="21"/>
          <w:szCs w:val="21"/>
          <w:u w:val="none" w:color="262626"/>
        </w:rPr>
      </w:pPr>
      <w:r>
        <w:rPr>
          <w:rFonts w:ascii="Tahoma" w:hAnsi="Tahoma" w:eastAsia="微软雅黑" w:cs="Tahoma"/>
          <w:color w:val="343434"/>
          <w:kern w:val="0"/>
          <w:sz w:val="21"/>
          <w:szCs w:val="21"/>
          <w:u w:val="none" w:color="262626"/>
        </w:rPr>
        <w:t>答：</w:t>
      </w:r>
    </w:p>
    <w:p>
      <w:pPr>
        <w:widowControl/>
        <w:autoSpaceDE w:val="0"/>
        <w:autoSpaceDN w:val="0"/>
        <w:adjustRightInd w:val="0"/>
        <w:spacing w:after="280"/>
        <w:jc w:val="left"/>
        <w:rPr>
          <w:rFonts w:ascii="Arial" w:hAnsi="Arial" w:eastAsia="微软雅黑" w:cs="Arial"/>
          <w:color w:val="262626"/>
          <w:kern w:val="0"/>
          <w:sz w:val="21"/>
          <w:szCs w:val="21"/>
          <w:u w:val="none" w:color="262626"/>
        </w:rPr>
      </w:pPr>
      <w:r>
        <w:rPr>
          <w:rFonts w:ascii="Arial" w:hAnsi="Arial" w:eastAsia="微软雅黑" w:cs="Arial"/>
          <w:color w:val="262626"/>
          <w:kern w:val="0"/>
          <w:sz w:val="21"/>
          <w:szCs w:val="21"/>
          <w:u w:val="none" w:color="262626"/>
        </w:rPr>
        <w:t>Singleton模式经常来做应用程序级别的共享资源控制, 应该说这个模式的使用频率非常高, 现在来看看在Objective-C里面的实现方法. 要实现一个Singleton Class, 至少需要做以下四个步骤: 1. 为Singleton Object实现一个静态实例, 初始化, 然后设置成nil. 2. 实现一个实例构造方法(通常命名为 sharedInstance 或者 sharedManager)检查上面声名的静态实例是否为nil, 如果是则新建并返回一个本类实例. 3. 重写 allocWithZone: 方法来保证当其他人直接使用 alloc 和 init 试图获得一个新实例的时候不会产生一个新的实例. 4. 适当的实现 copyWithZone:, release, retain, retainCount 和 autorelease.</w:t>
      </w:r>
    </w:p>
    <w:p>
      <w:pPr>
        <w:widowControl/>
        <w:autoSpaceDE w:val="0"/>
        <w:autoSpaceDN w:val="0"/>
        <w:adjustRightInd w:val="0"/>
        <w:spacing w:after="280"/>
        <w:jc w:val="left"/>
        <w:rPr>
          <w:rFonts w:ascii="Arial" w:hAnsi="Arial" w:eastAsia="微软雅黑" w:cs="Arial"/>
          <w:color w:val="262626"/>
          <w:kern w:val="0"/>
          <w:sz w:val="21"/>
          <w:szCs w:val="21"/>
          <w:u w:val="none" w:color="262626"/>
        </w:rPr>
      </w:pPr>
      <w:r>
        <w:rPr>
          <w:rFonts w:ascii="Arial" w:hAnsi="Arial" w:eastAsia="微软雅黑" w:cs="Arial"/>
          <w:color w:val="262626"/>
          <w:kern w:val="0"/>
          <w:sz w:val="21"/>
          <w:szCs w:val="21"/>
          <w:u w:val="none" w:color="262626"/>
        </w:rPr>
        <w:t>http://blog.csdn.net/zypsg/article/details/4314976</w:t>
      </w:r>
    </w:p>
    <w:p>
      <w:pPr>
        <w:widowControl/>
        <w:autoSpaceDE w:val="0"/>
        <w:autoSpaceDN w:val="0"/>
        <w:adjustRightInd w:val="0"/>
        <w:spacing w:after="280"/>
        <w:jc w:val="left"/>
        <w:rPr>
          <w:rFonts w:ascii="Arial" w:hAnsi="Arial" w:eastAsia="微软雅黑" w:cs="Arial"/>
          <w:color w:val="262626"/>
          <w:kern w:val="0"/>
          <w:sz w:val="21"/>
          <w:szCs w:val="21"/>
          <w:u w:val="none" w:color="262626"/>
        </w:rPr>
      </w:pPr>
    </w:p>
    <w:p>
      <w:pPr>
        <w:widowControl/>
        <w:autoSpaceDE w:val="0"/>
        <w:autoSpaceDN w:val="0"/>
        <w:adjustRightInd w:val="0"/>
        <w:spacing w:after="280"/>
        <w:jc w:val="left"/>
        <w:rPr>
          <w:rFonts w:ascii="Arial" w:hAnsi="Arial" w:eastAsia="微软雅黑" w:cs="Arial"/>
          <w:color w:val="262626"/>
          <w:kern w:val="0"/>
          <w:sz w:val="21"/>
          <w:szCs w:val="21"/>
          <w:u w:val="none" w:color="262626"/>
        </w:rPr>
      </w:pPr>
      <w:r>
        <w:rPr>
          <w:rFonts w:ascii="Arial" w:hAnsi="Arial" w:eastAsia="微软雅黑" w:cs="Arial"/>
          <w:color w:val="262626"/>
          <w:kern w:val="0"/>
          <w:sz w:val="21"/>
          <w:szCs w:val="21"/>
          <w:u w:val="none" w:color="262626"/>
        </w:rPr>
        <w:t>28。什么是序列化或者Archiving？可以用来做什么？怎么跟copy结合？</w:t>
      </w:r>
    </w:p>
    <w:p>
      <w:pPr>
        <w:widowControl/>
        <w:autoSpaceDE w:val="0"/>
        <w:autoSpaceDN w:val="0"/>
        <w:adjustRightInd w:val="0"/>
        <w:spacing w:after="280"/>
        <w:jc w:val="left"/>
        <w:rPr>
          <w:rFonts w:ascii="Arial" w:hAnsi="Arial" w:eastAsia="微软雅黑" w:cs="Arial"/>
          <w:color w:val="262626"/>
          <w:kern w:val="0"/>
          <w:sz w:val="21"/>
          <w:szCs w:val="21"/>
          <w:u w:val="none" w:color="262626"/>
        </w:rPr>
      </w:pPr>
      <w:r>
        <w:rPr>
          <w:rFonts w:ascii="Arial" w:hAnsi="Arial" w:eastAsia="微软雅黑" w:cs="Arial"/>
          <w:color w:val="262626"/>
          <w:kern w:val="0"/>
          <w:sz w:val="21"/>
          <w:szCs w:val="21"/>
          <w:u w:val="none" w:color="262626"/>
        </w:rPr>
        <w:t>答：https://developer.apple.com/library/mac/#documentation/Cocoa/Conceptual/Archiving/Archiving.html</w:t>
      </w:r>
    </w:p>
    <w:p>
      <w:pPr>
        <w:widowControl/>
        <w:autoSpaceDE w:val="0"/>
        <w:autoSpaceDN w:val="0"/>
        <w:adjustRightInd w:val="0"/>
        <w:spacing w:after="280"/>
        <w:jc w:val="left"/>
        <w:rPr>
          <w:rFonts w:ascii="Arial" w:hAnsi="Arial" w:eastAsia="微软雅黑" w:cs="Arial"/>
          <w:color w:val="262626"/>
          <w:kern w:val="0"/>
          <w:sz w:val="21"/>
          <w:szCs w:val="21"/>
          <w:u w:val="none" w:color="262626"/>
        </w:rPr>
      </w:pPr>
    </w:p>
    <w:p>
      <w:pPr>
        <w:widowControl/>
        <w:autoSpaceDE w:val="0"/>
        <w:autoSpaceDN w:val="0"/>
        <w:adjustRightInd w:val="0"/>
        <w:spacing w:after="280"/>
        <w:jc w:val="left"/>
        <w:rPr>
          <w:rFonts w:ascii="Arial" w:hAnsi="Arial" w:eastAsia="微软雅黑" w:cs="Arial"/>
          <w:color w:val="262626"/>
          <w:kern w:val="0"/>
          <w:sz w:val="21"/>
          <w:szCs w:val="21"/>
          <w:u w:val="none" w:color="262626"/>
        </w:rPr>
      </w:pPr>
      <w:r>
        <w:rPr>
          <w:rFonts w:ascii="Arial" w:hAnsi="Arial" w:eastAsia="微软雅黑" w:cs="Arial"/>
          <w:color w:val="262626"/>
          <w:kern w:val="0"/>
          <w:sz w:val="21"/>
          <w:szCs w:val="21"/>
          <w:u w:val="none" w:color="262626"/>
        </w:rPr>
        <w:t>29</w:t>
      </w:r>
    </w:p>
    <w:p>
      <w:pPr>
        <w:widowControl/>
        <w:autoSpaceDE w:val="0"/>
        <w:autoSpaceDN w:val="0"/>
        <w:adjustRightInd w:val="0"/>
        <w:jc w:val="left"/>
        <w:rPr>
          <w:rFonts w:ascii="Arial" w:hAnsi="Arial" w:eastAsia="微软雅黑" w:cs="Arial"/>
          <w:color w:val="262626"/>
          <w:kern w:val="0"/>
          <w:sz w:val="21"/>
          <w:szCs w:val="21"/>
          <w:u w:val="none" w:color="262626"/>
        </w:rPr>
      </w:pPr>
      <w:r>
        <w:rPr>
          <w:rFonts w:ascii="Times" w:hAnsi="Times" w:eastAsia="微软雅黑" w:cs="Times"/>
          <w:color w:val="343434"/>
          <w:kern w:val="0"/>
          <w:sz w:val="21"/>
          <w:szCs w:val="21"/>
          <w:u w:val="none" w:color="262626"/>
        </w:rPr>
        <w:t>.main() </w:t>
      </w:r>
    </w:p>
    <w:p>
      <w:pPr>
        <w:widowControl/>
        <w:autoSpaceDE w:val="0"/>
        <w:autoSpaceDN w:val="0"/>
        <w:adjustRightInd w:val="0"/>
        <w:jc w:val="left"/>
        <w:rPr>
          <w:rFonts w:ascii="Arial" w:hAnsi="Arial" w:eastAsia="微软雅黑" w:cs="Arial"/>
          <w:color w:val="262626"/>
          <w:kern w:val="0"/>
          <w:sz w:val="21"/>
          <w:szCs w:val="21"/>
          <w:u w:val="none" w:color="262626"/>
        </w:rPr>
      </w:pPr>
    </w:p>
    <w:p>
      <w:pPr>
        <w:widowControl/>
        <w:autoSpaceDE w:val="0"/>
        <w:autoSpaceDN w:val="0"/>
        <w:adjustRightInd w:val="0"/>
        <w:jc w:val="left"/>
        <w:rPr>
          <w:rFonts w:ascii="Arial" w:hAnsi="Arial" w:eastAsia="微软雅黑" w:cs="Arial"/>
          <w:color w:val="262626"/>
          <w:kern w:val="0"/>
          <w:sz w:val="21"/>
          <w:szCs w:val="21"/>
          <w:u w:val="none" w:color="262626"/>
        </w:rPr>
      </w:pPr>
    </w:p>
    <w:p>
      <w:pPr>
        <w:widowControl/>
        <w:autoSpaceDE w:val="0"/>
        <w:autoSpaceDN w:val="0"/>
        <w:adjustRightInd w:val="0"/>
        <w:jc w:val="left"/>
        <w:rPr>
          <w:rFonts w:ascii="Times" w:hAnsi="Times" w:eastAsia="微软雅黑" w:cs="Times"/>
          <w:color w:val="262626"/>
          <w:kern w:val="0"/>
          <w:sz w:val="21"/>
          <w:szCs w:val="21"/>
          <w:u w:val="none" w:color="262626"/>
        </w:rPr>
      </w:pPr>
      <w:r>
        <w:rPr>
          <w:rFonts w:ascii="Times" w:hAnsi="Times" w:eastAsia="微软雅黑" w:cs="Times"/>
          <w:color w:val="262626"/>
          <w:kern w:val="0"/>
          <w:sz w:val="21"/>
          <w:szCs w:val="21"/>
          <w:u w:val="none" w:color="262626"/>
        </w:rPr>
        <w:t> {  </w:t>
      </w:r>
    </w:p>
    <w:p>
      <w:pPr>
        <w:widowControl/>
        <w:autoSpaceDE w:val="0"/>
        <w:autoSpaceDN w:val="0"/>
        <w:adjustRightInd w:val="0"/>
        <w:jc w:val="left"/>
        <w:rPr>
          <w:rFonts w:ascii="Times" w:hAnsi="Times" w:eastAsia="微软雅黑" w:cs="Times"/>
          <w:color w:val="262626"/>
          <w:kern w:val="0"/>
          <w:sz w:val="21"/>
          <w:szCs w:val="21"/>
          <w:u w:val="none" w:color="262626"/>
        </w:rPr>
      </w:pPr>
      <w:r>
        <w:rPr>
          <w:rFonts w:ascii="Times" w:hAnsi="Times" w:eastAsia="微软雅黑" w:cs="Times"/>
          <w:color w:val="262626"/>
          <w:kern w:val="0"/>
          <w:sz w:val="21"/>
          <w:szCs w:val="21"/>
          <w:u w:val="none" w:color="262626"/>
        </w:rPr>
        <w:t>   int a[5]={1,2,3,4,5};  </w:t>
      </w:r>
    </w:p>
    <w:p>
      <w:pPr>
        <w:widowControl/>
        <w:autoSpaceDE w:val="0"/>
        <w:autoSpaceDN w:val="0"/>
        <w:adjustRightInd w:val="0"/>
        <w:jc w:val="left"/>
        <w:rPr>
          <w:rFonts w:ascii="Times" w:hAnsi="Times" w:eastAsia="微软雅黑" w:cs="Times"/>
          <w:color w:val="262626"/>
          <w:kern w:val="0"/>
          <w:sz w:val="21"/>
          <w:szCs w:val="21"/>
          <w:u w:val="none" w:color="262626"/>
        </w:rPr>
      </w:pPr>
      <w:r>
        <w:rPr>
          <w:rFonts w:ascii="Times" w:hAnsi="Times" w:eastAsia="微软雅黑" w:cs="Times"/>
          <w:color w:val="262626"/>
          <w:kern w:val="0"/>
          <w:sz w:val="21"/>
          <w:szCs w:val="21"/>
          <w:u w:val="none" w:color="262626"/>
        </w:rPr>
        <w:t>   int *ptr=(int *)(&amp;a+1);   </w:t>
      </w:r>
    </w:p>
    <w:p>
      <w:pPr>
        <w:widowControl/>
        <w:autoSpaceDE w:val="0"/>
        <w:autoSpaceDN w:val="0"/>
        <w:adjustRightInd w:val="0"/>
        <w:jc w:val="left"/>
        <w:rPr>
          <w:rFonts w:ascii="Times" w:hAnsi="Times" w:eastAsia="微软雅黑" w:cs="Times"/>
          <w:color w:val="262626"/>
          <w:kern w:val="0"/>
          <w:sz w:val="21"/>
          <w:szCs w:val="21"/>
          <w:u w:val="none" w:color="262626"/>
        </w:rPr>
      </w:pPr>
      <w:r>
        <w:rPr>
          <w:rFonts w:ascii="Times" w:hAnsi="Times" w:eastAsia="微软雅黑" w:cs="Times"/>
          <w:color w:val="262626"/>
          <w:kern w:val="0"/>
          <w:sz w:val="21"/>
          <w:szCs w:val="21"/>
          <w:u w:val="none" w:color="262626"/>
        </w:rPr>
        <w:t>   printf("%d,%d",*(a+1),*(ptr-1)); </w:t>
      </w:r>
    </w:p>
    <w:p>
      <w:pPr>
        <w:widowControl/>
        <w:autoSpaceDE w:val="0"/>
        <w:autoSpaceDN w:val="0"/>
        <w:adjustRightInd w:val="0"/>
        <w:jc w:val="left"/>
        <w:rPr>
          <w:rFonts w:ascii="Times" w:hAnsi="Times" w:eastAsia="微软雅黑" w:cs="Times"/>
          <w:color w:val="262626"/>
          <w:kern w:val="0"/>
          <w:sz w:val="21"/>
          <w:szCs w:val="21"/>
          <w:u w:val="none" w:color="262626"/>
        </w:rPr>
      </w:pPr>
      <w:r>
        <w:rPr>
          <w:rFonts w:ascii="Times" w:hAnsi="Times" w:eastAsia="微软雅黑" w:cs="Times"/>
          <w:color w:val="262626"/>
          <w:kern w:val="0"/>
          <w:sz w:val="21"/>
          <w:szCs w:val="21"/>
          <w:u w:val="none" w:color="262626"/>
        </w:rPr>
        <w:t>} </w:t>
      </w:r>
    </w:p>
    <w:p>
      <w:pPr>
        <w:widowControl/>
        <w:autoSpaceDE w:val="0"/>
        <w:autoSpaceDN w:val="0"/>
        <w:adjustRightInd w:val="0"/>
        <w:jc w:val="left"/>
        <w:rPr>
          <w:rFonts w:ascii="Times" w:hAnsi="Times" w:eastAsia="微软雅黑" w:cs="Times"/>
          <w:color w:val="262626"/>
          <w:kern w:val="0"/>
          <w:sz w:val="21"/>
          <w:szCs w:val="21"/>
          <w:u w:val="none" w:color="262626"/>
        </w:rPr>
      </w:pPr>
      <w:r>
        <w:rPr>
          <w:rFonts w:ascii="Times" w:hAnsi="Times" w:eastAsia="微软雅黑" w:cs="Times"/>
          <w:color w:val="262626"/>
          <w:kern w:val="0"/>
          <w:sz w:val="21"/>
          <w:szCs w:val="21"/>
          <w:u w:val="none" w:color="262626"/>
        </w:rPr>
        <w:t>答：2,5 </w:t>
      </w:r>
    </w:p>
    <w:p>
      <w:pPr>
        <w:widowControl/>
        <w:autoSpaceDE w:val="0"/>
        <w:autoSpaceDN w:val="0"/>
        <w:adjustRightInd w:val="0"/>
        <w:jc w:val="left"/>
        <w:rPr>
          <w:rFonts w:ascii="Times" w:hAnsi="Times" w:eastAsia="微软雅黑" w:cs="Times"/>
          <w:color w:val="262626"/>
          <w:kern w:val="0"/>
          <w:sz w:val="21"/>
          <w:szCs w:val="21"/>
          <w:u w:val="none" w:color="262626"/>
        </w:rPr>
      </w:pPr>
      <w:r>
        <w:rPr>
          <w:rFonts w:ascii="Times" w:hAnsi="Times" w:eastAsia="微软雅黑" w:cs="Times"/>
          <w:color w:val="262626"/>
          <w:kern w:val="0"/>
          <w:sz w:val="21"/>
          <w:szCs w:val="21"/>
          <w:u w:val="none" w:color="262626"/>
        </w:rPr>
        <w:t>     *(a+1）就是a[1]，*(ptr-1)就是a[4],执行结果是2，5 </w:t>
      </w:r>
    </w:p>
    <w:p>
      <w:pPr>
        <w:widowControl/>
        <w:autoSpaceDE w:val="0"/>
        <w:autoSpaceDN w:val="0"/>
        <w:adjustRightInd w:val="0"/>
        <w:jc w:val="left"/>
        <w:rPr>
          <w:rFonts w:ascii="Times" w:hAnsi="Times" w:eastAsia="微软雅黑" w:cs="Times"/>
          <w:color w:val="262626"/>
          <w:kern w:val="0"/>
          <w:sz w:val="21"/>
          <w:szCs w:val="21"/>
          <w:u w:val="none" w:color="262626"/>
        </w:rPr>
      </w:pPr>
      <w:r>
        <w:rPr>
          <w:rFonts w:ascii="Times" w:hAnsi="Times" w:eastAsia="微软雅黑" w:cs="Times"/>
          <w:color w:val="262626"/>
          <w:kern w:val="0"/>
          <w:sz w:val="21"/>
          <w:szCs w:val="21"/>
          <w:u w:val="none" w:color="262626"/>
        </w:rPr>
        <w:t>　　&amp;a+1不是首地址+1，系统会认为加一个a数组的偏移，是偏移了一个数组的大小（本例是5个int） </w:t>
      </w:r>
    </w:p>
    <w:p>
      <w:pPr>
        <w:widowControl/>
        <w:autoSpaceDE w:val="0"/>
        <w:autoSpaceDN w:val="0"/>
        <w:adjustRightInd w:val="0"/>
        <w:jc w:val="left"/>
        <w:rPr>
          <w:rFonts w:ascii="Times" w:hAnsi="Times" w:eastAsia="微软雅黑" w:cs="Times"/>
          <w:color w:val="262626"/>
          <w:kern w:val="0"/>
          <w:sz w:val="21"/>
          <w:szCs w:val="21"/>
          <w:u w:val="none" w:color="262626"/>
        </w:rPr>
      </w:pPr>
      <w:r>
        <w:rPr>
          <w:rFonts w:ascii="Times" w:hAnsi="Times" w:eastAsia="微软雅黑" w:cs="Times"/>
          <w:color w:val="262626"/>
          <w:kern w:val="0"/>
          <w:sz w:val="21"/>
          <w:szCs w:val="21"/>
          <w:u w:val="none" w:color="262626"/>
        </w:rPr>
        <w:t>　　int *ptr=(int *)(&amp;a+1); </w:t>
      </w:r>
    </w:p>
    <w:p>
      <w:pPr>
        <w:widowControl/>
        <w:autoSpaceDE w:val="0"/>
        <w:autoSpaceDN w:val="0"/>
        <w:adjustRightInd w:val="0"/>
        <w:jc w:val="left"/>
        <w:rPr>
          <w:rFonts w:ascii="Times" w:hAnsi="Times" w:eastAsia="微软雅黑" w:cs="Times"/>
          <w:color w:val="262626"/>
          <w:kern w:val="0"/>
          <w:sz w:val="21"/>
          <w:szCs w:val="21"/>
          <w:u w:val="none" w:color="262626"/>
        </w:rPr>
      </w:pPr>
      <w:r>
        <w:rPr>
          <w:rFonts w:ascii="Times" w:hAnsi="Times" w:eastAsia="微软雅黑" w:cs="Times"/>
          <w:color w:val="262626"/>
          <w:kern w:val="0"/>
          <w:sz w:val="21"/>
          <w:szCs w:val="21"/>
          <w:u w:val="none" w:color="262626"/>
        </w:rPr>
        <w:t>　　则ptr实际是&amp;(a[5]),也就是a+5 </w:t>
      </w:r>
    </w:p>
    <w:p>
      <w:pPr>
        <w:widowControl/>
        <w:autoSpaceDE w:val="0"/>
        <w:autoSpaceDN w:val="0"/>
        <w:adjustRightInd w:val="0"/>
        <w:jc w:val="left"/>
        <w:rPr>
          <w:rFonts w:ascii="Times" w:hAnsi="Times" w:eastAsia="微软雅黑" w:cs="Times"/>
          <w:color w:val="262626"/>
          <w:kern w:val="0"/>
          <w:sz w:val="21"/>
          <w:szCs w:val="21"/>
          <w:u w:val="none" w:color="262626"/>
        </w:rPr>
      </w:pPr>
      <w:r>
        <w:rPr>
          <w:rFonts w:ascii="Times" w:hAnsi="Times" w:eastAsia="微软雅黑" w:cs="Times"/>
          <w:color w:val="262626"/>
          <w:kern w:val="0"/>
          <w:sz w:val="21"/>
          <w:szCs w:val="21"/>
          <w:u w:val="none" w:color="262626"/>
        </w:rPr>
        <w:t>原因如下： </w:t>
      </w:r>
    </w:p>
    <w:p>
      <w:pPr>
        <w:widowControl/>
        <w:autoSpaceDE w:val="0"/>
        <w:autoSpaceDN w:val="0"/>
        <w:adjustRightInd w:val="0"/>
        <w:jc w:val="left"/>
        <w:rPr>
          <w:rFonts w:ascii="Times" w:hAnsi="Times" w:eastAsia="微软雅黑" w:cs="Times"/>
          <w:color w:val="262626"/>
          <w:kern w:val="0"/>
          <w:sz w:val="21"/>
          <w:szCs w:val="21"/>
          <w:u w:val="none" w:color="262626"/>
        </w:rPr>
      </w:pPr>
      <w:r>
        <w:rPr>
          <w:rFonts w:ascii="Times" w:hAnsi="Times" w:eastAsia="微软雅黑" w:cs="Times"/>
          <w:color w:val="262626"/>
          <w:kern w:val="0"/>
          <w:sz w:val="21"/>
          <w:szCs w:val="21"/>
          <w:u w:val="none" w:color="262626"/>
        </w:rPr>
        <w:t>　　&amp;a是数组指针，其类型为 int (*)[5]; </w:t>
      </w:r>
    </w:p>
    <w:p>
      <w:pPr>
        <w:widowControl/>
        <w:autoSpaceDE w:val="0"/>
        <w:autoSpaceDN w:val="0"/>
        <w:adjustRightInd w:val="0"/>
        <w:jc w:val="left"/>
        <w:rPr>
          <w:rFonts w:ascii="Times" w:hAnsi="Times" w:eastAsia="微软雅黑" w:cs="Times"/>
          <w:color w:val="262626"/>
          <w:kern w:val="0"/>
          <w:sz w:val="21"/>
          <w:szCs w:val="21"/>
          <w:u w:val="none" w:color="262626"/>
        </w:rPr>
      </w:pPr>
      <w:r>
        <w:rPr>
          <w:rFonts w:ascii="Times" w:hAnsi="Times" w:eastAsia="微软雅黑" w:cs="Times"/>
          <w:color w:val="262626"/>
          <w:kern w:val="0"/>
          <w:sz w:val="21"/>
          <w:szCs w:val="21"/>
          <w:u w:val="none" w:color="262626"/>
        </w:rPr>
        <w:t>　　而指针加1要根据指针类型加上一定的值，不同类型的指针+1之后增加的大小不同。 </w:t>
      </w:r>
    </w:p>
    <w:p>
      <w:pPr>
        <w:widowControl/>
        <w:autoSpaceDE w:val="0"/>
        <w:autoSpaceDN w:val="0"/>
        <w:adjustRightInd w:val="0"/>
        <w:jc w:val="left"/>
        <w:rPr>
          <w:rFonts w:ascii="Times" w:hAnsi="Times" w:eastAsia="微软雅黑" w:cs="Times"/>
          <w:color w:val="262626"/>
          <w:kern w:val="0"/>
          <w:sz w:val="21"/>
          <w:szCs w:val="21"/>
          <w:u w:val="none" w:color="262626"/>
        </w:rPr>
      </w:pPr>
      <w:r>
        <w:rPr>
          <w:rFonts w:ascii="Times" w:hAnsi="Times" w:eastAsia="微软雅黑" w:cs="Times"/>
          <w:color w:val="262626"/>
          <w:kern w:val="0"/>
          <w:sz w:val="21"/>
          <w:szCs w:val="21"/>
          <w:u w:val="none" w:color="262626"/>
        </w:rPr>
        <w:t>　　a是长度为5的int数组指针，所以要加 5*sizeof(int) </w:t>
      </w:r>
    </w:p>
    <w:p>
      <w:pPr>
        <w:widowControl/>
        <w:autoSpaceDE w:val="0"/>
        <w:autoSpaceDN w:val="0"/>
        <w:adjustRightInd w:val="0"/>
        <w:jc w:val="left"/>
        <w:rPr>
          <w:rFonts w:ascii="Times" w:hAnsi="Times" w:eastAsia="微软雅黑" w:cs="Times"/>
          <w:color w:val="262626"/>
          <w:kern w:val="0"/>
          <w:sz w:val="21"/>
          <w:szCs w:val="21"/>
          <w:u w:val="none" w:color="262626"/>
        </w:rPr>
      </w:pPr>
      <w:r>
        <w:rPr>
          <w:rFonts w:ascii="Times" w:hAnsi="Times" w:eastAsia="微软雅黑" w:cs="Times"/>
          <w:color w:val="262626"/>
          <w:kern w:val="0"/>
          <w:sz w:val="21"/>
          <w:szCs w:val="21"/>
          <w:u w:val="none" w:color="262626"/>
        </w:rPr>
        <w:t>　　所以ptr实际是a[5] </w:t>
      </w:r>
    </w:p>
    <w:p>
      <w:pPr>
        <w:widowControl/>
        <w:autoSpaceDE w:val="0"/>
        <w:autoSpaceDN w:val="0"/>
        <w:adjustRightInd w:val="0"/>
        <w:jc w:val="left"/>
        <w:rPr>
          <w:rFonts w:ascii="Times" w:hAnsi="Times" w:eastAsia="微软雅黑" w:cs="Times"/>
          <w:color w:val="262626"/>
          <w:kern w:val="0"/>
          <w:sz w:val="21"/>
          <w:szCs w:val="21"/>
          <w:u w:val="none" w:color="262626"/>
        </w:rPr>
      </w:pPr>
      <w:r>
        <w:rPr>
          <w:rFonts w:ascii="Times" w:hAnsi="Times" w:eastAsia="微软雅黑" w:cs="Times"/>
          <w:color w:val="262626"/>
          <w:kern w:val="0"/>
          <w:sz w:val="21"/>
          <w:szCs w:val="21"/>
          <w:u w:val="none" w:color="262626"/>
        </w:rPr>
        <w:t>　　但是prt与(&amp;a+1)类型是不一样的(这点很重要) </w:t>
      </w:r>
    </w:p>
    <w:p>
      <w:pPr>
        <w:widowControl/>
        <w:autoSpaceDE w:val="0"/>
        <w:autoSpaceDN w:val="0"/>
        <w:adjustRightInd w:val="0"/>
        <w:jc w:val="left"/>
        <w:rPr>
          <w:rFonts w:ascii="Times" w:hAnsi="Times" w:eastAsia="微软雅黑" w:cs="Times"/>
          <w:color w:val="262626"/>
          <w:kern w:val="0"/>
          <w:sz w:val="21"/>
          <w:szCs w:val="21"/>
          <w:u w:val="none" w:color="262626"/>
        </w:rPr>
      </w:pPr>
      <w:r>
        <w:rPr>
          <w:rFonts w:ascii="Times" w:hAnsi="Times" w:eastAsia="微软雅黑" w:cs="Times"/>
          <w:color w:val="262626"/>
          <w:kern w:val="0"/>
          <w:sz w:val="21"/>
          <w:szCs w:val="21"/>
          <w:u w:val="none" w:color="262626"/>
        </w:rPr>
        <w:t>　　所以prt-1只会减去sizeof(int*) </w:t>
      </w:r>
    </w:p>
    <w:p>
      <w:pPr>
        <w:widowControl/>
        <w:autoSpaceDE w:val="0"/>
        <w:autoSpaceDN w:val="0"/>
        <w:adjustRightInd w:val="0"/>
        <w:jc w:val="left"/>
        <w:rPr>
          <w:rFonts w:ascii="Times" w:hAnsi="Times" w:eastAsia="微软雅黑" w:cs="Times"/>
          <w:color w:val="262626"/>
          <w:kern w:val="0"/>
          <w:sz w:val="21"/>
          <w:szCs w:val="21"/>
          <w:u w:val="none" w:color="262626"/>
        </w:rPr>
      </w:pPr>
      <w:r>
        <w:rPr>
          <w:rFonts w:ascii="Times" w:hAnsi="Times" w:eastAsia="微软雅黑" w:cs="Times"/>
          <w:color w:val="262626"/>
          <w:kern w:val="0"/>
          <w:sz w:val="21"/>
          <w:szCs w:val="21"/>
          <w:u w:val="none" w:color="262626"/>
        </w:rPr>
        <w:t>　　a,&amp;a的地址是一样的，但意思不一样 </w:t>
      </w:r>
    </w:p>
    <w:p>
      <w:pPr>
        <w:widowControl/>
        <w:autoSpaceDE w:val="0"/>
        <w:autoSpaceDN w:val="0"/>
        <w:adjustRightInd w:val="0"/>
        <w:jc w:val="left"/>
        <w:rPr>
          <w:rFonts w:ascii="Times" w:hAnsi="Times" w:eastAsia="微软雅黑" w:cs="Times"/>
          <w:color w:val="262626"/>
          <w:kern w:val="0"/>
          <w:sz w:val="21"/>
          <w:szCs w:val="21"/>
          <w:u w:val="none" w:color="262626"/>
        </w:rPr>
      </w:pPr>
      <w:r>
        <w:rPr>
          <w:rFonts w:ascii="Times" w:hAnsi="Times" w:eastAsia="微软雅黑" w:cs="Times"/>
          <w:color w:val="262626"/>
          <w:kern w:val="0"/>
          <w:sz w:val="21"/>
          <w:szCs w:val="21"/>
          <w:u w:val="none" w:color="262626"/>
        </w:rPr>
        <w:t>    a是数组首地址，也就是a[0]的地址，&amp;a是对象（数组）首地址， </w:t>
      </w:r>
    </w:p>
    <w:p>
      <w:pPr>
        <w:widowControl/>
        <w:autoSpaceDE w:val="0"/>
        <w:autoSpaceDN w:val="0"/>
        <w:adjustRightInd w:val="0"/>
        <w:jc w:val="left"/>
        <w:rPr>
          <w:rFonts w:ascii="Times" w:hAnsi="Times" w:eastAsia="微软雅黑" w:cs="Times"/>
          <w:color w:val="262626"/>
          <w:kern w:val="0"/>
          <w:sz w:val="21"/>
          <w:szCs w:val="21"/>
          <w:u w:val="none" w:color="262626"/>
        </w:rPr>
      </w:pPr>
      <w:r>
        <w:rPr>
          <w:rFonts w:ascii="Times" w:hAnsi="Times" w:eastAsia="微软雅黑" w:cs="Times"/>
          <w:color w:val="262626"/>
          <w:kern w:val="0"/>
          <w:sz w:val="21"/>
          <w:szCs w:val="21"/>
          <w:u w:val="none" w:color="262626"/>
        </w:rPr>
        <w:t>    a+1是数组下一元素的地址，即a[1],&amp;a+1是下一个对象的地址，即a[5]. </w:t>
      </w:r>
    </w:p>
    <w:p>
      <w:pPr>
        <w:widowControl/>
        <w:autoSpaceDE w:val="0"/>
        <w:autoSpaceDN w:val="0"/>
        <w:adjustRightInd w:val="0"/>
        <w:jc w:val="left"/>
        <w:rPr>
          <w:rFonts w:ascii="Times" w:hAnsi="Times" w:eastAsia="微软雅黑" w:cs="Times"/>
          <w:color w:val="262626"/>
          <w:kern w:val="0"/>
          <w:sz w:val="21"/>
          <w:szCs w:val="21"/>
          <w:u w:val="none" w:color="262626"/>
        </w:rPr>
      </w:pPr>
      <w:r>
        <w:rPr>
          <w:rFonts w:ascii="Times" w:hAnsi="Times" w:eastAsia="微软雅黑" w:cs="Times"/>
          <w:color w:val="262626"/>
          <w:kern w:val="0"/>
          <w:sz w:val="21"/>
          <w:szCs w:val="21"/>
          <w:u w:val="none" w:color="262626"/>
        </w:rPr>
        <w:t>  </w:t>
      </w:r>
    </w:p>
    <w:p>
      <w:pPr>
        <w:widowControl/>
        <w:autoSpaceDE w:val="0"/>
        <w:autoSpaceDN w:val="0"/>
        <w:adjustRightInd w:val="0"/>
        <w:jc w:val="left"/>
        <w:rPr>
          <w:rFonts w:ascii="Times" w:hAnsi="Times" w:eastAsia="微软雅黑" w:cs="Times"/>
          <w:color w:val="262626"/>
          <w:kern w:val="0"/>
          <w:sz w:val="21"/>
          <w:szCs w:val="21"/>
          <w:u w:val="none" w:color="262626"/>
        </w:rPr>
      </w:pPr>
      <w:r>
        <w:rPr>
          <w:rFonts w:ascii="Times" w:hAnsi="Times" w:eastAsia="微软雅黑" w:cs="Times"/>
          <w:color w:val="262626"/>
          <w:kern w:val="0"/>
          <w:sz w:val="21"/>
          <w:szCs w:val="21"/>
          <w:u w:val="none" w:color="262626"/>
        </w:rPr>
        <w:t>  </w:t>
      </w:r>
    </w:p>
    <w:p>
      <w:pPr>
        <w:widowControl/>
        <w:autoSpaceDE w:val="0"/>
        <w:autoSpaceDN w:val="0"/>
        <w:adjustRightInd w:val="0"/>
        <w:jc w:val="left"/>
        <w:rPr>
          <w:rFonts w:ascii="Times" w:hAnsi="Times" w:eastAsia="微软雅黑" w:cs="Times"/>
          <w:color w:val="262626"/>
          <w:kern w:val="0"/>
          <w:sz w:val="21"/>
          <w:szCs w:val="21"/>
          <w:u w:val="none" w:color="262626"/>
        </w:rPr>
      </w:pPr>
      <w:r>
        <w:rPr>
          <w:rFonts w:ascii="Times" w:hAnsi="Times" w:eastAsia="微软雅黑" w:cs="Times"/>
          <w:color w:val="262626"/>
          <w:kern w:val="0"/>
          <w:sz w:val="21"/>
          <w:szCs w:val="21"/>
          <w:u w:val="none" w:color="262626"/>
        </w:rPr>
        <w:t>30.以下为Windows NT下的32位C++程序，请计算sizeof的值 </w:t>
      </w:r>
    </w:p>
    <w:p>
      <w:pPr>
        <w:widowControl/>
        <w:autoSpaceDE w:val="0"/>
        <w:autoSpaceDN w:val="0"/>
        <w:adjustRightInd w:val="0"/>
        <w:jc w:val="left"/>
        <w:rPr>
          <w:rFonts w:ascii="Times" w:hAnsi="Times" w:eastAsia="微软雅黑" w:cs="Times"/>
          <w:color w:val="262626"/>
          <w:kern w:val="0"/>
          <w:sz w:val="21"/>
          <w:szCs w:val="21"/>
          <w:u w:val="none" w:color="262626"/>
        </w:rPr>
      </w:pPr>
    </w:p>
    <w:p>
      <w:pPr>
        <w:widowControl/>
        <w:autoSpaceDE w:val="0"/>
        <w:autoSpaceDN w:val="0"/>
        <w:adjustRightInd w:val="0"/>
        <w:jc w:val="left"/>
        <w:rPr>
          <w:rFonts w:ascii="Times" w:hAnsi="Times" w:eastAsia="微软雅黑" w:cs="Times"/>
          <w:color w:val="262626"/>
          <w:kern w:val="0"/>
          <w:sz w:val="21"/>
          <w:szCs w:val="21"/>
          <w:u w:val="none" w:color="262626"/>
        </w:rPr>
      </w:pPr>
      <w:r>
        <w:rPr>
          <w:rFonts w:ascii="Times" w:hAnsi="Times" w:eastAsia="微软雅黑" w:cs="Times"/>
          <w:color w:val="262626"/>
          <w:kern w:val="0"/>
          <w:sz w:val="21"/>
          <w:szCs w:val="21"/>
          <w:u w:val="none" w:color="262626"/>
        </w:rPr>
        <w:t>void Func ( char str[100] )  </w:t>
      </w:r>
    </w:p>
    <w:p>
      <w:pPr>
        <w:widowControl/>
        <w:autoSpaceDE w:val="0"/>
        <w:autoSpaceDN w:val="0"/>
        <w:adjustRightInd w:val="0"/>
        <w:jc w:val="left"/>
        <w:rPr>
          <w:rFonts w:ascii="Times" w:hAnsi="Times" w:eastAsia="微软雅黑" w:cs="Times"/>
          <w:color w:val="262626"/>
          <w:kern w:val="0"/>
          <w:sz w:val="21"/>
          <w:szCs w:val="21"/>
          <w:u w:val="none" w:color="262626"/>
        </w:rPr>
      </w:pPr>
      <w:r>
        <w:rPr>
          <w:rFonts w:ascii="Times" w:hAnsi="Times" w:eastAsia="微软雅黑" w:cs="Times"/>
          <w:color w:val="262626"/>
          <w:kern w:val="0"/>
          <w:sz w:val="21"/>
          <w:szCs w:val="21"/>
          <w:u w:val="none" w:color="262626"/>
        </w:rPr>
        <w:t>{  </w:t>
      </w:r>
    </w:p>
    <w:p>
      <w:pPr>
        <w:widowControl/>
        <w:autoSpaceDE w:val="0"/>
        <w:autoSpaceDN w:val="0"/>
        <w:adjustRightInd w:val="0"/>
        <w:jc w:val="left"/>
        <w:rPr>
          <w:rFonts w:ascii="Times" w:hAnsi="Times" w:eastAsia="微软雅黑" w:cs="Times"/>
          <w:color w:val="262626"/>
          <w:kern w:val="0"/>
          <w:sz w:val="21"/>
          <w:szCs w:val="21"/>
          <w:u w:val="none" w:color="262626"/>
        </w:rPr>
      </w:pPr>
      <w:r>
        <w:rPr>
          <w:rFonts w:ascii="Times" w:hAnsi="Times" w:eastAsia="微软雅黑" w:cs="Times"/>
          <w:color w:val="262626"/>
          <w:kern w:val="0"/>
          <w:sz w:val="21"/>
          <w:szCs w:val="21"/>
          <w:u w:val="none" w:color="262626"/>
        </w:rPr>
        <w:t>  sizeof( str ) = ?  </w:t>
      </w:r>
    </w:p>
    <w:p>
      <w:pPr>
        <w:widowControl/>
        <w:autoSpaceDE w:val="0"/>
        <w:autoSpaceDN w:val="0"/>
        <w:adjustRightInd w:val="0"/>
        <w:jc w:val="left"/>
        <w:rPr>
          <w:rFonts w:ascii="Times" w:hAnsi="Times" w:eastAsia="微软雅黑" w:cs="Times"/>
          <w:color w:val="262626"/>
          <w:kern w:val="0"/>
          <w:sz w:val="21"/>
          <w:szCs w:val="21"/>
          <w:u w:val="none" w:color="262626"/>
        </w:rPr>
      </w:pPr>
      <w:r>
        <w:rPr>
          <w:rFonts w:ascii="Times" w:hAnsi="Times" w:eastAsia="微软雅黑" w:cs="Times"/>
          <w:color w:val="262626"/>
          <w:kern w:val="0"/>
          <w:sz w:val="21"/>
          <w:szCs w:val="21"/>
          <w:u w:val="none" w:color="262626"/>
        </w:rPr>
        <w:t>}  </w:t>
      </w:r>
    </w:p>
    <w:p>
      <w:pPr>
        <w:widowControl/>
        <w:autoSpaceDE w:val="0"/>
        <w:autoSpaceDN w:val="0"/>
        <w:adjustRightInd w:val="0"/>
        <w:jc w:val="left"/>
        <w:rPr>
          <w:rFonts w:ascii="Times" w:hAnsi="Times" w:eastAsia="微软雅黑" w:cs="Times"/>
          <w:color w:val="262626"/>
          <w:kern w:val="0"/>
          <w:sz w:val="21"/>
          <w:szCs w:val="21"/>
          <w:u w:val="none" w:color="262626"/>
        </w:rPr>
      </w:pPr>
      <w:r>
        <w:rPr>
          <w:rFonts w:ascii="Times" w:hAnsi="Times" w:eastAsia="微软雅黑" w:cs="Times"/>
          <w:color w:val="262626"/>
          <w:kern w:val="0"/>
          <w:sz w:val="21"/>
          <w:szCs w:val="21"/>
          <w:u w:val="none" w:color="262626"/>
        </w:rPr>
        <w:t>void *p = malloc( 100 ); </w:t>
      </w:r>
    </w:p>
    <w:p>
      <w:pPr>
        <w:widowControl/>
        <w:autoSpaceDE w:val="0"/>
        <w:autoSpaceDN w:val="0"/>
        <w:adjustRightInd w:val="0"/>
        <w:jc w:val="left"/>
        <w:rPr>
          <w:rFonts w:ascii="Times" w:hAnsi="Times" w:eastAsia="微软雅黑" w:cs="Times"/>
          <w:color w:val="262626"/>
          <w:kern w:val="0"/>
          <w:sz w:val="21"/>
          <w:szCs w:val="21"/>
          <w:u w:val="none" w:color="262626"/>
        </w:rPr>
      </w:pPr>
      <w:r>
        <w:rPr>
          <w:rFonts w:ascii="Times" w:hAnsi="Times" w:eastAsia="微软雅黑" w:cs="Times"/>
          <w:color w:val="262626"/>
          <w:kern w:val="0"/>
          <w:sz w:val="21"/>
          <w:szCs w:val="21"/>
          <w:u w:val="none" w:color="262626"/>
        </w:rPr>
        <w:t>sizeof ( p ) = ? </w:t>
      </w:r>
    </w:p>
    <w:p>
      <w:pPr>
        <w:widowControl/>
        <w:autoSpaceDE w:val="0"/>
        <w:autoSpaceDN w:val="0"/>
        <w:adjustRightInd w:val="0"/>
        <w:jc w:val="left"/>
        <w:rPr>
          <w:rFonts w:ascii="Times" w:hAnsi="Times" w:eastAsia="微软雅黑" w:cs="Times"/>
          <w:color w:val="262626"/>
          <w:kern w:val="0"/>
          <w:sz w:val="21"/>
          <w:szCs w:val="21"/>
          <w:u w:val="none" w:color="262626"/>
        </w:rPr>
      </w:pPr>
      <w:r>
        <w:rPr>
          <w:rFonts w:ascii="Times" w:hAnsi="Times" w:eastAsia="微软雅黑" w:cs="Times"/>
          <w:color w:val="262626"/>
          <w:kern w:val="0"/>
          <w:sz w:val="21"/>
          <w:szCs w:val="21"/>
          <w:u w:val="none" w:color="262626"/>
        </w:rPr>
        <w:t>  </w:t>
      </w:r>
    </w:p>
    <w:p>
      <w:pPr>
        <w:widowControl/>
        <w:autoSpaceDE w:val="0"/>
        <w:autoSpaceDN w:val="0"/>
        <w:adjustRightInd w:val="0"/>
        <w:jc w:val="left"/>
        <w:rPr>
          <w:rFonts w:ascii="Times" w:hAnsi="Times" w:eastAsia="微软雅黑" w:cs="Times"/>
          <w:color w:val="262626"/>
          <w:kern w:val="0"/>
          <w:sz w:val="21"/>
          <w:szCs w:val="21"/>
          <w:u w:val="none" w:color="262626"/>
        </w:rPr>
      </w:pPr>
      <w:r>
        <w:rPr>
          <w:rFonts w:ascii="Times" w:hAnsi="Times" w:eastAsia="微软雅黑" w:cs="Times"/>
          <w:color w:val="262626"/>
          <w:kern w:val="0"/>
          <w:sz w:val="21"/>
          <w:szCs w:val="21"/>
          <w:u w:val="none" w:color="262626"/>
        </w:rPr>
        <w:t>这题很常见了,Func ( char str[100] )函数中数组名作为函数形参时，在函数体内，数组名失去了本身的内涵，仅仅只是一个指针；在失去其内涵的同时，它还失去了其常量特性，可以作自增、自减等操作，可以被修改。Windows NT 32位平台下，指针的长度（占用内存的大小）为4字节，故sizeof( str ) 、sizeof ( p ) 都为4。 </w:t>
      </w:r>
    </w:p>
    <w:p>
      <w:pPr>
        <w:widowControl/>
        <w:autoSpaceDE w:val="0"/>
        <w:autoSpaceDN w:val="0"/>
        <w:adjustRightInd w:val="0"/>
        <w:jc w:val="left"/>
        <w:rPr>
          <w:rFonts w:ascii="Times" w:hAnsi="Times" w:eastAsia="微软雅黑" w:cs="Times"/>
          <w:color w:val="262626"/>
          <w:kern w:val="0"/>
          <w:sz w:val="21"/>
          <w:szCs w:val="21"/>
          <w:u w:val="none" w:color="262626"/>
        </w:rPr>
      </w:pPr>
      <w:r>
        <w:rPr>
          <w:rFonts w:ascii="Times" w:hAnsi="Times" w:eastAsia="微软雅黑" w:cs="Times"/>
          <w:color w:val="262626"/>
          <w:kern w:val="0"/>
          <w:sz w:val="21"/>
          <w:szCs w:val="21"/>
          <w:u w:val="none" w:color="262626"/>
        </w:rPr>
        <w:t>  </w:t>
      </w:r>
    </w:p>
    <w:p>
      <w:pPr>
        <w:widowControl/>
        <w:autoSpaceDE w:val="0"/>
        <w:autoSpaceDN w:val="0"/>
        <w:adjustRightInd w:val="0"/>
        <w:jc w:val="left"/>
        <w:rPr>
          <w:rFonts w:ascii="Times" w:hAnsi="Times" w:eastAsia="微软雅黑" w:cs="Times"/>
          <w:color w:val="262626"/>
          <w:kern w:val="0"/>
          <w:sz w:val="21"/>
          <w:szCs w:val="21"/>
          <w:u w:val="none" w:color="262626"/>
        </w:rPr>
      </w:pPr>
      <w:r>
        <w:rPr>
          <w:rFonts w:ascii="Times" w:hAnsi="Times" w:eastAsia="微软雅黑" w:cs="Times"/>
          <w:color w:val="262626"/>
          <w:kern w:val="0"/>
          <w:sz w:val="21"/>
          <w:szCs w:val="21"/>
          <w:u w:val="none" w:color="262626"/>
        </w:rPr>
        <w:t>  </w:t>
      </w:r>
    </w:p>
    <w:p>
      <w:pPr>
        <w:widowControl/>
        <w:autoSpaceDE w:val="0"/>
        <w:autoSpaceDN w:val="0"/>
        <w:adjustRightInd w:val="0"/>
        <w:jc w:val="left"/>
        <w:rPr>
          <w:rFonts w:ascii="Times" w:hAnsi="Times" w:eastAsia="微软雅黑" w:cs="Times"/>
          <w:color w:val="262626"/>
          <w:kern w:val="0"/>
          <w:sz w:val="21"/>
          <w:szCs w:val="21"/>
          <w:u w:val="none" w:color="262626"/>
        </w:rPr>
      </w:pPr>
      <w:r>
        <w:rPr>
          <w:rFonts w:ascii="Times" w:hAnsi="Times" w:eastAsia="微软雅黑" w:cs="Times"/>
          <w:color w:val="262626"/>
          <w:kern w:val="0"/>
          <w:sz w:val="21"/>
          <w:szCs w:val="21"/>
          <w:u w:val="none" w:color="262626"/>
        </w:rPr>
        <w:t>  </w:t>
      </w:r>
    </w:p>
    <w:p>
      <w:pPr>
        <w:widowControl/>
        <w:autoSpaceDE w:val="0"/>
        <w:autoSpaceDN w:val="0"/>
        <w:adjustRightInd w:val="0"/>
        <w:jc w:val="left"/>
        <w:rPr>
          <w:rFonts w:ascii="Times" w:hAnsi="Times" w:eastAsia="微软雅黑" w:cs="Times"/>
          <w:color w:val="262626"/>
          <w:kern w:val="0"/>
          <w:sz w:val="21"/>
          <w:szCs w:val="21"/>
          <w:u w:val="none" w:color="262626"/>
        </w:rPr>
      </w:pPr>
      <w:r>
        <w:rPr>
          <w:rFonts w:ascii="Times" w:hAnsi="Times" w:eastAsia="微软雅黑" w:cs="Times"/>
          <w:color w:val="262626"/>
          <w:kern w:val="0"/>
          <w:sz w:val="21"/>
          <w:szCs w:val="21"/>
          <w:u w:val="none" w:color="262626"/>
        </w:rPr>
        <w:t>  </w:t>
      </w:r>
    </w:p>
    <w:p>
      <w:pPr>
        <w:widowControl/>
        <w:autoSpaceDE w:val="0"/>
        <w:autoSpaceDN w:val="0"/>
        <w:adjustRightInd w:val="0"/>
        <w:jc w:val="left"/>
        <w:rPr>
          <w:rFonts w:ascii="Times" w:hAnsi="Times" w:eastAsia="微软雅黑" w:cs="Times"/>
          <w:color w:val="262626"/>
          <w:kern w:val="0"/>
          <w:sz w:val="21"/>
          <w:szCs w:val="21"/>
          <w:u w:val="none" w:color="262626"/>
        </w:rPr>
      </w:pPr>
      <w:r>
        <w:rPr>
          <w:rFonts w:ascii="Times" w:hAnsi="Times" w:eastAsia="微软雅黑" w:cs="Times"/>
          <w:color w:val="262626"/>
          <w:kern w:val="0"/>
          <w:sz w:val="21"/>
          <w:szCs w:val="21"/>
          <w:u w:val="none" w:color="262626"/>
        </w:rPr>
        <w:t>31.还是考指针,不过我对cocoa的代码还是不太熟悉 </w:t>
      </w:r>
    </w:p>
    <w:p>
      <w:pPr>
        <w:widowControl/>
        <w:autoSpaceDE w:val="0"/>
        <w:autoSpaceDN w:val="0"/>
        <w:adjustRightInd w:val="0"/>
        <w:jc w:val="left"/>
        <w:rPr>
          <w:rFonts w:ascii="Times" w:hAnsi="Times" w:eastAsia="微软雅黑" w:cs="Times"/>
          <w:color w:val="262626"/>
          <w:kern w:val="0"/>
          <w:sz w:val="21"/>
          <w:szCs w:val="21"/>
          <w:u w:val="none" w:color="262626"/>
        </w:rPr>
      </w:pPr>
      <w:r>
        <w:rPr>
          <w:rFonts w:ascii="Times" w:hAnsi="Times" w:eastAsia="微软雅黑" w:cs="Times"/>
          <w:color w:val="262626"/>
          <w:kern w:val="0"/>
          <w:sz w:val="21"/>
          <w:szCs w:val="21"/>
          <w:u w:val="none" w:color="262626"/>
        </w:rPr>
        <w:t>大概是这样的 </w:t>
      </w:r>
    </w:p>
    <w:p>
      <w:pPr>
        <w:widowControl/>
        <w:autoSpaceDE w:val="0"/>
        <w:autoSpaceDN w:val="0"/>
        <w:adjustRightInd w:val="0"/>
        <w:jc w:val="left"/>
        <w:rPr>
          <w:rFonts w:ascii="Times" w:hAnsi="Times" w:eastAsia="微软雅黑" w:cs="Times"/>
          <w:color w:val="262626"/>
          <w:kern w:val="0"/>
          <w:sz w:val="21"/>
          <w:szCs w:val="21"/>
          <w:u w:val="none" w:color="262626"/>
        </w:rPr>
      </w:pPr>
      <w:r>
        <w:rPr>
          <w:rFonts w:ascii="Times" w:hAnsi="Times" w:eastAsia="微软雅黑" w:cs="Times"/>
          <w:color w:val="262626"/>
          <w:kern w:val="0"/>
          <w:sz w:val="21"/>
          <w:szCs w:val="21"/>
          <w:u w:val="none" w:color="262626"/>
        </w:rPr>
        <w:t>- （void）*getNSString(const NSString * inputString) </w:t>
      </w:r>
    </w:p>
    <w:p>
      <w:pPr>
        <w:widowControl/>
        <w:autoSpaceDE w:val="0"/>
        <w:autoSpaceDN w:val="0"/>
        <w:adjustRightInd w:val="0"/>
        <w:jc w:val="left"/>
        <w:rPr>
          <w:rFonts w:ascii="Times" w:hAnsi="Times" w:eastAsia="微软雅黑" w:cs="Times"/>
          <w:color w:val="262626"/>
          <w:kern w:val="0"/>
          <w:sz w:val="21"/>
          <w:szCs w:val="21"/>
          <w:u w:val="none" w:color="262626"/>
        </w:rPr>
      </w:pPr>
      <w:r>
        <w:rPr>
          <w:rFonts w:ascii="Times" w:hAnsi="Times" w:eastAsia="微软雅黑" w:cs="Times"/>
          <w:color w:val="262626"/>
          <w:kern w:val="0"/>
          <w:sz w:val="21"/>
          <w:szCs w:val="21"/>
          <w:u w:val="none" w:color="262626"/>
        </w:rPr>
        <w:t>{ </w:t>
      </w:r>
    </w:p>
    <w:p>
      <w:pPr>
        <w:widowControl/>
        <w:autoSpaceDE w:val="0"/>
        <w:autoSpaceDN w:val="0"/>
        <w:adjustRightInd w:val="0"/>
        <w:jc w:val="left"/>
        <w:rPr>
          <w:rFonts w:ascii="Times" w:hAnsi="Times" w:eastAsia="微软雅黑" w:cs="Times"/>
          <w:color w:val="262626"/>
          <w:kern w:val="0"/>
          <w:sz w:val="21"/>
          <w:szCs w:val="21"/>
          <w:u w:val="none" w:color="262626"/>
        </w:rPr>
      </w:pPr>
      <w:r>
        <w:rPr>
          <w:rFonts w:ascii="Times" w:hAnsi="Times" w:eastAsia="微软雅黑" w:cs="Times"/>
          <w:color w:val="262626"/>
          <w:kern w:val="0"/>
          <w:sz w:val="21"/>
          <w:szCs w:val="21"/>
          <w:u w:val="none" w:color="262626"/>
        </w:rPr>
        <w:t>     </w:t>
      </w:r>
      <w:r>
        <w:rPr>
          <w:sz w:val="21"/>
          <w:szCs w:val="21"/>
        </w:rPr>
        <w:fldChar w:fldCharType="begin"/>
      </w:r>
      <w:r>
        <w:rPr>
          <w:sz w:val="21"/>
          <w:szCs w:val="21"/>
        </w:rPr>
        <w:instrText xml:space="preserve">HYPERLINK "mailto:*output=@"This" </w:instrText>
      </w:r>
      <w:r>
        <w:rPr>
          <w:sz w:val="21"/>
          <w:szCs w:val="21"/>
        </w:rPr>
        <w:fldChar w:fldCharType="separate"/>
      </w:r>
      <w:r>
        <w:rPr>
          <w:rFonts w:ascii="Times" w:hAnsi="Times" w:eastAsia="微软雅黑" w:cs="Times"/>
          <w:color w:val="0000FF"/>
          <w:kern w:val="0"/>
          <w:sz w:val="21"/>
          <w:szCs w:val="21"/>
          <w:u w:val="none" w:color="262626"/>
        </w:rPr>
        <w:t>inputString = @"This</w:t>
      </w:r>
      <w:r>
        <w:rPr>
          <w:sz w:val="21"/>
          <w:szCs w:val="21"/>
        </w:rPr>
        <w:fldChar w:fldCharType="end"/>
      </w:r>
      <w:r>
        <w:rPr>
          <w:rFonts w:ascii="Times" w:hAnsi="Times" w:eastAsia="微软雅黑" w:cs="Times"/>
          <w:color w:val="262626"/>
          <w:kern w:val="0"/>
          <w:sz w:val="21"/>
          <w:szCs w:val="21"/>
          <w:u w:val="none" w:color="262626"/>
        </w:rPr>
        <w:t> is a main test\n"; </w:t>
      </w:r>
    </w:p>
    <w:p>
      <w:pPr>
        <w:widowControl/>
        <w:autoSpaceDE w:val="0"/>
        <w:autoSpaceDN w:val="0"/>
        <w:adjustRightInd w:val="0"/>
        <w:jc w:val="left"/>
        <w:rPr>
          <w:rFonts w:ascii="Times" w:hAnsi="Times" w:eastAsia="微软雅黑" w:cs="Times"/>
          <w:color w:val="262626"/>
          <w:kern w:val="0"/>
          <w:sz w:val="21"/>
          <w:szCs w:val="21"/>
          <w:u w:val="none" w:color="262626"/>
        </w:rPr>
      </w:pPr>
      <w:r>
        <w:rPr>
          <w:rFonts w:ascii="Times" w:hAnsi="Times" w:eastAsia="微软雅黑" w:cs="Times"/>
          <w:color w:val="262626"/>
          <w:kern w:val="0"/>
          <w:sz w:val="21"/>
          <w:szCs w:val="21"/>
          <w:u w:val="none" w:color="262626"/>
        </w:rPr>
        <w:t>     return ; </w:t>
      </w:r>
    </w:p>
    <w:p>
      <w:pPr>
        <w:widowControl/>
        <w:autoSpaceDE w:val="0"/>
        <w:autoSpaceDN w:val="0"/>
        <w:adjustRightInd w:val="0"/>
        <w:jc w:val="left"/>
        <w:rPr>
          <w:rFonts w:ascii="Times" w:hAnsi="Times" w:eastAsia="微软雅黑" w:cs="Times"/>
          <w:color w:val="262626"/>
          <w:kern w:val="0"/>
          <w:sz w:val="21"/>
          <w:szCs w:val="21"/>
          <w:u w:val="none" w:color="262626"/>
        </w:rPr>
      </w:pPr>
      <w:r>
        <w:rPr>
          <w:rFonts w:ascii="Times" w:hAnsi="Times" w:eastAsia="微软雅黑" w:cs="Times"/>
          <w:color w:val="262626"/>
          <w:kern w:val="0"/>
          <w:sz w:val="21"/>
          <w:szCs w:val="21"/>
          <w:u w:val="none" w:color="262626"/>
        </w:rPr>
        <w:t>} </w:t>
      </w:r>
    </w:p>
    <w:p>
      <w:pPr>
        <w:widowControl/>
        <w:autoSpaceDE w:val="0"/>
        <w:autoSpaceDN w:val="0"/>
        <w:adjustRightInd w:val="0"/>
        <w:jc w:val="left"/>
        <w:rPr>
          <w:rFonts w:ascii="Times" w:hAnsi="Times" w:eastAsia="微软雅黑" w:cs="Times"/>
          <w:color w:val="262626"/>
          <w:kern w:val="0"/>
          <w:sz w:val="21"/>
          <w:szCs w:val="21"/>
          <w:u w:val="none" w:color="262626"/>
        </w:rPr>
      </w:pPr>
      <w:r>
        <w:rPr>
          <w:rFonts w:ascii="Times" w:hAnsi="Times" w:eastAsia="微软雅黑" w:cs="Times"/>
          <w:color w:val="262626"/>
          <w:kern w:val="0"/>
          <w:sz w:val="21"/>
          <w:szCs w:val="21"/>
          <w:u w:val="none" w:color="262626"/>
        </w:rPr>
        <w:t>-main(void) </w:t>
      </w:r>
    </w:p>
    <w:p>
      <w:pPr>
        <w:widowControl/>
        <w:autoSpaceDE w:val="0"/>
        <w:autoSpaceDN w:val="0"/>
        <w:adjustRightInd w:val="0"/>
        <w:jc w:val="left"/>
        <w:rPr>
          <w:rFonts w:ascii="Times" w:hAnsi="Times" w:eastAsia="微软雅黑" w:cs="Times"/>
          <w:color w:val="262626"/>
          <w:kern w:val="0"/>
          <w:sz w:val="21"/>
          <w:szCs w:val="21"/>
          <w:u w:val="none" w:color="262626"/>
        </w:rPr>
      </w:pPr>
      <w:r>
        <w:rPr>
          <w:rFonts w:ascii="Times" w:hAnsi="Times" w:eastAsia="微软雅黑" w:cs="Times"/>
          <w:color w:val="262626"/>
          <w:kern w:val="0"/>
          <w:sz w:val="21"/>
          <w:szCs w:val="21"/>
          <w:u w:val="none" w:color="262626"/>
        </w:rPr>
        <w:t>{ </w:t>
      </w:r>
    </w:p>
    <w:p>
      <w:pPr>
        <w:widowControl/>
        <w:autoSpaceDE w:val="0"/>
        <w:autoSpaceDN w:val="0"/>
        <w:adjustRightInd w:val="0"/>
        <w:jc w:val="left"/>
        <w:rPr>
          <w:rFonts w:ascii="Times" w:hAnsi="Times" w:eastAsia="微软雅黑" w:cs="Times"/>
          <w:color w:val="262626"/>
          <w:kern w:val="0"/>
          <w:sz w:val="21"/>
          <w:szCs w:val="21"/>
          <w:u w:val="none" w:color="262626"/>
        </w:rPr>
      </w:pPr>
      <w:r>
        <w:rPr>
          <w:rFonts w:ascii="Times" w:hAnsi="Times" w:eastAsia="微软雅黑" w:cs="Times"/>
          <w:color w:val="262626"/>
          <w:kern w:val="0"/>
          <w:sz w:val="21"/>
          <w:szCs w:val="21"/>
          <w:u w:val="none" w:color="262626"/>
        </w:rPr>
        <w:t>  </w:t>
      </w:r>
    </w:p>
    <w:p>
      <w:pPr>
        <w:widowControl/>
        <w:autoSpaceDE w:val="0"/>
        <w:autoSpaceDN w:val="0"/>
        <w:adjustRightInd w:val="0"/>
        <w:jc w:val="left"/>
        <w:rPr>
          <w:rFonts w:ascii="Times" w:hAnsi="Times" w:eastAsia="微软雅黑" w:cs="Times"/>
          <w:color w:val="262626"/>
          <w:kern w:val="0"/>
          <w:sz w:val="21"/>
          <w:szCs w:val="21"/>
          <w:u w:val="none" w:color="262626"/>
        </w:rPr>
      </w:pPr>
      <w:r>
        <w:rPr>
          <w:rFonts w:ascii="Times" w:hAnsi="Times" w:eastAsia="微软雅黑" w:cs="Times"/>
          <w:color w:val="262626"/>
          <w:kern w:val="0"/>
          <w:sz w:val="21"/>
          <w:szCs w:val="21"/>
          <w:u w:val="none" w:color="262626"/>
        </w:rPr>
        <w:t>NSString </w:t>
      </w:r>
      <w:r>
        <w:rPr>
          <w:sz w:val="21"/>
          <w:szCs w:val="21"/>
        </w:rPr>
        <w:fldChar w:fldCharType="begin"/>
      </w:r>
      <w:r>
        <w:rPr>
          <w:sz w:val="21"/>
          <w:szCs w:val="21"/>
        </w:rPr>
        <w:instrText xml:space="preserve">HYPERLINK "mailto:*a=@"Main" </w:instrText>
      </w:r>
      <w:r>
        <w:rPr>
          <w:sz w:val="21"/>
          <w:szCs w:val="21"/>
        </w:rPr>
        <w:fldChar w:fldCharType="separate"/>
      </w:r>
      <w:r>
        <w:rPr>
          <w:rFonts w:ascii="Times" w:hAnsi="Times" w:eastAsia="微软雅黑" w:cs="Times"/>
          <w:color w:val="0000FF"/>
          <w:kern w:val="0"/>
          <w:sz w:val="21"/>
          <w:szCs w:val="21"/>
          <w:u w:val="none" w:color="262626"/>
        </w:rPr>
        <w:t>*a=@"Main</w:t>
      </w:r>
      <w:r>
        <w:rPr>
          <w:sz w:val="21"/>
          <w:szCs w:val="21"/>
        </w:rPr>
        <w:fldChar w:fldCharType="end"/>
      </w:r>
      <w:r>
        <w:rPr>
          <w:rFonts w:ascii="Times" w:hAnsi="Times" w:eastAsia="微软雅黑" w:cs="Times"/>
          <w:color w:val="262626"/>
          <w:kern w:val="0"/>
          <w:sz w:val="21"/>
          <w:szCs w:val="21"/>
          <w:u w:val="none" w:color="262626"/>
        </w:rPr>
        <w:t>"; </w:t>
      </w:r>
    </w:p>
    <w:p>
      <w:pPr>
        <w:widowControl/>
        <w:autoSpaceDE w:val="0"/>
        <w:autoSpaceDN w:val="0"/>
        <w:adjustRightInd w:val="0"/>
        <w:jc w:val="left"/>
        <w:rPr>
          <w:rFonts w:ascii="Times" w:hAnsi="Times" w:eastAsia="微软雅黑" w:cs="Times"/>
          <w:color w:val="262626"/>
          <w:kern w:val="0"/>
          <w:sz w:val="21"/>
          <w:szCs w:val="21"/>
          <w:u w:val="none" w:color="262626"/>
        </w:rPr>
      </w:pPr>
      <w:r>
        <w:rPr>
          <w:rFonts w:ascii="Times" w:hAnsi="Times" w:eastAsia="微软雅黑" w:cs="Times"/>
          <w:color w:val="262626"/>
          <w:kern w:val="0"/>
          <w:sz w:val="21"/>
          <w:szCs w:val="21"/>
          <w:u w:val="none" w:color="262626"/>
        </w:rPr>
        <w:t>  </w:t>
      </w:r>
    </w:p>
    <w:p>
      <w:pPr>
        <w:widowControl/>
        <w:autoSpaceDE w:val="0"/>
        <w:autoSpaceDN w:val="0"/>
        <w:adjustRightInd w:val="0"/>
        <w:jc w:val="left"/>
        <w:rPr>
          <w:rFonts w:ascii="Times" w:hAnsi="Times" w:eastAsia="微软雅黑" w:cs="Times"/>
          <w:color w:val="262626"/>
          <w:kern w:val="0"/>
          <w:sz w:val="21"/>
          <w:szCs w:val="21"/>
          <w:u w:val="none" w:color="262626"/>
        </w:rPr>
      </w:pPr>
      <w:r>
        <w:rPr>
          <w:rFonts w:ascii="Times" w:hAnsi="Times" w:eastAsia="微软雅黑" w:cs="Times"/>
          <w:color w:val="262626"/>
          <w:kern w:val="0"/>
          <w:sz w:val="21"/>
          <w:szCs w:val="21"/>
          <w:u w:val="none" w:color="262626"/>
        </w:rPr>
        <w:t> NSString *aString = [NSString stringWithString:@"%@",getNSString(a)]; </w:t>
      </w:r>
    </w:p>
    <w:p>
      <w:pPr>
        <w:widowControl/>
        <w:autoSpaceDE w:val="0"/>
        <w:autoSpaceDN w:val="0"/>
        <w:adjustRightInd w:val="0"/>
        <w:jc w:val="left"/>
        <w:rPr>
          <w:rFonts w:ascii="Times" w:hAnsi="Times" w:eastAsia="微软雅黑" w:cs="Times"/>
          <w:color w:val="262626"/>
          <w:kern w:val="0"/>
          <w:sz w:val="21"/>
          <w:szCs w:val="21"/>
          <w:u w:val="none" w:color="262626"/>
        </w:rPr>
      </w:pPr>
      <w:r>
        <w:rPr>
          <w:rFonts w:ascii="Times" w:hAnsi="Times" w:eastAsia="微软雅黑" w:cs="Times"/>
          <w:color w:val="262626"/>
          <w:kern w:val="0"/>
          <w:sz w:val="21"/>
          <w:szCs w:val="21"/>
          <w:u w:val="none" w:color="262626"/>
        </w:rPr>
        <w:t>  </w:t>
      </w:r>
    </w:p>
    <w:p>
      <w:pPr>
        <w:widowControl/>
        <w:autoSpaceDE w:val="0"/>
        <w:autoSpaceDN w:val="0"/>
        <w:adjustRightInd w:val="0"/>
        <w:jc w:val="left"/>
        <w:rPr>
          <w:rFonts w:ascii="Times" w:hAnsi="Times" w:eastAsia="微软雅黑" w:cs="Times"/>
          <w:color w:val="262626"/>
          <w:kern w:val="0"/>
          <w:sz w:val="21"/>
          <w:szCs w:val="21"/>
          <w:u w:val="none" w:color="262626"/>
        </w:rPr>
      </w:pPr>
      <w:r>
        <w:rPr>
          <w:rFonts w:ascii="Times" w:hAnsi="Times" w:eastAsia="微软雅黑" w:cs="Times"/>
          <w:color w:val="262626"/>
          <w:kern w:val="0"/>
          <w:sz w:val="21"/>
          <w:szCs w:val="21"/>
          <w:u w:val="none" w:color="262626"/>
        </w:rPr>
        <w:t> NSLog(@"%@\n", aString); </w:t>
      </w:r>
    </w:p>
    <w:p>
      <w:pPr>
        <w:widowControl/>
        <w:autoSpaceDE w:val="0"/>
        <w:autoSpaceDN w:val="0"/>
        <w:adjustRightInd w:val="0"/>
        <w:jc w:val="left"/>
        <w:rPr>
          <w:rFonts w:ascii="Times" w:hAnsi="Times" w:eastAsia="微软雅黑" w:cs="Times"/>
          <w:color w:val="262626"/>
          <w:kern w:val="0"/>
          <w:sz w:val="21"/>
          <w:szCs w:val="21"/>
          <w:u w:val="none" w:color="262626"/>
        </w:rPr>
      </w:pPr>
      <w:r>
        <w:rPr>
          <w:rFonts w:ascii="Times" w:hAnsi="Times" w:eastAsia="微软雅黑" w:cs="Times"/>
          <w:color w:val="262626"/>
          <w:kern w:val="0"/>
          <w:sz w:val="21"/>
          <w:szCs w:val="21"/>
          <w:u w:val="none" w:color="262626"/>
        </w:rPr>
        <w:t>} </w:t>
      </w:r>
    </w:p>
    <w:p>
      <w:pPr>
        <w:widowControl/>
        <w:autoSpaceDE w:val="0"/>
        <w:autoSpaceDN w:val="0"/>
        <w:adjustRightInd w:val="0"/>
        <w:jc w:val="left"/>
        <w:rPr>
          <w:rFonts w:ascii="Times" w:hAnsi="Times" w:eastAsia="微软雅黑" w:cs="Times"/>
          <w:color w:val="262626"/>
          <w:kern w:val="0"/>
          <w:sz w:val="21"/>
          <w:szCs w:val="21"/>
          <w:u w:val="none" w:color="262626"/>
        </w:rPr>
      </w:pPr>
      <w:r>
        <w:rPr>
          <w:rFonts w:ascii="Times" w:hAnsi="Times" w:eastAsia="微软雅黑" w:cs="Times"/>
          <w:color w:val="262626"/>
          <w:kern w:val="0"/>
          <w:sz w:val="21"/>
          <w:szCs w:val="21"/>
          <w:u w:val="none" w:color="262626"/>
        </w:rPr>
        <w:t>  </w:t>
      </w:r>
    </w:p>
    <w:p>
      <w:pPr>
        <w:widowControl/>
        <w:autoSpaceDE w:val="0"/>
        <w:autoSpaceDN w:val="0"/>
        <w:adjustRightInd w:val="0"/>
        <w:jc w:val="left"/>
        <w:rPr>
          <w:rFonts w:ascii="Lucida Grande" w:hAnsi="Lucida Grande" w:eastAsia="微软雅黑" w:cs="Lucida Grande"/>
          <w:color w:val="262626"/>
          <w:kern w:val="0"/>
          <w:sz w:val="21"/>
          <w:szCs w:val="21"/>
          <w:u w:val="none" w:color="262626"/>
        </w:rPr>
      </w:pPr>
      <w:r>
        <w:rPr>
          <w:rFonts w:ascii="Times" w:hAnsi="Times" w:eastAsia="微软雅黑" w:cs="Times"/>
          <w:color w:val="262626"/>
          <w:kern w:val="0"/>
          <w:sz w:val="21"/>
          <w:szCs w:val="21"/>
          <w:u w:val="none" w:color="262626"/>
        </w:rPr>
        <w:t>最后问输出的字符串:NULL,</w:t>
      </w:r>
      <w:r>
        <w:rPr>
          <w:rFonts w:ascii="Times" w:hAnsi="Times" w:eastAsia="微软雅黑" w:cs="Times"/>
          <w:color w:val="0000FF"/>
          <w:kern w:val="0"/>
          <w:sz w:val="21"/>
          <w:szCs w:val="21"/>
          <w:u w:val="none" w:color="262626"/>
        </w:rPr>
        <w:t>output</w:t>
      </w:r>
      <w:r>
        <w:rPr>
          <w:rFonts w:ascii="Times" w:hAnsi="Times" w:eastAsia="微软雅黑" w:cs="Times"/>
          <w:color w:val="262626"/>
          <w:kern w:val="0"/>
          <w:sz w:val="21"/>
          <w:szCs w:val="21"/>
          <w:u w:val="none" w:color="262626"/>
        </w:rPr>
        <w:t>在函数返回后，内存已经被释放。 </w:t>
      </w:r>
    </w:p>
    <w:p>
      <w:pPr>
        <w:widowControl/>
        <w:autoSpaceDE w:val="0"/>
        <w:autoSpaceDN w:val="0"/>
        <w:adjustRightInd w:val="0"/>
        <w:jc w:val="left"/>
        <w:rPr>
          <w:rFonts w:ascii="Times" w:hAnsi="Times" w:eastAsia="微软雅黑" w:cs="Times"/>
          <w:color w:val="262626"/>
          <w:kern w:val="0"/>
          <w:sz w:val="21"/>
          <w:szCs w:val="21"/>
          <w:u w:val="none" w:color="262626"/>
        </w:rPr>
      </w:pPr>
    </w:p>
    <w:p>
      <w:pPr>
        <w:widowControl/>
        <w:autoSpaceDE w:val="0"/>
        <w:autoSpaceDN w:val="0"/>
        <w:adjustRightInd w:val="0"/>
        <w:jc w:val="left"/>
        <w:rPr>
          <w:rFonts w:ascii="Times" w:hAnsi="Times" w:eastAsia="微软雅黑" w:cs="Times"/>
          <w:color w:val="262626"/>
          <w:kern w:val="0"/>
          <w:sz w:val="21"/>
          <w:szCs w:val="21"/>
          <w:u w:val="none" w:color="262626"/>
        </w:rPr>
      </w:pPr>
    </w:p>
    <w:p>
      <w:pPr>
        <w:widowControl/>
        <w:autoSpaceDE w:val="0"/>
        <w:autoSpaceDN w:val="0"/>
        <w:adjustRightInd w:val="0"/>
        <w:jc w:val="left"/>
        <w:rPr>
          <w:rFonts w:ascii="Arial" w:hAnsi="Arial" w:eastAsia="微软雅黑" w:cs="Arial"/>
          <w:color w:val="262626"/>
          <w:kern w:val="0"/>
          <w:sz w:val="21"/>
          <w:szCs w:val="21"/>
          <w:u w:val="none" w:color="262626"/>
        </w:rPr>
      </w:pPr>
      <w:r>
        <w:rPr>
          <w:rFonts w:ascii="Times" w:hAnsi="Times" w:eastAsia="微软雅黑" w:cs="Times"/>
          <w:color w:val="262626"/>
          <w:kern w:val="0"/>
          <w:sz w:val="21"/>
          <w:szCs w:val="21"/>
          <w:u w:val="none" w:color="262626"/>
        </w:rPr>
        <w:t>32</w:t>
      </w:r>
      <w:r>
        <w:rPr>
          <w:rFonts w:ascii="Arial" w:hAnsi="Arial" w:eastAsia="微软雅黑" w:cs="Arial"/>
          <w:color w:val="262626"/>
          <w:kern w:val="0"/>
          <w:sz w:val="21"/>
          <w:szCs w:val="21"/>
          <w:u w:val="none" w:color="262626"/>
        </w:rPr>
        <w:t xml:space="preserve"> </w:t>
      </w:r>
      <w:r>
        <w:rPr>
          <w:rFonts w:ascii="Times" w:hAnsi="Times" w:eastAsia="微软雅黑" w:cs="Times"/>
          <w:color w:val="262626"/>
          <w:kern w:val="0"/>
          <w:sz w:val="21"/>
          <w:szCs w:val="21"/>
          <w:u w:val="none" w:color="262626"/>
        </w:rPr>
        <w:t>.类工厂方法是什么 </w:t>
      </w:r>
    </w:p>
    <w:p>
      <w:pPr>
        <w:widowControl/>
        <w:autoSpaceDE w:val="0"/>
        <w:autoSpaceDN w:val="0"/>
        <w:adjustRightInd w:val="0"/>
        <w:jc w:val="left"/>
        <w:rPr>
          <w:rFonts w:ascii="Arial" w:hAnsi="Arial" w:eastAsia="微软雅黑" w:cs="Arial"/>
          <w:color w:val="262626"/>
          <w:kern w:val="0"/>
          <w:sz w:val="21"/>
          <w:szCs w:val="21"/>
          <w:u w:val="none" w:color="262626"/>
        </w:rPr>
      </w:pPr>
    </w:p>
    <w:p>
      <w:pPr>
        <w:widowControl/>
        <w:autoSpaceDE w:val="0"/>
        <w:autoSpaceDN w:val="0"/>
        <w:adjustRightInd w:val="0"/>
        <w:jc w:val="left"/>
        <w:rPr>
          <w:rFonts w:ascii="Arial" w:hAnsi="Arial" w:eastAsia="微软雅黑" w:cs="Arial"/>
          <w:color w:val="262626"/>
          <w:kern w:val="0"/>
          <w:sz w:val="21"/>
          <w:szCs w:val="21"/>
          <w:u w:val="none" w:color="262626"/>
        </w:rPr>
      </w:pPr>
    </w:p>
    <w:p>
      <w:pPr>
        <w:widowControl/>
        <w:autoSpaceDE w:val="0"/>
        <w:autoSpaceDN w:val="0"/>
        <w:adjustRightInd w:val="0"/>
        <w:jc w:val="left"/>
        <w:rPr>
          <w:rFonts w:ascii="Times" w:hAnsi="Times" w:eastAsia="微软雅黑" w:cs="Times"/>
          <w:color w:val="262626"/>
          <w:kern w:val="0"/>
          <w:sz w:val="21"/>
          <w:szCs w:val="21"/>
          <w:u w:val="none" w:color="262626"/>
        </w:rPr>
      </w:pPr>
      <w:r>
        <w:rPr>
          <w:rFonts w:ascii="Times" w:hAnsi="Times" w:eastAsia="微软雅黑" w:cs="Times"/>
          <w:color w:val="262626"/>
          <w:kern w:val="0"/>
          <w:sz w:val="21"/>
          <w:szCs w:val="21"/>
          <w:u w:val="none" w:color="262626"/>
        </w:rPr>
        <w:t>类工厂方法的实现是为了向客户提供方便，它们将分配和初始化合在一个步骤中，返回被创建的对象，并 </w:t>
      </w:r>
    </w:p>
    <w:p>
      <w:pPr>
        <w:widowControl/>
        <w:autoSpaceDE w:val="0"/>
        <w:autoSpaceDN w:val="0"/>
        <w:adjustRightInd w:val="0"/>
        <w:jc w:val="left"/>
        <w:rPr>
          <w:rFonts w:ascii="Times" w:hAnsi="Times" w:eastAsia="微软雅黑" w:cs="Times"/>
          <w:color w:val="262626"/>
          <w:kern w:val="0"/>
          <w:sz w:val="21"/>
          <w:szCs w:val="21"/>
          <w:u w:val="none" w:color="262626"/>
        </w:rPr>
      </w:pPr>
      <w:r>
        <w:rPr>
          <w:rFonts w:ascii="Times" w:hAnsi="Times" w:eastAsia="微软雅黑" w:cs="Times"/>
          <w:color w:val="262626"/>
          <w:kern w:val="0"/>
          <w:sz w:val="21"/>
          <w:szCs w:val="21"/>
          <w:u w:val="none" w:color="262626"/>
        </w:rPr>
        <w:t>进行自动释放处理。这些方法的形式是+ (type)className...（其中 className不包括任何前缀）。 </w:t>
      </w:r>
    </w:p>
    <w:p>
      <w:pPr>
        <w:widowControl/>
        <w:autoSpaceDE w:val="0"/>
        <w:autoSpaceDN w:val="0"/>
        <w:adjustRightInd w:val="0"/>
        <w:jc w:val="left"/>
        <w:rPr>
          <w:rFonts w:ascii="Times" w:hAnsi="Times" w:eastAsia="微软雅黑" w:cs="Times"/>
          <w:color w:val="262626"/>
          <w:kern w:val="0"/>
          <w:sz w:val="21"/>
          <w:szCs w:val="21"/>
          <w:u w:val="none" w:color="262626"/>
        </w:rPr>
      </w:pPr>
      <w:r>
        <w:rPr>
          <w:rFonts w:ascii="Times" w:hAnsi="Times" w:eastAsia="微软雅黑" w:cs="Times"/>
          <w:color w:val="262626"/>
          <w:kern w:val="0"/>
          <w:sz w:val="21"/>
          <w:szCs w:val="21"/>
          <w:u w:val="none" w:color="262626"/>
        </w:rPr>
        <w:t>工厂方法可能不仅仅为了方便使用。它们不但可以将分配和初始化合在一起，还可以为初始化过程提供对 </w:t>
      </w:r>
    </w:p>
    <w:p>
      <w:pPr>
        <w:widowControl/>
        <w:autoSpaceDE w:val="0"/>
        <w:autoSpaceDN w:val="0"/>
        <w:adjustRightInd w:val="0"/>
        <w:jc w:val="left"/>
        <w:rPr>
          <w:rFonts w:ascii="Times" w:hAnsi="Times" w:eastAsia="微软雅黑" w:cs="Times"/>
          <w:color w:val="262626"/>
          <w:kern w:val="0"/>
          <w:sz w:val="21"/>
          <w:szCs w:val="21"/>
          <w:u w:val="none" w:color="262626"/>
        </w:rPr>
      </w:pPr>
      <w:r>
        <w:rPr>
          <w:rFonts w:ascii="Times" w:hAnsi="Times" w:eastAsia="微软雅黑" w:cs="Times"/>
          <w:color w:val="262626"/>
          <w:kern w:val="0"/>
          <w:sz w:val="21"/>
          <w:szCs w:val="21"/>
          <w:u w:val="none" w:color="262626"/>
        </w:rPr>
        <w:t>象的分配信息。 </w:t>
      </w:r>
    </w:p>
    <w:p>
      <w:pPr>
        <w:widowControl/>
        <w:autoSpaceDE w:val="0"/>
        <w:autoSpaceDN w:val="0"/>
        <w:adjustRightInd w:val="0"/>
        <w:jc w:val="left"/>
        <w:rPr>
          <w:rFonts w:ascii="Times" w:hAnsi="Times" w:eastAsia="微软雅黑" w:cs="Times"/>
          <w:color w:val="262626"/>
          <w:kern w:val="0"/>
          <w:sz w:val="21"/>
          <w:szCs w:val="21"/>
          <w:u w:val="none" w:color="262626"/>
        </w:rPr>
      </w:pPr>
      <w:r>
        <w:rPr>
          <w:rFonts w:ascii="Times" w:hAnsi="Times" w:eastAsia="微软雅黑" w:cs="Times"/>
          <w:color w:val="262626"/>
          <w:kern w:val="0"/>
          <w:sz w:val="21"/>
          <w:szCs w:val="21"/>
          <w:u w:val="none" w:color="262626"/>
        </w:rPr>
        <w:t>类工厂方法的另一个目的是使类（比如NSWorkspace）提供单件实例。虽然init...方法可以确认一 </w:t>
      </w:r>
    </w:p>
    <w:p>
      <w:pPr>
        <w:widowControl/>
        <w:autoSpaceDE w:val="0"/>
        <w:autoSpaceDN w:val="0"/>
        <w:adjustRightInd w:val="0"/>
        <w:jc w:val="left"/>
        <w:rPr>
          <w:rFonts w:ascii="Times" w:hAnsi="Times" w:eastAsia="微软雅黑" w:cs="Times"/>
          <w:color w:val="262626"/>
          <w:kern w:val="0"/>
          <w:sz w:val="21"/>
          <w:szCs w:val="21"/>
          <w:u w:val="none" w:color="262626"/>
        </w:rPr>
      </w:pPr>
      <w:r>
        <w:rPr>
          <w:rFonts w:ascii="Times" w:hAnsi="Times" w:eastAsia="微软雅黑" w:cs="Times"/>
          <w:color w:val="262626"/>
          <w:kern w:val="0"/>
          <w:sz w:val="21"/>
          <w:szCs w:val="21"/>
          <w:u w:val="none" w:color="262626"/>
        </w:rPr>
        <w:t>个类在每次程序运行过程只存在一个实例，但它需要首先分配一个“生的”实例，然后还必须释放该实例。 </w:t>
      </w:r>
    </w:p>
    <w:p>
      <w:pPr>
        <w:widowControl/>
        <w:autoSpaceDE w:val="0"/>
        <w:autoSpaceDN w:val="0"/>
        <w:adjustRightInd w:val="0"/>
        <w:jc w:val="left"/>
        <w:rPr>
          <w:rFonts w:ascii="Times" w:hAnsi="Times" w:eastAsia="微软雅黑" w:cs="Times"/>
          <w:color w:val="262626"/>
          <w:kern w:val="0"/>
          <w:sz w:val="21"/>
          <w:szCs w:val="21"/>
          <w:u w:val="none" w:color="262626"/>
        </w:rPr>
      </w:pPr>
      <w:r>
        <w:rPr>
          <w:rFonts w:ascii="Times" w:hAnsi="Times" w:eastAsia="微软雅黑" w:cs="Times"/>
          <w:color w:val="262626"/>
          <w:kern w:val="0"/>
          <w:sz w:val="21"/>
          <w:szCs w:val="21"/>
          <w:u w:val="none" w:color="262626"/>
        </w:rPr>
        <w:t>工厂方法则可以避免为可能没有用的对象盲目分配内存。 </w:t>
      </w:r>
    </w:p>
    <w:p>
      <w:pPr>
        <w:widowControl/>
        <w:autoSpaceDE w:val="0"/>
        <w:autoSpaceDN w:val="0"/>
        <w:adjustRightInd w:val="0"/>
        <w:jc w:val="left"/>
        <w:rPr>
          <w:rFonts w:ascii="Times" w:hAnsi="Times" w:eastAsia="微软雅黑" w:cs="Times"/>
          <w:color w:val="262626"/>
          <w:kern w:val="0"/>
          <w:sz w:val="21"/>
          <w:szCs w:val="21"/>
          <w:u w:val="none" w:color="262626"/>
        </w:rPr>
      </w:pPr>
      <w:r>
        <w:rPr>
          <w:rFonts w:ascii="Times" w:hAnsi="Times" w:eastAsia="微软雅黑" w:cs="Times"/>
          <w:color w:val="262626"/>
          <w:kern w:val="0"/>
          <w:sz w:val="21"/>
          <w:szCs w:val="21"/>
          <w:u w:val="none" w:color="262626"/>
        </w:rPr>
        <w:t>  </w:t>
      </w:r>
    </w:p>
    <w:p>
      <w:pPr>
        <w:widowControl/>
        <w:autoSpaceDE w:val="0"/>
        <w:autoSpaceDN w:val="0"/>
        <w:adjustRightInd w:val="0"/>
        <w:jc w:val="left"/>
        <w:rPr>
          <w:rFonts w:ascii="Times" w:hAnsi="Times" w:eastAsia="微软雅黑" w:cs="Times"/>
          <w:color w:val="262626"/>
          <w:kern w:val="0"/>
          <w:sz w:val="21"/>
          <w:szCs w:val="21"/>
          <w:u w:val="none" w:color="262626"/>
        </w:rPr>
      </w:pPr>
      <w:r>
        <w:rPr>
          <w:rFonts w:ascii="Times" w:hAnsi="Times" w:eastAsia="微软雅黑" w:cs="Times"/>
          <w:color w:val="262626"/>
          <w:kern w:val="0"/>
          <w:sz w:val="21"/>
          <w:szCs w:val="21"/>
          <w:u w:val="none" w:color="262626"/>
        </w:rPr>
        <w:t>33.单件实例是什么 </w:t>
      </w:r>
    </w:p>
    <w:p>
      <w:pPr>
        <w:widowControl/>
        <w:autoSpaceDE w:val="0"/>
        <w:autoSpaceDN w:val="0"/>
        <w:adjustRightInd w:val="0"/>
        <w:jc w:val="left"/>
        <w:rPr>
          <w:rFonts w:ascii="Times" w:hAnsi="Times" w:eastAsia="微软雅黑" w:cs="Times"/>
          <w:color w:val="262626"/>
          <w:kern w:val="0"/>
          <w:sz w:val="21"/>
          <w:szCs w:val="21"/>
          <w:u w:val="none" w:color="262626"/>
        </w:rPr>
      </w:pPr>
      <w:r>
        <w:rPr>
          <w:rFonts w:ascii="Times" w:hAnsi="Times" w:eastAsia="微软雅黑" w:cs="Times"/>
          <w:color w:val="262626"/>
          <w:kern w:val="0"/>
          <w:sz w:val="21"/>
          <w:szCs w:val="21"/>
          <w:u w:val="none" w:color="262626"/>
        </w:rPr>
        <w:t>Foundation 和 Application Kit 框架中的一些类只允许创建单件对象，即这些类在当前进程中的唯一实例。举例来说，NSFileManager 和NSWorkspace 类在使用时都是基于进程进行单件对象的实例化。当向这些类请求实例的时候，它们会向您传递单一实例的一个引用，如果该实例还不存在，则首先进行实例的分配和初始化。单件对象充当控制中心的角色，负责指引或协调类的各种服务。如果类在概念上只有一个实例（比如 </w:t>
      </w:r>
    </w:p>
    <w:p>
      <w:pPr>
        <w:widowControl/>
        <w:autoSpaceDE w:val="0"/>
        <w:autoSpaceDN w:val="0"/>
        <w:adjustRightInd w:val="0"/>
        <w:jc w:val="left"/>
        <w:rPr>
          <w:rFonts w:ascii="Times" w:hAnsi="Times" w:eastAsia="微软雅黑" w:cs="Times"/>
          <w:color w:val="262626"/>
          <w:kern w:val="0"/>
          <w:sz w:val="21"/>
          <w:szCs w:val="21"/>
          <w:u w:val="none" w:color="262626"/>
        </w:rPr>
      </w:pPr>
      <w:r>
        <w:rPr>
          <w:rFonts w:ascii="Times" w:hAnsi="Times" w:eastAsia="微软雅黑" w:cs="Times"/>
          <w:color w:val="262626"/>
          <w:kern w:val="0"/>
          <w:sz w:val="21"/>
          <w:szCs w:val="21"/>
          <w:u w:val="none" w:color="262626"/>
        </w:rPr>
        <w:t>NSWorkspace），就应该产生一个单件实例，而不是多个实例；如果将来某一天可能有多个实例，您可 </w:t>
      </w:r>
    </w:p>
    <w:p>
      <w:pPr>
        <w:widowControl/>
        <w:autoSpaceDE w:val="0"/>
        <w:autoSpaceDN w:val="0"/>
        <w:adjustRightInd w:val="0"/>
        <w:jc w:val="left"/>
        <w:rPr>
          <w:rFonts w:ascii="Times" w:hAnsi="Times" w:eastAsia="微软雅黑" w:cs="Times"/>
          <w:color w:val="262626"/>
          <w:kern w:val="0"/>
          <w:sz w:val="21"/>
          <w:szCs w:val="21"/>
          <w:u w:val="none" w:color="262626"/>
        </w:rPr>
      </w:pPr>
      <w:r>
        <w:rPr>
          <w:rFonts w:ascii="Times" w:hAnsi="Times" w:eastAsia="微软雅黑" w:cs="Times"/>
          <w:color w:val="262626"/>
          <w:kern w:val="0"/>
          <w:sz w:val="21"/>
          <w:szCs w:val="21"/>
          <w:u w:val="none" w:color="262626"/>
        </w:rPr>
        <w:t>以使用单件实例机制，而不是工厂方法或函数。 </w:t>
      </w:r>
    </w:p>
    <w:p>
      <w:pPr>
        <w:widowControl/>
        <w:autoSpaceDE w:val="0"/>
        <w:autoSpaceDN w:val="0"/>
        <w:adjustRightInd w:val="0"/>
        <w:jc w:val="left"/>
        <w:rPr>
          <w:rFonts w:ascii="Times" w:hAnsi="Times" w:eastAsia="微软雅黑" w:cs="Times"/>
          <w:color w:val="262626"/>
          <w:kern w:val="0"/>
          <w:sz w:val="21"/>
          <w:szCs w:val="21"/>
          <w:u w:val="none" w:color="262626"/>
        </w:rPr>
      </w:pPr>
      <w:r>
        <w:rPr>
          <w:rFonts w:ascii="Times" w:hAnsi="Times" w:eastAsia="微软雅黑" w:cs="Times"/>
          <w:color w:val="262626"/>
          <w:kern w:val="0"/>
          <w:sz w:val="21"/>
          <w:szCs w:val="21"/>
          <w:u w:val="none" w:color="262626"/>
        </w:rPr>
        <w:t>  </w:t>
      </w:r>
    </w:p>
    <w:p>
      <w:pPr>
        <w:widowControl/>
        <w:autoSpaceDE w:val="0"/>
        <w:autoSpaceDN w:val="0"/>
        <w:adjustRightInd w:val="0"/>
        <w:jc w:val="left"/>
        <w:rPr>
          <w:rFonts w:ascii="Times" w:hAnsi="Times" w:eastAsia="微软雅黑" w:cs="Times"/>
          <w:color w:val="262626"/>
          <w:kern w:val="0"/>
          <w:sz w:val="21"/>
          <w:szCs w:val="21"/>
          <w:u w:val="none" w:color="262626"/>
        </w:rPr>
      </w:pPr>
      <w:r>
        <w:rPr>
          <w:rFonts w:ascii="Times" w:hAnsi="Times" w:eastAsia="微软雅黑" w:cs="Times"/>
          <w:color w:val="262626"/>
          <w:kern w:val="0"/>
          <w:sz w:val="21"/>
          <w:szCs w:val="21"/>
          <w:u w:val="none" w:color="262626"/>
        </w:rPr>
        <w:t>34.动态绑定 </w:t>
      </w:r>
    </w:p>
    <w:p>
      <w:pPr>
        <w:widowControl/>
        <w:autoSpaceDE w:val="0"/>
        <w:autoSpaceDN w:val="0"/>
        <w:adjustRightInd w:val="0"/>
        <w:jc w:val="left"/>
        <w:rPr>
          <w:rFonts w:ascii="Times" w:hAnsi="Times" w:eastAsia="微软雅黑" w:cs="Times"/>
          <w:color w:val="262626"/>
          <w:kern w:val="0"/>
          <w:sz w:val="21"/>
          <w:szCs w:val="21"/>
          <w:u w:val="none" w:color="262626"/>
        </w:rPr>
      </w:pPr>
      <w:r>
        <w:rPr>
          <w:rFonts w:ascii="Times" w:hAnsi="Times" w:eastAsia="微软雅黑" w:cs="Times"/>
          <w:color w:val="262626"/>
          <w:kern w:val="0"/>
          <w:sz w:val="21"/>
          <w:szCs w:val="21"/>
          <w:u w:val="none" w:color="262626"/>
        </w:rPr>
        <w:t>—在运行时确定要调用的方法 </w:t>
      </w:r>
    </w:p>
    <w:p>
      <w:pPr>
        <w:widowControl/>
        <w:autoSpaceDE w:val="0"/>
        <w:autoSpaceDN w:val="0"/>
        <w:adjustRightInd w:val="0"/>
        <w:jc w:val="left"/>
        <w:rPr>
          <w:rFonts w:ascii="Times" w:hAnsi="Times" w:eastAsia="微软雅黑" w:cs="Times"/>
          <w:color w:val="262626"/>
          <w:kern w:val="0"/>
          <w:sz w:val="21"/>
          <w:szCs w:val="21"/>
          <w:u w:val="none" w:color="262626"/>
        </w:rPr>
      </w:pPr>
      <w:r>
        <w:rPr>
          <w:rFonts w:ascii="Times" w:hAnsi="Times" w:eastAsia="微软雅黑" w:cs="Times"/>
          <w:color w:val="262626"/>
          <w:kern w:val="0"/>
          <w:sz w:val="21"/>
          <w:szCs w:val="21"/>
          <w:u w:val="none" w:color="262626"/>
        </w:rPr>
        <w:t>  </w:t>
      </w:r>
    </w:p>
    <w:p>
      <w:pPr>
        <w:widowControl/>
        <w:autoSpaceDE w:val="0"/>
        <w:autoSpaceDN w:val="0"/>
        <w:adjustRightInd w:val="0"/>
        <w:jc w:val="left"/>
        <w:rPr>
          <w:rFonts w:ascii="Lucida Grande" w:hAnsi="Lucida Grande" w:eastAsia="微软雅黑" w:cs="Lucida Grande"/>
          <w:color w:val="262626"/>
          <w:kern w:val="0"/>
          <w:sz w:val="21"/>
          <w:szCs w:val="21"/>
          <w:u w:val="none" w:color="262626"/>
        </w:rPr>
      </w:pPr>
      <w:r>
        <w:rPr>
          <w:rFonts w:ascii="Times" w:hAnsi="Times" w:eastAsia="微软雅黑" w:cs="Times"/>
          <w:color w:val="262626"/>
          <w:kern w:val="0"/>
          <w:sz w:val="21"/>
          <w:szCs w:val="21"/>
          <w:u w:val="none" w:color="262626"/>
        </w:rPr>
        <w:t>动态绑定将调用方法的确定也推迟到运行时。在编译时，方法的调用并不和代码绑定在一起，只有在消实发送出来之后，才确定被调用的代码。通过动态类型和动态绑定技术，您的代码每次执行都可以得到不同的结果。运行时因子负责确定消息的接收者和被调用的方法。运行时的消息分发机制为动态绑定提供支持。当您向一个动态类型确定了的对象发送消息时，运行环境系统会通过接收者的isa指针定位对象的类，并以此为起点确定被调用的方法，方法和消息是动态绑定的。而且，您不必在Objective-C 代码中做任何工作，就可以自动获取动态绑定的好处。您在每次发送消息时， </w:t>
      </w:r>
      <w:r>
        <w:rPr>
          <w:rFonts w:ascii="Lucida Grande" w:hAnsi="Lucida Grande" w:eastAsia="微软雅黑" w:cs="Lucida Grande"/>
          <w:color w:val="262626"/>
          <w:kern w:val="0"/>
          <w:sz w:val="21"/>
          <w:szCs w:val="21"/>
          <w:u w:val="none" w:color="262626"/>
        </w:rPr>
        <w:t xml:space="preserve"> </w:t>
      </w:r>
      <w:r>
        <w:rPr>
          <w:rFonts w:ascii="Times" w:hAnsi="Times" w:eastAsia="微软雅黑" w:cs="Times"/>
          <w:color w:val="262626"/>
          <w:kern w:val="0"/>
          <w:sz w:val="21"/>
          <w:szCs w:val="21"/>
          <w:u w:val="none" w:color="262626"/>
        </w:rPr>
        <w:t>特别是当消息的接收者是动态类型已经确定的对象时，动态绑定就会例行而透明地发生。</w:t>
      </w:r>
    </w:p>
    <w:p>
      <w:pPr>
        <w:widowControl/>
        <w:autoSpaceDE w:val="0"/>
        <w:autoSpaceDN w:val="0"/>
        <w:adjustRightInd w:val="0"/>
        <w:jc w:val="left"/>
        <w:rPr>
          <w:rFonts w:ascii="Lucida Grande" w:hAnsi="Lucida Grande" w:eastAsia="微软雅黑" w:cs="Lucida Grande"/>
          <w:color w:val="262626"/>
          <w:kern w:val="0"/>
          <w:sz w:val="21"/>
          <w:szCs w:val="21"/>
          <w:u w:val="none" w:color="262626"/>
        </w:rPr>
      </w:pPr>
    </w:p>
    <w:p>
      <w:pPr>
        <w:widowControl/>
        <w:autoSpaceDE w:val="0"/>
        <w:autoSpaceDN w:val="0"/>
        <w:adjustRightInd w:val="0"/>
        <w:spacing w:after="280"/>
        <w:jc w:val="left"/>
        <w:rPr>
          <w:rFonts w:ascii="Lucida Grande" w:hAnsi="Lucida Grande" w:eastAsia="微软雅黑" w:cs="Lucida Grande"/>
          <w:color w:val="262626"/>
          <w:kern w:val="0"/>
          <w:sz w:val="21"/>
          <w:szCs w:val="21"/>
          <w:u w:val="none" w:color="262626"/>
        </w:rPr>
      </w:pPr>
      <w:r>
        <w:rPr>
          <w:rFonts w:ascii="Lucida Grande" w:hAnsi="Lucida Grande" w:eastAsia="微软雅黑" w:cs="Lucida Grande"/>
          <w:color w:val="FB0007"/>
          <w:kern w:val="0"/>
          <w:sz w:val="21"/>
          <w:szCs w:val="21"/>
          <w:u w:val="none" w:color="262626"/>
        </w:rPr>
        <w:t>35.KVO是同步还是异步？notification是同步还是异步？</w:t>
      </w:r>
    </w:p>
    <w:p>
      <w:pPr>
        <w:widowControl/>
        <w:autoSpaceDE w:val="0"/>
        <w:autoSpaceDN w:val="0"/>
        <w:adjustRightInd w:val="0"/>
        <w:spacing w:after="280"/>
        <w:jc w:val="left"/>
        <w:rPr>
          <w:rFonts w:ascii="Lucida Grande" w:hAnsi="Lucida Grande" w:eastAsia="微软雅黑" w:cs="Lucida Grande"/>
          <w:color w:val="262626"/>
          <w:kern w:val="0"/>
          <w:sz w:val="21"/>
          <w:szCs w:val="21"/>
          <w:u w:val="none" w:color="262626"/>
        </w:rPr>
      </w:pPr>
      <w:r>
        <w:rPr>
          <w:rFonts w:ascii="Lucida Grande" w:hAnsi="Lucida Grande" w:eastAsia="微软雅黑" w:cs="Lucida Grande"/>
          <w:color w:val="262626"/>
          <w:kern w:val="0"/>
          <w:sz w:val="21"/>
          <w:szCs w:val="21"/>
          <w:u w:val="none" w:color="262626"/>
        </w:rPr>
        <w:t>答：1。 不知道。  2。</w:t>
      </w:r>
      <w:r>
        <w:rPr>
          <w:rFonts w:ascii="Arial" w:hAnsi="Arial" w:eastAsia="微软雅黑" w:cs="Arial"/>
          <w:color w:val="262626"/>
          <w:kern w:val="0"/>
          <w:sz w:val="21"/>
          <w:szCs w:val="21"/>
          <w:u w:val="none" w:color="262626"/>
        </w:rPr>
        <w:t>Notification center使用同步的传递一个notification给它的观察者们，你也可以使用一个notification queue来发送一个异步的notification。</w:t>
      </w:r>
    </w:p>
    <w:p>
      <w:pPr>
        <w:widowControl/>
        <w:autoSpaceDE w:val="0"/>
        <w:autoSpaceDN w:val="0"/>
        <w:adjustRightInd w:val="0"/>
        <w:spacing w:after="280"/>
        <w:jc w:val="left"/>
        <w:rPr>
          <w:rFonts w:ascii="Lucida Grande" w:hAnsi="Lucida Grande" w:eastAsia="微软雅黑" w:cs="Lucida Grande"/>
          <w:color w:val="262626"/>
          <w:kern w:val="0"/>
          <w:sz w:val="21"/>
          <w:szCs w:val="21"/>
          <w:u w:val="none" w:color="262626"/>
        </w:rPr>
      </w:pPr>
      <w:r>
        <w:rPr>
          <w:rFonts w:ascii="Arial" w:hAnsi="Arial" w:eastAsia="微软雅黑" w:cs="Arial"/>
          <w:color w:val="262626"/>
          <w:kern w:val="0"/>
          <w:sz w:val="21"/>
          <w:szCs w:val="21"/>
          <w:u w:val="none" w:color="262626"/>
        </w:rPr>
        <w:t>36.ios对象的生命周期？</w:t>
      </w:r>
    </w:p>
    <w:p>
      <w:pPr>
        <w:widowControl/>
        <w:autoSpaceDE w:val="0"/>
        <w:autoSpaceDN w:val="0"/>
        <w:adjustRightInd w:val="0"/>
        <w:spacing w:after="280"/>
        <w:jc w:val="left"/>
        <w:rPr>
          <w:rFonts w:ascii="Lucida Grande" w:hAnsi="Lucida Grande" w:eastAsia="微软雅黑" w:cs="Lucida Grande"/>
          <w:color w:val="262626"/>
          <w:kern w:val="0"/>
          <w:sz w:val="21"/>
          <w:szCs w:val="21"/>
          <w:u w:val="none" w:color="262626"/>
        </w:rPr>
      </w:pPr>
      <w:r>
        <w:rPr>
          <w:rFonts w:ascii="Arial" w:hAnsi="Arial" w:eastAsia="微软雅黑" w:cs="Arial"/>
          <w:color w:val="262626"/>
          <w:kern w:val="0"/>
          <w:sz w:val="21"/>
          <w:szCs w:val="21"/>
          <w:u w:val="none" w:color="262626"/>
        </w:rPr>
        <w:t>答：</w:t>
      </w:r>
      <w:r>
        <w:rPr>
          <w:rFonts w:ascii="Lucida Grande" w:hAnsi="Lucida Grande" w:eastAsia="微软雅黑" w:cs="Lucida Grande"/>
          <w:b/>
          <w:bCs/>
          <w:color w:val="262626"/>
          <w:kern w:val="0"/>
          <w:sz w:val="21"/>
          <w:szCs w:val="21"/>
          <w:u w:val="none" w:color="262626"/>
        </w:rPr>
        <w:t>对象生命周期</w:t>
      </w:r>
      <w:bookmarkStart w:id="0" w:name="_GoBack"/>
      <w:bookmarkEnd w:id="0"/>
    </w:p>
    <w:p>
      <w:pPr>
        <w:widowControl/>
        <w:autoSpaceDE w:val="0"/>
        <w:autoSpaceDN w:val="0"/>
        <w:adjustRightInd w:val="0"/>
        <w:spacing w:after="233"/>
        <w:jc w:val="left"/>
        <w:rPr>
          <w:rFonts w:ascii="Lucida Grande" w:hAnsi="Lucida Grande" w:eastAsia="微软雅黑" w:cs="Lucida Grande"/>
          <w:color w:val="535353"/>
          <w:kern w:val="0"/>
          <w:sz w:val="21"/>
          <w:szCs w:val="21"/>
          <w:u w:val="none" w:color="262626"/>
        </w:rPr>
      </w:pPr>
      <w:r>
        <w:rPr>
          <w:rFonts w:ascii="Lucida Grande" w:hAnsi="Lucida Grande" w:eastAsia="微软雅黑" w:cs="Lucida Grande"/>
          <w:color w:val="535353"/>
          <w:kern w:val="0"/>
          <w:sz w:val="21"/>
          <w:szCs w:val="21"/>
          <w:u w:val="none" w:color="262626"/>
        </w:rPr>
        <w:t>对象的生命周期—即对象在运行时从创建到销毁的过程—取决于对象接收到的各种消息。当程序显式分配并初始化一个对象（或者复制另外一个对象）之后，对象就诞生了。当您从档案字节流解码出某个对象的时候，对象就开始其运行时的生命。如果对象从 nib 文件里面解档而来，当 nib 文件所有对象被加载到内存后，该对象会接收到一条</w:t>
      </w:r>
      <w:r>
        <w:rPr>
          <w:sz w:val="21"/>
          <w:szCs w:val="21"/>
        </w:rPr>
        <w:fldChar w:fldCharType="begin"/>
      </w:r>
      <w:r>
        <w:rPr>
          <w:sz w:val="21"/>
          <w:szCs w:val="21"/>
        </w:rPr>
        <w:instrText xml:space="preserve">HYPERLINK "http://developer.apple.com/iphone/library/documentation/UIKit/Reference/NSObject_UIKitAdditions/Introduction/Introduction.html" \l "/apple_ref/occ/instm/NSObject/awakeFromNib" </w:instrText>
      </w:r>
      <w:r>
        <w:rPr>
          <w:sz w:val="21"/>
          <w:szCs w:val="21"/>
        </w:rPr>
        <w:fldChar w:fldCharType="separate"/>
      </w:r>
      <w:r>
        <w:rPr>
          <w:rFonts w:ascii="Courier" w:hAnsi="Courier" w:eastAsia="微软雅黑" w:cs="Courier"/>
          <w:color w:val="032553"/>
          <w:kern w:val="0"/>
          <w:sz w:val="21"/>
          <w:szCs w:val="21"/>
          <w:u w:val="none" w:color="262626"/>
        </w:rPr>
        <w:t>awakeFromNib</w:t>
      </w:r>
      <w:r>
        <w:rPr>
          <w:sz w:val="21"/>
          <w:szCs w:val="21"/>
        </w:rPr>
        <w:fldChar w:fldCharType="end"/>
      </w:r>
      <w:r>
        <w:rPr>
          <w:rFonts w:ascii="Lucida Grande" w:hAnsi="Lucida Grande" w:eastAsia="微软雅黑" w:cs="Lucida Grande"/>
          <w:color w:val="535353"/>
          <w:kern w:val="0"/>
          <w:sz w:val="21"/>
          <w:szCs w:val="21"/>
          <w:u w:val="none" w:color="262626"/>
        </w:rPr>
        <w:t>消息。</w:t>
      </w:r>
    </w:p>
    <w:p>
      <w:pPr>
        <w:widowControl/>
        <w:autoSpaceDE w:val="0"/>
        <w:autoSpaceDN w:val="0"/>
        <w:adjustRightInd w:val="0"/>
        <w:jc w:val="left"/>
        <w:rPr>
          <w:rFonts w:ascii="Lucida Grande" w:hAnsi="Lucida Grande" w:eastAsia="微软雅黑" w:cs="Lucida Grande"/>
          <w:color w:val="262626"/>
          <w:kern w:val="0"/>
          <w:sz w:val="21"/>
          <w:szCs w:val="21"/>
          <w:u w:val="none" w:color="262626"/>
        </w:rPr>
      </w:pPr>
    </w:p>
    <w:p>
      <w:pPr>
        <w:rPr>
          <w:sz w:val="21"/>
          <w:szCs w:val="21"/>
        </w:rPr>
      </w:pPr>
      <w:r>
        <w:rPr>
          <w:rFonts w:ascii="Lucida Grande" w:hAnsi="Lucida Grande" w:eastAsia="微软雅黑" w:cs="Lucida Grande"/>
          <w:color w:val="535353"/>
          <w:kern w:val="0"/>
          <w:sz w:val="21"/>
          <w:szCs w:val="21"/>
          <w:u w:val="none" w:color="262626"/>
        </w:rPr>
        <w:t>在创建和初始化完成后，只要对象保持数量大于零，就会停留在内存。程序中的其他对象可向其发送 </w:t>
      </w:r>
      <w:r>
        <w:rPr>
          <w:sz w:val="21"/>
          <w:szCs w:val="21"/>
        </w:rPr>
        <w:fldChar w:fldCharType="begin"/>
      </w:r>
      <w:r>
        <w:rPr>
          <w:sz w:val="21"/>
          <w:szCs w:val="21"/>
        </w:rPr>
        <w:instrText xml:space="preserve">HYPERLINK "http://developer.apple.com/iphone/library/documentation/Cocoa/Reference/Foundation/Protocols/NSObject_Protocol/Reference/NSObject.html" \l "/apple_ref/occ/intfm/NSObject/retain" </w:instrText>
      </w:r>
      <w:r>
        <w:rPr>
          <w:sz w:val="21"/>
          <w:szCs w:val="21"/>
        </w:rPr>
        <w:fldChar w:fldCharType="separate"/>
      </w:r>
      <w:r>
        <w:rPr>
          <w:rFonts w:ascii="Courier" w:hAnsi="Courier" w:eastAsia="微软雅黑" w:cs="Courier"/>
          <w:color w:val="032553"/>
          <w:kern w:val="0"/>
          <w:sz w:val="21"/>
          <w:szCs w:val="21"/>
          <w:u w:val="none" w:color="262626"/>
        </w:rPr>
        <w:t>retain</w:t>
      </w:r>
      <w:r>
        <w:rPr>
          <w:sz w:val="21"/>
          <w:szCs w:val="21"/>
        </w:rPr>
        <w:fldChar w:fldCharType="end"/>
      </w:r>
      <w:r>
        <w:rPr>
          <w:rFonts w:ascii="Lucida Grande" w:hAnsi="Lucida Grande" w:eastAsia="微软雅黑" w:cs="Lucida Grande"/>
          <w:color w:val="535353"/>
          <w:kern w:val="0"/>
          <w:sz w:val="21"/>
          <w:szCs w:val="21"/>
          <w:u w:val="none" w:color="262626"/>
        </w:rPr>
        <w:t>消息或者复制该对象，以此来拥有该对象。稍后它们可以向对象发送</w:t>
      </w:r>
      <w:r>
        <w:rPr>
          <w:sz w:val="21"/>
          <w:szCs w:val="21"/>
        </w:rPr>
        <w:fldChar w:fldCharType="begin"/>
      </w:r>
      <w:r>
        <w:rPr>
          <w:sz w:val="21"/>
          <w:szCs w:val="21"/>
        </w:rPr>
        <w:instrText xml:space="preserve">HYPERLINK "http://developer.apple.com/iphone/library/documentation/Cocoa/Reference/Foundation/Protocols/NSObject_Protocol/Reference/NSObject.html" \l "/apple_ref/occ/intfm/NSObject/release" </w:instrText>
      </w:r>
      <w:r>
        <w:rPr>
          <w:sz w:val="21"/>
          <w:szCs w:val="21"/>
        </w:rPr>
        <w:fldChar w:fldCharType="separate"/>
      </w:r>
      <w:r>
        <w:rPr>
          <w:rFonts w:ascii="Courier" w:hAnsi="Courier" w:eastAsia="微软雅黑" w:cs="Courier"/>
          <w:color w:val="032553"/>
          <w:kern w:val="0"/>
          <w:sz w:val="21"/>
          <w:szCs w:val="21"/>
          <w:u w:val="none" w:color="262626"/>
        </w:rPr>
        <w:t>release</w:t>
      </w:r>
      <w:r>
        <w:rPr>
          <w:sz w:val="21"/>
          <w:szCs w:val="21"/>
        </w:rPr>
        <w:fldChar w:fldCharType="end"/>
      </w:r>
      <w:r>
        <w:rPr>
          <w:rFonts w:ascii="Lucida Grande" w:hAnsi="Lucida Grande" w:eastAsia="微软雅黑" w:cs="Lucida Grande"/>
          <w:color w:val="535353"/>
          <w:kern w:val="0"/>
          <w:sz w:val="21"/>
          <w:szCs w:val="21"/>
          <w:u w:val="none" w:color="262626"/>
        </w:rPr>
        <w:t> 消息，这样就可以撤销拥有权。当对象接收到最后一条</w:t>
      </w:r>
      <w:r>
        <w:rPr>
          <w:rFonts w:ascii="Courier" w:hAnsi="Courier" w:eastAsia="微软雅黑" w:cs="Courier"/>
          <w:color w:val="535353"/>
          <w:kern w:val="0"/>
          <w:sz w:val="21"/>
          <w:szCs w:val="21"/>
          <w:u w:val="none" w:color="262626"/>
        </w:rPr>
        <w:t>release</w:t>
      </w:r>
      <w:r>
        <w:rPr>
          <w:rFonts w:ascii="Lucida Grande" w:hAnsi="Lucida Grande" w:eastAsia="微软雅黑" w:cs="Lucida Grande"/>
          <w:color w:val="535353"/>
          <w:kern w:val="0"/>
          <w:sz w:val="21"/>
          <w:szCs w:val="21"/>
          <w:u w:val="none" w:color="262626"/>
        </w:rPr>
        <w:t>消息后，其保持数量会下降至零，这时，对象的</w:t>
      </w:r>
      <w:r>
        <w:rPr>
          <w:sz w:val="21"/>
          <w:szCs w:val="21"/>
        </w:rPr>
        <w:fldChar w:fldCharType="begin"/>
      </w:r>
      <w:r>
        <w:rPr>
          <w:sz w:val="21"/>
          <w:szCs w:val="21"/>
        </w:rPr>
        <w:instrText xml:space="preserve">HYPERLINK "http://developer.apple.com/iphone/library/documentation/Cocoa/Reference/Foundation/Classes/NSObject_Class/Reference/Reference.html" \l "/apple_ref/occ/instm/NSObject/dealloc" </w:instrText>
      </w:r>
      <w:r>
        <w:rPr>
          <w:sz w:val="21"/>
          <w:szCs w:val="21"/>
        </w:rPr>
        <w:fldChar w:fldCharType="separate"/>
      </w:r>
      <w:r>
        <w:rPr>
          <w:rFonts w:ascii="Courier" w:hAnsi="Courier" w:eastAsia="微软雅黑" w:cs="Courier"/>
          <w:color w:val="032553"/>
          <w:kern w:val="0"/>
          <w:sz w:val="21"/>
          <w:szCs w:val="21"/>
          <w:u w:val="none" w:color="262626"/>
        </w:rPr>
        <w:t>dealloc</w:t>
      </w:r>
      <w:r>
        <w:rPr>
          <w:sz w:val="21"/>
          <w:szCs w:val="21"/>
        </w:rPr>
        <w:fldChar w:fldCharType="end"/>
      </w:r>
      <w:r>
        <w:rPr>
          <w:rFonts w:ascii="Lucida Grande" w:hAnsi="Lucida Grande" w:eastAsia="微软雅黑" w:cs="Lucida Grande"/>
          <w:color w:val="535353"/>
          <w:kern w:val="0"/>
          <w:sz w:val="21"/>
          <w:szCs w:val="21"/>
          <w:u w:val="none" w:color="262626"/>
        </w:rPr>
        <w:t>被调用。该方法将会释放对象持有的全部对象以及所分配的内存，然后这个对象会被销毁。</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Tahoma">
    <w:panose1 w:val="020B0604030504040204"/>
    <w:charset w:val="00"/>
    <w:family w:val="auto"/>
    <w:pitch w:val="default"/>
    <w:sig w:usb0="61007A87" w:usb1="80000000" w:usb2="00000008"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Wingdings">
    <w:panose1 w:val="05000000000000000000"/>
    <w:charset w:val="02"/>
    <w:family w:val="auto"/>
    <w:pitch w:val="default"/>
    <w:sig w:usb0="00000000" w:usb1="00000000" w:usb2="00000000" w:usb3="00000000" w:csb0="80000000" w:csb1="00000000"/>
  </w:font>
  <w:font w:name="微软雅黑">
    <w:altName w:val="黑体"/>
    <w:panose1 w:val="020B0503020204020204"/>
    <w:charset w:val="86"/>
    <w:family w:val="auto"/>
    <w:pitch w:val="default"/>
    <w:sig w:usb0="80000287" w:usb1="280F3C52" w:usb2="00000016" w:usb3="00000000" w:csb0="0004001F" w:csb1="00000000"/>
  </w:font>
  <w:font w:name="Cambria">
    <w:altName w:val="Palatino Linotype"/>
    <w:panose1 w:val="02040503050406030204"/>
    <w:charset w:val="00"/>
    <w:family w:val="auto"/>
    <w:pitch w:val="default"/>
    <w:sig w:usb0="E00002FF" w:usb1="400004FF" w:usb2="00000000" w:usb3="00000000" w:csb0="0000019F" w:csb1="00000000"/>
  </w:font>
  <w:font w:name="Lucida Grande">
    <w:altName w:val="Microsoft Sans Serif"/>
    <w:panose1 w:val="020B0600040502020204"/>
    <w:charset w:val="00"/>
    <w:family w:val="auto"/>
    <w:pitch w:val="default"/>
    <w:sig w:usb0="E1000AEF" w:usb1="5000A1FF" w:usb2="00000000" w:usb3="00000000" w:csb0="000001BF" w:csb1="00000000"/>
  </w:font>
  <w:font w:name="Courier">
    <w:altName w:val="Courier New"/>
    <w:panose1 w:val="02000500000000000000"/>
    <w:charset w:val="00"/>
    <w:family w:val="auto"/>
    <w:pitch w:val="default"/>
    <w:sig w:usb0="00000003" w:usb1="00000000" w:usb2="00000000" w:usb3="00000000" w:csb0="00000001" w:csb1="00000000"/>
  </w:font>
  <w:font w:name="Verdana">
    <w:panose1 w:val="020B0604030504040204"/>
    <w:charset w:val="00"/>
    <w:family w:val="auto"/>
    <w:pitch w:val="default"/>
    <w:sig w:usb0="00000287" w:usb1="00000000" w:usb2="00000000" w:usb3="00000000" w:csb0="2000019F" w:csb1="00000000"/>
  </w:font>
  <w:font w:name="Times">
    <w:altName w:val="Times New Roman"/>
    <w:panose1 w:val="02000500000000000000"/>
    <w:charset w:val="00"/>
    <w:family w:val="auto"/>
    <w:pitch w:val="default"/>
    <w:sig w:usb0="00000003" w:usb1="00000000" w:usb2="00000000" w:usb3="00000000" w:csb0="00000001" w:csb1="00000000"/>
  </w:font>
  <w:font w:name="Helvetica">
    <w:altName w:val="Courier New"/>
    <w:panose1 w:val="00000000000000000000"/>
    <w:charset w:val="00"/>
    <w:family w:val="auto"/>
    <w:pitch w:val="default"/>
    <w:sig w:usb0="00000003" w:usb1="00000000" w:usb2="00000000" w:usb3="00000000" w:csb0="00000001" w:csb1="00000000"/>
  </w:font>
  <w:font w:name="Georgia">
    <w:panose1 w:val="02040502050405020303"/>
    <w:charset w:val="00"/>
    <w:family w:val="auto"/>
    <w:pitch w:val="default"/>
    <w:sig w:usb0="00000287" w:usb1="00000000" w:usb2="00000000" w:usb3="00000000" w:csb0="2000009F" w:csb1="00000000"/>
  </w:font>
  <w:font w:name="Monaco">
    <w:altName w:val="Palatino Linotype"/>
    <w:panose1 w:val="02000500000000000000"/>
    <w:charset w:val="00"/>
    <w:family w:val="auto"/>
    <w:pitch w:val="default"/>
    <w:sig w:usb0="00000003" w:usb1="00000000" w:usb2="00000000" w:usb3="00000000" w:csb0="00000001" w:csb1="00000000"/>
  </w:font>
  <w:font w:name="Calibri">
    <w:altName w:val="Lucida Sans Unicode"/>
    <w:panose1 w:val="020F0502020204030204"/>
    <w:charset w:val="00"/>
    <w:family w:val="auto"/>
    <w:pitch w:val="default"/>
    <w:sig w:usb0="E10002FF" w:usb1="4000ACFF" w:usb2="00000009" w:usb3="00000000" w:csb0="0000019F" w:csb1="00000000"/>
  </w:font>
  <w:font w:name="Microsoft Sans Serif">
    <w:panose1 w:val="020B0604020202020204"/>
    <w:charset w:val="00"/>
    <w:family w:val="auto"/>
    <w:pitch w:val="default"/>
    <w:sig w:usb0="61007BDF" w:usb1="80000000" w:usb2="00000008" w:usb3="00000000" w:csb0="200101FF" w:csb1="20280000"/>
  </w:font>
  <w:font w:name="Palatino Linotype">
    <w:panose1 w:val="02040502050505030304"/>
    <w:charset w:val="00"/>
    <w:family w:val="auto"/>
    <w:pitch w:val="default"/>
    <w:sig w:usb0="E0000387" w:usb1="40000013" w:usb2="00000000" w:usb3="00000000" w:csb0="2000019F" w:csb1="00000000"/>
  </w:font>
  <w:font w:name="Courier New">
    <w:panose1 w:val="02070309020205020404"/>
    <w:charset w:val="00"/>
    <w:family w:val="auto"/>
    <w:pitch w:val="default"/>
    <w:sig w:usb0="00007A87" w:usb1="80000000" w:usb2="00000008" w:usb3="00000000" w:csb0="400001FF" w:csb1="FFFF0000"/>
  </w:font>
  <w:font w:name="Palatino Linotype">
    <w:panose1 w:val="02040502050505030304"/>
    <w:charset w:val="00"/>
    <w:family w:val="auto"/>
    <w:pitch w:val="default"/>
    <w:sig w:usb0="E0000387" w:usb1="40000013"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
    <w:nsid w:val="00000001"/>
    <w:multiLevelType w:val="multilevel"/>
    <w:tmpl w:val="00000001"/>
    <w:lvl w:ilvl="0" w:tentative="1">
      <w:start w:val="1"/>
      <w:numFmt w:val="bullet"/>
      <w:lvlText w:val="•"/>
      <w:lvlJc w:val="left"/>
      <w:pPr>
        <w:ind w:left="720" w:hanging="360"/>
      </w:pPr>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3">
    <w:nsid w:val="00000003"/>
    <w:multiLevelType w:val="multilevel"/>
    <w:tmpl w:val="00000003"/>
    <w:lvl w:ilvl="0" w:tentative="1">
      <w:start w:val="1"/>
      <w:numFmt w:val="decimal"/>
      <w:lvlText w:val="%1."/>
      <w:lvlJc w:val="left"/>
      <w:pPr>
        <w:ind w:left="720" w:hanging="360"/>
      </w:pPr>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2">
    <w:nsid w:val="00000002"/>
    <w:multiLevelType w:val="multilevel"/>
    <w:tmpl w:val="00000002"/>
    <w:lvl w:ilvl="0" w:tentative="1">
      <w:start w:val="1"/>
      <w:numFmt w:val="bullet"/>
      <w:lvlText w:val="•"/>
      <w:lvlJc w:val="left"/>
      <w:pPr>
        <w:ind w:left="720" w:hanging="360"/>
      </w:pPr>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widowControl w:val="0"/>
      <w:jc w:val="both"/>
    </w:pPr>
    <w:rPr>
      <w:rFonts w:ascii="Cambria" w:hAnsi="Cambria" w:eastAsia="宋体"/>
      <w:kern w:val="2"/>
      <w:sz w:val="24"/>
      <w:szCs w:val="24"/>
      <w:lang w:val="en-US" w:eastAsia="zh-CN" w:bidi="ar-SA"/>
    </w:rPr>
  </w:style>
  <w:style w:type="character" w:default="1" w:styleId="2">
    <w:name w:val="Default Paragraph Font"/>
    <w:semiHidden/>
    <w:unhideWhenUsed/>
    <w:uiPriority w:val="1"/>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2486</Words>
  <Characters>14174</Characters>
  <Lines>118</Lines>
  <Paragraphs>33</Paragraphs>
  <TotalTime>0</TotalTime>
  <ScaleCrop>false</ScaleCrop>
  <LinksUpToDate>false</LinksUpToDate>
  <CharactersWithSpaces>0</CharactersWithSpaces>
  <Application>WPS Office 个人版_9.1.0.4468_{F1E327BC-269C-435d-A152-05C5408002CA}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2014-03-17T01:53:00Z</dcterms:created>
  <dc:creator>张松宇 张</dc:creator>
  <cp:lastModifiedBy>Administrator</cp:lastModifiedBy>
  <dcterms:modified xsi:type="dcterms:W3CDTF">2014-03-18T08:03:21Z</dcterms:modified>
  <dc:title>iphone笔试题收集</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